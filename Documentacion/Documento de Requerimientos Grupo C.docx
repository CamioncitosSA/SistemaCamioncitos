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75C238" w14:textId="77777777" w:rsidR="00547DD9" w:rsidRPr="0039736F" w:rsidRDefault="00547DD9">
      <w:pPr>
        <w:rPr>
          <w:rFonts w:ascii="Calibri" w:hAnsi="Calibri"/>
        </w:rPr>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440ECF4F" w14:textId="2F94B27A" w:rsidR="00547DD9" w:rsidRPr="0039736F" w:rsidRDefault="00521ED9" w:rsidP="008B2B05">
      <w:pPr>
        <w:pStyle w:val="Ttulo7"/>
        <w:rPr>
          <w:rFonts w:ascii="Calibri" w:hAnsi="Calibri"/>
        </w:rPr>
      </w:pPr>
      <w:r w:rsidRPr="0039736F">
        <w:rPr>
          <w:rFonts w:ascii="Calibri" w:hAnsi="Calibri"/>
        </w:rPr>
        <w:t xml:space="preserve">DOCUMENTO DE </w:t>
      </w:r>
      <w:r w:rsidR="00472C32">
        <w:rPr>
          <w:rFonts w:ascii="Calibri" w:hAnsi="Calibri"/>
        </w:rPr>
        <w:t>REQUERIMIENTOS</w:t>
      </w:r>
      <w:r w:rsidR="000A702B" w:rsidRPr="0039736F">
        <w:rPr>
          <w:rFonts w:ascii="Calibri" w:hAnsi="Calibri"/>
        </w:rPr>
        <w:t xml:space="preserve"> DE</w:t>
      </w:r>
      <w:r w:rsidR="00030173" w:rsidRPr="0039736F">
        <w:rPr>
          <w:rFonts w:ascii="Calibri" w:hAnsi="Calibri"/>
        </w:rPr>
        <w:t xml:space="preserve"> SOFTWAR</w:t>
      </w:r>
      <w:r w:rsidR="0087458B" w:rsidRPr="0039736F">
        <w:rPr>
          <w:rFonts w:ascii="Calibri" w:hAnsi="Calibri"/>
        </w:rPr>
        <w:t xml:space="preserve">E </w:t>
      </w:r>
      <w:r w:rsidR="00CA1E1F" w:rsidRPr="0039736F">
        <w:rPr>
          <w:rFonts w:ascii="Calibri" w:hAnsi="Calibri"/>
        </w:rPr>
        <w:t xml:space="preserve">EMPRESA </w:t>
      </w:r>
      <w:r w:rsidR="0087458B" w:rsidRPr="0039736F">
        <w:rPr>
          <w:rFonts w:ascii="Calibri" w:hAnsi="Calibri"/>
        </w:rPr>
        <w:t>CAMIONCITOS S.A</w:t>
      </w:r>
    </w:p>
    <w:p w14:paraId="0733E87D" w14:textId="69AEF42A" w:rsidR="002B27F7" w:rsidRPr="0039736F" w:rsidRDefault="0087458B" w:rsidP="002B27F7">
      <w:pPr>
        <w:numPr>
          <w:ilvl w:val="0"/>
          <w:numId w:val="1"/>
        </w:numPr>
        <w:jc w:val="center"/>
      </w:pPr>
      <w:r w:rsidRPr="0039736F">
        <w:t>C</w:t>
      </w:r>
      <w:r w:rsidR="002B27F7" w:rsidRPr="0039736F">
        <w:t xml:space="preserve">urso de </w:t>
      </w:r>
      <w:r w:rsidR="00472C32">
        <w:t>Construcción</w:t>
      </w:r>
      <w:r w:rsidR="002B27F7" w:rsidRPr="0039736F">
        <w:t xml:space="preserve"> de Software</w:t>
      </w:r>
    </w:p>
    <w:p w14:paraId="191F94B1" w14:textId="77777777" w:rsidR="00CA1E1F" w:rsidRPr="0039736F" w:rsidRDefault="00CA1E1F" w:rsidP="002B27F7">
      <w:pPr>
        <w:numPr>
          <w:ilvl w:val="0"/>
          <w:numId w:val="1"/>
        </w:numPr>
        <w:jc w:val="center"/>
      </w:pPr>
    </w:p>
    <w:p w14:paraId="51193251" w14:textId="77777777" w:rsidR="005072CF" w:rsidRDefault="001905F6" w:rsidP="00D2075A">
      <w:pPr>
        <w:jc w:val="center"/>
      </w:pPr>
      <w:r w:rsidRPr="0039736F">
        <w:t>(</w:t>
      </w:r>
      <w:bookmarkStart w:id="1" w:name="_Hlk136186395"/>
      <w:r w:rsidR="005072CF">
        <w:t xml:space="preserve">Bonifaz </w:t>
      </w:r>
      <w:proofErr w:type="spellStart"/>
      <w:r w:rsidR="005072CF">
        <w:t>Chacon</w:t>
      </w:r>
      <w:proofErr w:type="spellEnd"/>
      <w:r w:rsidR="005072CF">
        <w:t xml:space="preserve"> </w:t>
      </w:r>
      <w:proofErr w:type="spellStart"/>
      <w:r w:rsidR="005072CF">
        <w:t>Jose</w:t>
      </w:r>
      <w:proofErr w:type="spellEnd"/>
      <w:r w:rsidR="005072CF">
        <w:t xml:space="preserve"> Xavier</w:t>
      </w:r>
      <w:r w:rsidR="005072CF">
        <w:t xml:space="preserve">, </w:t>
      </w:r>
      <w:proofErr w:type="spellStart"/>
      <w:r w:rsidR="005072CF">
        <w:t>Calderon</w:t>
      </w:r>
      <w:proofErr w:type="spellEnd"/>
      <w:r w:rsidR="005072CF">
        <w:t xml:space="preserve"> Serrano </w:t>
      </w:r>
      <w:proofErr w:type="spellStart"/>
      <w:r w:rsidR="005072CF">
        <w:t>Kleidy</w:t>
      </w:r>
      <w:proofErr w:type="spellEnd"/>
      <w:r w:rsidR="005072CF">
        <w:t xml:space="preserve"> </w:t>
      </w:r>
      <w:proofErr w:type="spellStart"/>
      <w:r w:rsidR="005072CF">
        <w:t>Anallely</w:t>
      </w:r>
      <w:bookmarkEnd w:id="1"/>
      <w:proofErr w:type="spellEnd"/>
      <w:r w:rsidR="005072CF">
        <w:t xml:space="preserve">, </w:t>
      </w:r>
    </w:p>
    <w:p w14:paraId="5A61FD85" w14:textId="0BD3A2CC" w:rsidR="005072CF" w:rsidRDefault="00CA1E1F" w:rsidP="00D2075A">
      <w:pPr>
        <w:jc w:val="center"/>
      </w:pPr>
      <w:r w:rsidRPr="0039736F">
        <w:t>Cedeño Plúa Isaac Alexander,</w:t>
      </w:r>
      <w:r w:rsidR="00D2075A" w:rsidRPr="0039736F">
        <w:t xml:space="preserve"> </w:t>
      </w:r>
      <w:r w:rsidRPr="0039736F">
        <w:t>Coloma Guzmán John Steven,</w:t>
      </w:r>
      <w:r w:rsidR="00D2075A" w:rsidRPr="0039736F">
        <w:t xml:space="preserve"> </w:t>
      </w:r>
      <w:r w:rsidRPr="0039736F">
        <w:t>Molina Aguilera Katherine Daniela,</w:t>
      </w:r>
      <w:r w:rsidR="005072CF">
        <w:t xml:space="preserve"> </w:t>
      </w:r>
    </w:p>
    <w:p w14:paraId="6D6AAE44" w14:textId="621F0079" w:rsidR="001905F6" w:rsidRPr="0039736F" w:rsidRDefault="00CA1E1F" w:rsidP="00D2075A">
      <w:pPr>
        <w:jc w:val="center"/>
      </w:pPr>
      <w:r w:rsidRPr="0039736F">
        <w:t>Tomalá Magallanes Kevin Saúl</w:t>
      </w:r>
      <w:r w:rsidR="005072CF">
        <w:t>)</w:t>
      </w:r>
    </w:p>
    <w:p w14:paraId="30AC6303" w14:textId="77777777" w:rsidR="00547DD9" w:rsidRPr="0039736F" w:rsidRDefault="00547DD9">
      <w:pPr>
        <w:rPr>
          <w:rFonts w:ascii="Calibri" w:hAnsi="Calibri"/>
        </w:rPr>
      </w:pPr>
    </w:p>
    <w:p w14:paraId="605F2AC0" w14:textId="77777777" w:rsidR="00547DD9" w:rsidRPr="0039736F" w:rsidRDefault="00547DD9">
      <w:pPr>
        <w:rPr>
          <w:rFonts w:ascii="Calibri" w:hAnsi="Calibri"/>
        </w:rPr>
      </w:pPr>
    </w:p>
    <w:p w14:paraId="3DF7FE96" w14:textId="77777777" w:rsidR="00547DD9" w:rsidRPr="0039736F" w:rsidRDefault="00547DD9">
      <w:pPr>
        <w:rPr>
          <w:rFonts w:ascii="Calibri" w:hAnsi="Calibri"/>
        </w:rPr>
      </w:pPr>
    </w:p>
    <w:p w14:paraId="6DEE9D7A" w14:textId="77777777" w:rsidR="00547DD9" w:rsidRPr="0039736F" w:rsidRDefault="00547DD9">
      <w:pPr>
        <w:rPr>
          <w:rFonts w:ascii="Calibri" w:hAnsi="Calibri"/>
        </w:rPr>
      </w:pPr>
    </w:p>
    <w:p w14:paraId="761C3B1E" w14:textId="77777777" w:rsidR="00547DD9" w:rsidRPr="0039736F" w:rsidRDefault="00547DD9">
      <w:pPr>
        <w:rPr>
          <w:rFonts w:ascii="Calibri" w:hAnsi="Calibri"/>
        </w:rPr>
      </w:pPr>
    </w:p>
    <w:p w14:paraId="3414DA05" w14:textId="77777777" w:rsidR="00547DD9" w:rsidRPr="0039736F" w:rsidRDefault="00547DD9">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462013C" w14:textId="77777777" w:rsidR="00547DD9" w:rsidRPr="0039736F" w:rsidRDefault="00547DD9">
      <w:pPr>
        <w:rPr>
          <w:rFonts w:ascii="Calibri" w:hAnsi="Calibri"/>
        </w:rPr>
      </w:pPr>
    </w:p>
    <w:p w14:paraId="1ED64785" w14:textId="77777777" w:rsidR="00547DD9" w:rsidRPr="0039736F" w:rsidRDefault="00547DD9">
      <w:pPr>
        <w:rPr>
          <w:rFonts w:ascii="Calibri" w:hAnsi="Calibri"/>
        </w:rPr>
      </w:pPr>
    </w:p>
    <w:p w14:paraId="1D82824D" w14:textId="77777777" w:rsidR="00547DD9" w:rsidRPr="0039736F" w:rsidRDefault="00547DD9">
      <w:pPr>
        <w:rPr>
          <w:rFonts w:ascii="Calibri" w:hAnsi="Calibri"/>
        </w:rPr>
      </w:pPr>
    </w:p>
    <w:p w14:paraId="32CD744D" w14:textId="77777777" w:rsidR="00547DD9" w:rsidRPr="0039736F" w:rsidRDefault="00547DD9">
      <w:pPr>
        <w:rPr>
          <w:rFonts w:ascii="Calibri" w:hAnsi="Calibri"/>
        </w:rPr>
      </w:pPr>
    </w:p>
    <w:p w14:paraId="0EF38DE2" w14:textId="77777777" w:rsidR="00547DD9" w:rsidRPr="0039736F" w:rsidRDefault="00547DD9">
      <w:pPr>
        <w:rPr>
          <w:rFonts w:ascii="Calibri" w:hAnsi="Calibri"/>
        </w:rPr>
      </w:pPr>
    </w:p>
    <w:p w14:paraId="3096DDC3" w14:textId="77777777" w:rsidR="00547DD9" w:rsidRPr="0039736F" w:rsidRDefault="00547DD9">
      <w:pPr>
        <w:rPr>
          <w:rFonts w:ascii="Calibri" w:hAnsi="Calibri"/>
        </w:rPr>
      </w:pPr>
    </w:p>
    <w:p w14:paraId="26C64055" w14:textId="77777777" w:rsidR="00547DD9" w:rsidRPr="0039736F" w:rsidRDefault="00547DD9">
      <w:pPr>
        <w:rPr>
          <w:rFonts w:ascii="Calibri" w:hAnsi="Calibri"/>
        </w:rPr>
      </w:pPr>
    </w:p>
    <w:p w14:paraId="1E9EC317" w14:textId="77777777" w:rsidR="00547DD9" w:rsidRPr="0039736F" w:rsidRDefault="00547DD9">
      <w:pPr>
        <w:rPr>
          <w:rFonts w:ascii="Calibri" w:hAnsi="Calibri"/>
        </w:rPr>
      </w:pPr>
    </w:p>
    <w:p w14:paraId="4BAF0466" w14:textId="77777777" w:rsidR="00547DD9" w:rsidRPr="0039736F" w:rsidRDefault="00547DD9">
      <w:pPr>
        <w:rPr>
          <w:rFonts w:ascii="Calibri" w:hAnsi="Calibri"/>
        </w:rPr>
      </w:pPr>
    </w:p>
    <w:p w14:paraId="14489BFE" w14:textId="77777777" w:rsidR="00547DD9" w:rsidRPr="0039736F" w:rsidRDefault="00547DD9">
      <w:pPr>
        <w:rPr>
          <w:rFonts w:ascii="Calibri" w:hAnsi="Calibri"/>
        </w:rPr>
      </w:pPr>
    </w:p>
    <w:p w14:paraId="40951812" w14:textId="77777777" w:rsidR="00547DD9" w:rsidRPr="0039736F" w:rsidRDefault="00547DD9">
      <w:pPr>
        <w:rPr>
          <w:rFonts w:ascii="Calibri" w:hAnsi="Calibri"/>
        </w:rPr>
      </w:pPr>
    </w:p>
    <w:p w14:paraId="32C9383E" w14:textId="77777777" w:rsidR="00547DD9" w:rsidRPr="0039736F" w:rsidRDefault="00547DD9">
      <w:pPr>
        <w:rPr>
          <w:rFonts w:ascii="Calibri" w:hAnsi="Calibri"/>
        </w:rPr>
      </w:pPr>
    </w:p>
    <w:p w14:paraId="6E26D7BE"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77777777" w:rsidR="00A1079C" w:rsidRPr="0039736F" w:rsidRDefault="00A1079C">
      <w:pPr>
        <w:rPr>
          <w:rFonts w:ascii="Calibri" w:hAnsi="Calibri"/>
        </w:rPr>
      </w:pP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1522D881" w14:textId="2910A4F6" w:rsidR="00D01F3D"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27927428" w:history="1">
        <w:r w:rsidR="00D01F3D" w:rsidRPr="00350A76">
          <w:rPr>
            <w:rStyle w:val="Hipervnculo"/>
            <w:rFonts w:cs="Book Antiqua"/>
            <w:noProof/>
          </w:rPr>
          <w:t>1.</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Introducción</w:t>
        </w:r>
        <w:r w:rsidR="00D01F3D">
          <w:rPr>
            <w:noProof/>
            <w:webHidden/>
          </w:rPr>
          <w:tab/>
        </w:r>
        <w:r w:rsidR="00D01F3D">
          <w:rPr>
            <w:noProof/>
            <w:webHidden/>
          </w:rPr>
          <w:fldChar w:fldCharType="begin"/>
        </w:r>
        <w:r w:rsidR="00D01F3D">
          <w:rPr>
            <w:noProof/>
            <w:webHidden/>
          </w:rPr>
          <w:instrText xml:space="preserve"> PAGEREF _Toc127927428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74D88821" w14:textId="3E7358F2"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29" w:history="1">
        <w:r w:rsidR="00D01F3D" w:rsidRPr="00350A76">
          <w:rPr>
            <w:rStyle w:val="Hipervnculo"/>
            <w:rFonts w:cs="Book Antiqua"/>
            <w:noProof/>
          </w:rPr>
          <w:t>1.1.</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Objetivo</w:t>
        </w:r>
        <w:r w:rsidR="00D01F3D">
          <w:rPr>
            <w:noProof/>
            <w:webHidden/>
          </w:rPr>
          <w:tab/>
        </w:r>
        <w:r w:rsidR="00D01F3D">
          <w:rPr>
            <w:noProof/>
            <w:webHidden/>
          </w:rPr>
          <w:fldChar w:fldCharType="begin"/>
        </w:r>
        <w:r w:rsidR="00D01F3D">
          <w:rPr>
            <w:noProof/>
            <w:webHidden/>
          </w:rPr>
          <w:instrText xml:space="preserve"> PAGEREF _Toc127927429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31EB4DD4" w14:textId="1F78578C"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0" w:history="1">
        <w:r w:rsidR="00D01F3D" w:rsidRPr="00350A76">
          <w:rPr>
            <w:rStyle w:val="Hipervnculo"/>
            <w:rFonts w:cs="Book Antiqua"/>
            <w:noProof/>
          </w:rPr>
          <w:t>1.2.</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Definiciones, Acrónimos y Abreviaturas</w:t>
        </w:r>
        <w:r w:rsidR="00D01F3D">
          <w:rPr>
            <w:noProof/>
            <w:webHidden/>
          </w:rPr>
          <w:tab/>
        </w:r>
        <w:r w:rsidR="00D01F3D">
          <w:rPr>
            <w:noProof/>
            <w:webHidden/>
          </w:rPr>
          <w:fldChar w:fldCharType="begin"/>
        </w:r>
        <w:r w:rsidR="00D01F3D">
          <w:rPr>
            <w:noProof/>
            <w:webHidden/>
          </w:rPr>
          <w:instrText xml:space="preserve"> PAGEREF _Toc127927430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2B1590F6" w14:textId="6CB8FBB9"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1" w:history="1">
        <w:r w:rsidR="00D01F3D" w:rsidRPr="00350A76">
          <w:rPr>
            <w:rStyle w:val="Hipervnculo"/>
            <w:rFonts w:cs="Book Antiqua"/>
            <w:noProof/>
          </w:rPr>
          <w:t>1.3.</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Audiencia</w:t>
        </w:r>
        <w:r w:rsidR="00D01F3D">
          <w:rPr>
            <w:noProof/>
            <w:webHidden/>
          </w:rPr>
          <w:tab/>
        </w:r>
        <w:r w:rsidR="00D01F3D">
          <w:rPr>
            <w:noProof/>
            <w:webHidden/>
          </w:rPr>
          <w:fldChar w:fldCharType="begin"/>
        </w:r>
        <w:r w:rsidR="00D01F3D">
          <w:rPr>
            <w:noProof/>
            <w:webHidden/>
          </w:rPr>
          <w:instrText xml:space="preserve"> PAGEREF _Toc127927431 \h </w:instrText>
        </w:r>
        <w:r w:rsidR="00D01F3D">
          <w:rPr>
            <w:noProof/>
            <w:webHidden/>
          </w:rPr>
        </w:r>
        <w:r w:rsidR="00D01F3D">
          <w:rPr>
            <w:noProof/>
            <w:webHidden/>
          </w:rPr>
          <w:fldChar w:fldCharType="separate"/>
        </w:r>
        <w:r w:rsidR="00B32584">
          <w:rPr>
            <w:noProof/>
            <w:webHidden/>
          </w:rPr>
          <w:t>4</w:t>
        </w:r>
        <w:r w:rsidR="00D01F3D">
          <w:rPr>
            <w:noProof/>
            <w:webHidden/>
          </w:rPr>
          <w:fldChar w:fldCharType="end"/>
        </w:r>
      </w:hyperlink>
    </w:p>
    <w:p w14:paraId="75670A20" w14:textId="34FE7784"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2" w:history="1">
        <w:r w:rsidR="00D01F3D" w:rsidRPr="00350A76">
          <w:rPr>
            <w:rStyle w:val="Hipervnculo"/>
            <w:rFonts w:cs="Book Antiqua"/>
            <w:noProof/>
          </w:rPr>
          <w:t>1.4.</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Alcance</w:t>
        </w:r>
        <w:r w:rsidR="00D01F3D">
          <w:rPr>
            <w:noProof/>
            <w:webHidden/>
          </w:rPr>
          <w:tab/>
        </w:r>
        <w:r w:rsidR="00D01F3D">
          <w:rPr>
            <w:noProof/>
            <w:webHidden/>
          </w:rPr>
          <w:fldChar w:fldCharType="begin"/>
        </w:r>
        <w:r w:rsidR="00D01F3D">
          <w:rPr>
            <w:noProof/>
            <w:webHidden/>
          </w:rPr>
          <w:instrText xml:space="preserve"> PAGEREF _Toc127927432 \h </w:instrText>
        </w:r>
        <w:r w:rsidR="00D01F3D">
          <w:rPr>
            <w:noProof/>
            <w:webHidden/>
          </w:rPr>
        </w:r>
        <w:r w:rsidR="00D01F3D">
          <w:rPr>
            <w:noProof/>
            <w:webHidden/>
          </w:rPr>
          <w:fldChar w:fldCharType="separate"/>
        </w:r>
        <w:r w:rsidR="00B32584">
          <w:rPr>
            <w:noProof/>
            <w:webHidden/>
          </w:rPr>
          <w:t>5</w:t>
        </w:r>
        <w:r w:rsidR="00D01F3D">
          <w:rPr>
            <w:noProof/>
            <w:webHidden/>
          </w:rPr>
          <w:fldChar w:fldCharType="end"/>
        </w:r>
      </w:hyperlink>
    </w:p>
    <w:p w14:paraId="0CFC68E3" w14:textId="1124C2D3" w:rsidR="00D01F3D"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33" w:history="1">
        <w:r w:rsidR="00D01F3D" w:rsidRPr="00350A76">
          <w:rPr>
            <w:rStyle w:val="Hipervnculo"/>
            <w:rFonts w:cs="Book Antiqua"/>
            <w:noProof/>
          </w:rPr>
          <w:t>2.</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Presentación del Producto</w:t>
        </w:r>
        <w:r w:rsidR="00D01F3D">
          <w:rPr>
            <w:noProof/>
            <w:webHidden/>
          </w:rPr>
          <w:tab/>
        </w:r>
        <w:r w:rsidR="00D01F3D">
          <w:rPr>
            <w:noProof/>
            <w:webHidden/>
          </w:rPr>
          <w:fldChar w:fldCharType="begin"/>
        </w:r>
        <w:r w:rsidR="00D01F3D">
          <w:rPr>
            <w:noProof/>
            <w:webHidden/>
          </w:rPr>
          <w:instrText xml:space="preserve"> PAGEREF _Toc127927433 \h </w:instrText>
        </w:r>
        <w:r w:rsidR="00D01F3D">
          <w:rPr>
            <w:noProof/>
            <w:webHidden/>
          </w:rPr>
        </w:r>
        <w:r w:rsidR="00D01F3D">
          <w:rPr>
            <w:noProof/>
            <w:webHidden/>
          </w:rPr>
          <w:fldChar w:fldCharType="separate"/>
        </w:r>
        <w:r w:rsidR="00B32584">
          <w:rPr>
            <w:noProof/>
            <w:webHidden/>
          </w:rPr>
          <w:t>6</w:t>
        </w:r>
        <w:r w:rsidR="00D01F3D">
          <w:rPr>
            <w:noProof/>
            <w:webHidden/>
          </w:rPr>
          <w:fldChar w:fldCharType="end"/>
        </w:r>
      </w:hyperlink>
    </w:p>
    <w:p w14:paraId="4A50784C" w14:textId="685C1DE7"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4" w:history="1">
        <w:r w:rsidR="00D01F3D" w:rsidRPr="00350A76">
          <w:rPr>
            <w:rStyle w:val="Hipervnculo"/>
            <w:rFonts w:cs="Book Antiqua"/>
            <w:noProof/>
          </w:rPr>
          <w:t>2.1.</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Propósito del Sistema</w:t>
        </w:r>
        <w:r w:rsidR="00D01F3D">
          <w:rPr>
            <w:noProof/>
            <w:webHidden/>
          </w:rPr>
          <w:tab/>
        </w:r>
        <w:r w:rsidR="00D01F3D">
          <w:rPr>
            <w:noProof/>
            <w:webHidden/>
          </w:rPr>
          <w:fldChar w:fldCharType="begin"/>
        </w:r>
        <w:r w:rsidR="00D01F3D">
          <w:rPr>
            <w:noProof/>
            <w:webHidden/>
          </w:rPr>
          <w:instrText xml:space="preserve"> PAGEREF _Toc127927434 \h </w:instrText>
        </w:r>
        <w:r w:rsidR="00D01F3D">
          <w:rPr>
            <w:noProof/>
            <w:webHidden/>
          </w:rPr>
        </w:r>
        <w:r w:rsidR="00D01F3D">
          <w:rPr>
            <w:noProof/>
            <w:webHidden/>
          </w:rPr>
          <w:fldChar w:fldCharType="separate"/>
        </w:r>
        <w:r w:rsidR="00B32584">
          <w:rPr>
            <w:noProof/>
            <w:webHidden/>
          </w:rPr>
          <w:t>6</w:t>
        </w:r>
        <w:r w:rsidR="00D01F3D">
          <w:rPr>
            <w:noProof/>
            <w:webHidden/>
          </w:rPr>
          <w:fldChar w:fldCharType="end"/>
        </w:r>
      </w:hyperlink>
    </w:p>
    <w:p w14:paraId="0C23DF6B" w14:textId="2145C52B" w:rsidR="00D01F3D" w:rsidRDefault="00000000">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5" w:history="1">
        <w:r w:rsidR="00D01F3D" w:rsidRPr="00350A76">
          <w:rPr>
            <w:rStyle w:val="Hipervnculo"/>
            <w:rFonts w:cs="Book Antiqua"/>
            <w:noProof/>
          </w:rPr>
          <w:t>2.2.1.</w:t>
        </w:r>
        <w:r w:rsidR="00D01F3D">
          <w:rPr>
            <w:rFonts w:asciiTheme="minorHAnsi" w:eastAsiaTheme="minorEastAsia" w:hAnsiTheme="minorHAnsi" w:cstheme="minorBidi"/>
            <w:i w:val="0"/>
            <w:iCs w:val="0"/>
            <w:noProof/>
            <w:sz w:val="22"/>
            <w:szCs w:val="22"/>
            <w:lang w:eastAsia="es-EC"/>
          </w:rPr>
          <w:tab/>
        </w:r>
        <w:r w:rsidR="00D01F3D" w:rsidRPr="00350A76">
          <w:rPr>
            <w:rStyle w:val="Hipervnculo"/>
            <w:rFonts w:cs="Book Antiqua"/>
            <w:noProof/>
          </w:rPr>
          <w:t>Planteamiento del problema</w:t>
        </w:r>
        <w:r w:rsidR="00D01F3D">
          <w:rPr>
            <w:noProof/>
            <w:webHidden/>
          </w:rPr>
          <w:tab/>
        </w:r>
        <w:r w:rsidR="00D01F3D">
          <w:rPr>
            <w:noProof/>
            <w:webHidden/>
          </w:rPr>
          <w:fldChar w:fldCharType="begin"/>
        </w:r>
        <w:r w:rsidR="00D01F3D">
          <w:rPr>
            <w:noProof/>
            <w:webHidden/>
          </w:rPr>
          <w:instrText xml:space="preserve"> PAGEREF _Toc127927435 \h </w:instrText>
        </w:r>
        <w:r w:rsidR="00D01F3D">
          <w:rPr>
            <w:noProof/>
            <w:webHidden/>
          </w:rPr>
        </w:r>
        <w:r w:rsidR="00D01F3D">
          <w:rPr>
            <w:noProof/>
            <w:webHidden/>
          </w:rPr>
          <w:fldChar w:fldCharType="separate"/>
        </w:r>
        <w:r w:rsidR="00B32584">
          <w:rPr>
            <w:noProof/>
            <w:webHidden/>
          </w:rPr>
          <w:t>6</w:t>
        </w:r>
        <w:r w:rsidR="00D01F3D">
          <w:rPr>
            <w:noProof/>
            <w:webHidden/>
          </w:rPr>
          <w:fldChar w:fldCharType="end"/>
        </w:r>
      </w:hyperlink>
    </w:p>
    <w:p w14:paraId="573EBD3F" w14:textId="699B6222" w:rsidR="00D01F3D" w:rsidRDefault="00000000">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6" w:history="1">
        <w:r w:rsidR="00D01F3D" w:rsidRPr="00350A76">
          <w:rPr>
            <w:rStyle w:val="Hipervnculo"/>
            <w:rFonts w:cs="Book Antiqua"/>
            <w:noProof/>
          </w:rPr>
          <w:t>2.2.2.</w:t>
        </w:r>
        <w:r w:rsidR="00D01F3D">
          <w:rPr>
            <w:rFonts w:asciiTheme="minorHAnsi" w:eastAsiaTheme="minorEastAsia" w:hAnsiTheme="minorHAnsi" w:cstheme="minorBidi"/>
            <w:i w:val="0"/>
            <w:iCs w:val="0"/>
            <w:noProof/>
            <w:sz w:val="22"/>
            <w:szCs w:val="22"/>
            <w:lang w:eastAsia="es-EC"/>
          </w:rPr>
          <w:tab/>
        </w:r>
        <w:r w:rsidR="00D01F3D" w:rsidRPr="00350A76">
          <w:rPr>
            <w:rStyle w:val="Hipervnculo"/>
            <w:rFonts w:cs="Book Antiqua"/>
            <w:noProof/>
          </w:rPr>
          <w:t>Objetivo</w:t>
        </w:r>
        <w:r w:rsidR="00D01F3D">
          <w:rPr>
            <w:noProof/>
            <w:webHidden/>
          </w:rPr>
          <w:tab/>
        </w:r>
        <w:r w:rsidR="00D01F3D">
          <w:rPr>
            <w:noProof/>
            <w:webHidden/>
          </w:rPr>
          <w:fldChar w:fldCharType="begin"/>
        </w:r>
        <w:r w:rsidR="00D01F3D">
          <w:rPr>
            <w:noProof/>
            <w:webHidden/>
          </w:rPr>
          <w:instrText xml:space="preserve"> PAGEREF _Toc127927436 \h </w:instrText>
        </w:r>
        <w:r w:rsidR="00D01F3D">
          <w:rPr>
            <w:noProof/>
            <w:webHidden/>
          </w:rPr>
        </w:r>
        <w:r w:rsidR="00D01F3D">
          <w:rPr>
            <w:noProof/>
            <w:webHidden/>
          </w:rPr>
          <w:fldChar w:fldCharType="separate"/>
        </w:r>
        <w:r w:rsidR="00B32584">
          <w:rPr>
            <w:noProof/>
            <w:webHidden/>
          </w:rPr>
          <w:t>6</w:t>
        </w:r>
        <w:r w:rsidR="00D01F3D">
          <w:rPr>
            <w:noProof/>
            <w:webHidden/>
          </w:rPr>
          <w:fldChar w:fldCharType="end"/>
        </w:r>
      </w:hyperlink>
    </w:p>
    <w:p w14:paraId="1CEF0EA1" w14:textId="6034680B" w:rsidR="00D01F3D" w:rsidRDefault="00000000">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7" w:history="1">
        <w:r w:rsidR="00D01F3D" w:rsidRPr="00350A76">
          <w:rPr>
            <w:rStyle w:val="Hipervnculo"/>
            <w:rFonts w:cs="Book Antiqua"/>
            <w:noProof/>
          </w:rPr>
          <w:t>2.2.3.</w:t>
        </w:r>
        <w:r w:rsidR="00D01F3D">
          <w:rPr>
            <w:rFonts w:asciiTheme="minorHAnsi" w:eastAsiaTheme="minorEastAsia" w:hAnsiTheme="minorHAnsi" w:cstheme="minorBidi"/>
            <w:i w:val="0"/>
            <w:iCs w:val="0"/>
            <w:noProof/>
            <w:sz w:val="22"/>
            <w:szCs w:val="22"/>
            <w:lang w:eastAsia="es-EC"/>
          </w:rPr>
          <w:tab/>
        </w:r>
        <w:r w:rsidR="00D01F3D" w:rsidRPr="00350A76">
          <w:rPr>
            <w:rStyle w:val="Hipervnculo"/>
            <w:rFonts w:cs="Book Antiqua"/>
            <w:noProof/>
          </w:rPr>
          <w:t>Alcance</w:t>
        </w:r>
        <w:r w:rsidR="00D01F3D">
          <w:rPr>
            <w:noProof/>
            <w:webHidden/>
          </w:rPr>
          <w:tab/>
        </w:r>
        <w:r w:rsidR="00D01F3D">
          <w:rPr>
            <w:noProof/>
            <w:webHidden/>
          </w:rPr>
          <w:fldChar w:fldCharType="begin"/>
        </w:r>
        <w:r w:rsidR="00D01F3D">
          <w:rPr>
            <w:noProof/>
            <w:webHidden/>
          </w:rPr>
          <w:instrText xml:space="preserve"> PAGEREF _Toc127927437 \h </w:instrText>
        </w:r>
        <w:r w:rsidR="00D01F3D">
          <w:rPr>
            <w:noProof/>
            <w:webHidden/>
          </w:rPr>
        </w:r>
        <w:r w:rsidR="00D01F3D">
          <w:rPr>
            <w:noProof/>
            <w:webHidden/>
          </w:rPr>
          <w:fldChar w:fldCharType="separate"/>
        </w:r>
        <w:r w:rsidR="00B32584">
          <w:rPr>
            <w:noProof/>
            <w:webHidden/>
          </w:rPr>
          <w:t>6</w:t>
        </w:r>
        <w:r w:rsidR="00D01F3D">
          <w:rPr>
            <w:noProof/>
            <w:webHidden/>
          </w:rPr>
          <w:fldChar w:fldCharType="end"/>
        </w:r>
      </w:hyperlink>
    </w:p>
    <w:p w14:paraId="1A10E9D1" w14:textId="680210DE" w:rsidR="00D01F3D" w:rsidRDefault="00000000">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8" w:history="1">
        <w:r w:rsidR="00D01F3D" w:rsidRPr="00350A76">
          <w:rPr>
            <w:rStyle w:val="Hipervnculo"/>
            <w:rFonts w:cs="Book Antiqua"/>
            <w:noProof/>
          </w:rPr>
          <w:t>2.2.4.</w:t>
        </w:r>
        <w:r w:rsidR="00D01F3D">
          <w:rPr>
            <w:rFonts w:asciiTheme="minorHAnsi" w:eastAsiaTheme="minorEastAsia" w:hAnsiTheme="minorHAnsi" w:cstheme="minorBidi"/>
            <w:i w:val="0"/>
            <w:iCs w:val="0"/>
            <w:noProof/>
            <w:sz w:val="22"/>
            <w:szCs w:val="22"/>
            <w:lang w:eastAsia="es-EC"/>
          </w:rPr>
          <w:tab/>
        </w:r>
        <w:r w:rsidR="00D01F3D" w:rsidRPr="00350A76">
          <w:rPr>
            <w:rStyle w:val="Hipervnculo"/>
            <w:rFonts w:cs="Book Antiqua"/>
            <w:noProof/>
          </w:rPr>
          <w:t>El Sistema no contempla</w:t>
        </w:r>
        <w:r w:rsidR="00D01F3D">
          <w:rPr>
            <w:noProof/>
            <w:webHidden/>
          </w:rPr>
          <w:tab/>
        </w:r>
        <w:r w:rsidR="00D01F3D">
          <w:rPr>
            <w:noProof/>
            <w:webHidden/>
          </w:rPr>
          <w:fldChar w:fldCharType="begin"/>
        </w:r>
        <w:r w:rsidR="00D01F3D">
          <w:rPr>
            <w:noProof/>
            <w:webHidden/>
          </w:rPr>
          <w:instrText xml:space="preserve"> PAGEREF _Toc127927438 \h </w:instrText>
        </w:r>
        <w:r w:rsidR="00D01F3D">
          <w:rPr>
            <w:noProof/>
            <w:webHidden/>
          </w:rPr>
        </w:r>
        <w:r w:rsidR="00D01F3D">
          <w:rPr>
            <w:noProof/>
            <w:webHidden/>
          </w:rPr>
          <w:fldChar w:fldCharType="separate"/>
        </w:r>
        <w:r w:rsidR="00B32584">
          <w:rPr>
            <w:noProof/>
            <w:webHidden/>
          </w:rPr>
          <w:t>7</w:t>
        </w:r>
        <w:r w:rsidR="00D01F3D">
          <w:rPr>
            <w:noProof/>
            <w:webHidden/>
          </w:rPr>
          <w:fldChar w:fldCharType="end"/>
        </w:r>
      </w:hyperlink>
    </w:p>
    <w:p w14:paraId="15E6BAAA" w14:textId="78ADDEED" w:rsidR="00D01F3D" w:rsidRDefault="00000000">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9" w:history="1">
        <w:r w:rsidR="00D01F3D" w:rsidRPr="00350A76">
          <w:rPr>
            <w:rStyle w:val="Hipervnculo"/>
            <w:rFonts w:cs="Book Antiqua"/>
            <w:noProof/>
          </w:rPr>
          <w:t>2.2.5.</w:t>
        </w:r>
        <w:r w:rsidR="00D01F3D">
          <w:rPr>
            <w:rFonts w:asciiTheme="minorHAnsi" w:eastAsiaTheme="minorEastAsia" w:hAnsiTheme="minorHAnsi" w:cstheme="minorBidi"/>
            <w:i w:val="0"/>
            <w:iCs w:val="0"/>
            <w:noProof/>
            <w:sz w:val="22"/>
            <w:szCs w:val="22"/>
            <w:lang w:eastAsia="es-EC"/>
          </w:rPr>
          <w:tab/>
        </w:r>
        <w:r w:rsidR="00D01F3D" w:rsidRPr="00350A76">
          <w:rPr>
            <w:rStyle w:val="Hipervnculo"/>
            <w:rFonts w:cs="Book Antiqua"/>
            <w:noProof/>
          </w:rPr>
          <w:t>Riesgos</w:t>
        </w:r>
        <w:r w:rsidR="00D01F3D">
          <w:rPr>
            <w:noProof/>
            <w:webHidden/>
          </w:rPr>
          <w:tab/>
        </w:r>
        <w:r w:rsidR="00D01F3D">
          <w:rPr>
            <w:noProof/>
            <w:webHidden/>
          </w:rPr>
          <w:fldChar w:fldCharType="begin"/>
        </w:r>
        <w:r w:rsidR="00D01F3D">
          <w:rPr>
            <w:noProof/>
            <w:webHidden/>
          </w:rPr>
          <w:instrText xml:space="preserve"> PAGEREF _Toc127927439 \h </w:instrText>
        </w:r>
        <w:r w:rsidR="00D01F3D">
          <w:rPr>
            <w:noProof/>
            <w:webHidden/>
          </w:rPr>
        </w:r>
        <w:r w:rsidR="00D01F3D">
          <w:rPr>
            <w:noProof/>
            <w:webHidden/>
          </w:rPr>
          <w:fldChar w:fldCharType="separate"/>
        </w:r>
        <w:r w:rsidR="00B32584">
          <w:rPr>
            <w:noProof/>
            <w:webHidden/>
          </w:rPr>
          <w:t>7</w:t>
        </w:r>
        <w:r w:rsidR="00D01F3D">
          <w:rPr>
            <w:noProof/>
            <w:webHidden/>
          </w:rPr>
          <w:fldChar w:fldCharType="end"/>
        </w:r>
      </w:hyperlink>
    </w:p>
    <w:p w14:paraId="4F93C707" w14:textId="6B24A6E6" w:rsidR="00D01F3D"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0" w:history="1">
        <w:r w:rsidR="00D01F3D" w:rsidRPr="00350A76">
          <w:rPr>
            <w:rStyle w:val="Hipervnculo"/>
            <w:rFonts w:cs="Book Antiqua"/>
            <w:noProof/>
          </w:rPr>
          <w:t>3.</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Descripción General</w:t>
        </w:r>
        <w:r w:rsidR="00D01F3D">
          <w:rPr>
            <w:noProof/>
            <w:webHidden/>
          </w:rPr>
          <w:tab/>
        </w:r>
        <w:r w:rsidR="00D01F3D">
          <w:rPr>
            <w:noProof/>
            <w:webHidden/>
          </w:rPr>
          <w:fldChar w:fldCharType="begin"/>
        </w:r>
        <w:r w:rsidR="00D01F3D">
          <w:rPr>
            <w:noProof/>
            <w:webHidden/>
          </w:rPr>
          <w:instrText xml:space="preserve"> PAGEREF _Toc127927440 \h </w:instrText>
        </w:r>
        <w:r w:rsidR="00D01F3D">
          <w:rPr>
            <w:noProof/>
            <w:webHidden/>
          </w:rPr>
        </w:r>
        <w:r w:rsidR="00D01F3D">
          <w:rPr>
            <w:noProof/>
            <w:webHidden/>
          </w:rPr>
          <w:fldChar w:fldCharType="separate"/>
        </w:r>
        <w:r w:rsidR="00B32584">
          <w:rPr>
            <w:noProof/>
            <w:webHidden/>
          </w:rPr>
          <w:t>8</w:t>
        </w:r>
        <w:r w:rsidR="00D01F3D">
          <w:rPr>
            <w:noProof/>
            <w:webHidden/>
          </w:rPr>
          <w:fldChar w:fldCharType="end"/>
        </w:r>
      </w:hyperlink>
    </w:p>
    <w:p w14:paraId="73472504" w14:textId="0B1F4693"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1" w:history="1">
        <w:r w:rsidR="00D01F3D" w:rsidRPr="00350A76">
          <w:rPr>
            <w:rStyle w:val="Hipervnculo"/>
            <w:rFonts w:cs="Book Antiqua"/>
            <w:noProof/>
          </w:rPr>
          <w:t>3.1.</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Contexto del Producto</w:t>
        </w:r>
        <w:r w:rsidR="00D01F3D">
          <w:rPr>
            <w:noProof/>
            <w:webHidden/>
          </w:rPr>
          <w:tab/>
        </w:r>
        <w:r w:rsidR="00D01F3D">
          <w:rPr>
            <w:noProof/>
            <w:webHidden/>
          </w:rPr>
          <w:fldChar w:fldCharType="begin"/>
        </w:r>
        <w:r w:rsidR="00D01F3D">
          <w:rPr>
            <w:noProof/>
            <w:webHidden/>
          </w:rPr>
          <w:instrText xml:space="preserve"> PAGEREF _Toc127927441 \h </w:instrText>
        </w:r>
        <w:r w:rsidR="00D01F3D">
          <w:rPr>
            <w:noProof/>
            <w:webHidden/>
          </w:rPr>
        </w:r>
        <w:r w:rsidR="00D01F3D">
          <w:rPr>
            <w:noProof/>
            <w:webHidden/>
          </w:rPr>
          <w:fldChar w:fldCharType="separate"/>
        </w:r>
        <w:r w:rsidR="00B32584">
          <w:rPr>
            <w:noProof/>
            <w:webHidden/>
          </w:rPr>
          <w:t>8</w:t>
        </w:r>
        <w:r w:rsidR="00D01F3D">
          <w:rPr>
            <w:noProof/>
            <w:webHidden/>
          </w:rPr>
          <w:fldChar w:fldCharType="end"/>
        </w:r>
      </w:hyperlink>
    </w:p>
    <w:p w14:paraId="0B64039E" w14:textId="2C41FECA"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2" w:history="1">
        <w:r w:rsidR="00D01F3D" w:rsidRPr="00350A76">
          <w:rPr>
            <w:rStyle w:val="Hipervnculo"/>
            <w:rFonts w:cs="Book Antiqua"/>
            <w:noProof/>
          </w:rPr>
          <w:t>3.2.</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Perspectivas futuras del producto</w:t>
        </w:r>
        <w:r w:rsidR="00D01F3D">
          <w:rPr>
            <w:noProof/>
            <w:webHidden/>
          </w:rPr>
          <w:tab/>
        </w:r>
        <w:r w:rsidR="00D01F3D">
          <w:rPr>
            <w:noProof/>
            <w:webHidden/>
          </w:rPr>
          <w:fldChar w:fldCharType="begin"/>
        </w:r>
        <w:r w:rsidR="00D01F3D">
          <w:rPr>
            <w:noProof/>
            <w:webHidden/>
          </w:rPr>
          <w:instrText xml:space="preserve"> PAGEREF _Toc127927442 \h </w:instrText>
        </w:r>
        <w:r w:rsidR="00D01F3D">
          <w:rPr>
            <w:noProof/>
            <w:webHidden/>
          </w:rPr>
        </w:r>
        <w:r w:rsidR="00D01F3D">
          <w:rPr>
            <w:noProof/>
            <w:webHidden/>
          </w:rPr>
          <w:fldChar w:fldCharType="separate"/>
        </w:r>
        <w:r w:rsidR="00B32584">
          <w:rPr>
            <w:noProof/>
            <w:webHidden/>
          </w:rPr>
          <w:t>8</w:t>
        </w:r>
        <w:r w:rsidR="00D01F3D">
          <w:rPr>
            <w:noProof/>
            <w:webHidden/>
          </w:rPr>
          <w:fldChar w:fldCharType="end"/>
        </w:r>
      </w:hyperlink>
    </w:p>
    <w:p w14:paraId="16EB6CF0" w14:textId="57ECED31"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3" w:history="1">
        <w:r w:rsidR="00D01F3D" w:rsidRPr="00350A76">
          <w:rPr>
            <w:rStyle w:val="Hipervnculo"/>
            <w:rFonts w:cs="Book Antiqua"/>
            <w:noProof/>
          </w:rPr>
          <w:t>3.3.</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Reglas y Funciones de Negocio</w:t>
        </w:r>
        <w:r w:rsidR="00D01F3D">
          <w:rPr>
            <w:noProof/>
            <w:webHidden/>
          </w:rPr>
          <w:tab/>
        </w:r>
        <w:r w:rsidR="00D01F3D">
          <w:rPr>
            <w:noProof/>
            <w:webHidden/>
          </w:rPr>
          <w:fldChar w:fldCharType="begin"/>
        </w:r>
        <w:r w:rsidR="00D01F3D">
          <w:rPr>
            <w:noProof/>
            <w:webHidden/>
          </w:rPr>
          <w:instrText xml:space="preserve"> PAGEREF _Toc127927443 \h </w:instrText>
        </w:r>
        <w:r w:rsidR="00D01F3D">
          <w:rPr>
            <w:noProof/>
            <w:webHidden/>
          </w:rPr>
        </w:r>
        <w:r w:rsidR="00D01F3D">
          <w:rPr>
            <w:noProof/>
            <w:webHidden/>
          </w:rPr>
          <w:fldChar w:fldCharType="separate"/>
        </w:r>
        <w:r w:rsidR="00B32584">
          <w:rPr>
            <w:noProof/>
            <w:webHidden/>
          </w:rPr>
          <w:t>8</w:t>
        </w:r>
        <w:r w:rsidR="00D01F3D">
          <w:rPr>
            <w:noProof/>
            <w:webHidden/>
          </w:rPr>
          <w:fldChar w:fldCharType="end"/>
        </w:r>
      </w:hyperlink>
    </w:p>
    <w:p w14:paraId="60BEF0ED" w14:textId="3A21ABD5" w:rsidR="00D01F3D" w:rsidRDefault="00000000">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4" w:history="1">
        <w:r w:rsidR="00D01F3D" w:rsidRPr="00350A76">
          <w:rPr>
            <w:rStyle w:val="Hipervnculo"/>
            <w:rFonts w:cs="Book Antiqua"/>
            <w:noProof/>
          </w:rPr>
          <w:t>4.</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REQUISITOS</w:t>
        </w:r>
        <w:r w:rsidR="00D01F3D">
          <w:rPr>
            <w:noProof/>
            <w:webHidden/>
          </w:rPr>
          <w:tab/>
        </w:r>
        <w:r w:rsidR="00D01F3D">
          <w:rPr>
            <w:noProof/>
            <w:webHidden/>
          </w:rPr>
          <w:fldChar w:fldCharType="begin"/>
        </w:r>
        <w:r w:rsidR="00D01F3D">
          <w:rPr>
            <w:noProof/>
            <w:webHidden/>
          </w:rPr>
          <w:instrText xml:space="preserve"> PAGEREF _Toc127927444 \h </w:instrText>
        </w:r>
        <w:r w:rsidR="00D01F3D">
          <w:rPr>
            <w:noProof/>
            <w:webHidden/>
          </w:rPr>
        </w:r>
        <w:r w:rsidR="00D01F3D">
          <w:rPr>
            <w:noProof/>
            <w:webHidden/>
          </w:rPr>
          <w:fldChar w:fldCharType="separate"/>
        </w:r>
        <w:r w:rsidR="00B32584">
          <w:rPr>
            <w:noProof/>
            <w:webHidden/>
          </w:rPr>
          <w:t>10</w:t>
        </w:r>
        <w:r w:rsidR="00D01F3D">
          <w:rPr>
            <w:noProof/>
            <w:webHidden/>
          </w:rPr>
          <w:fldChar w:fldCharType="end"/>
        </w:r>
      </w:hyperlink>
    </w:p>
    <w:p w14:paraId="182DA7B7" w14:textId="35813BCA"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5" w:history="1">
        <w:r w:rsidR="00D01F3D" w:rsidRPr="00350A76">
          <w:rPr>
            <w:rStyle w:val="Hipervnculo"/>
            <w:rFonts w:cs="Book Antiqua"/>
            <w:noProof/>
          </w:rPr>
          <w:t>4.1.</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theme="minorHAnsi"/>
            <w:noProof/>
          </w:rPr>
          <w:t>Funcionales</w:t>
        </w:r>
        <w:r w:rsidR="00D01F3D">
          <w:rPr>
            <w:noProof/>
            <w:webHidden/>
          </w:rPr>
          <w:tab/>
        </w:r>
        <w:r w:rsidR="00D01F3D">
          <w:rPr>
            <w:noProof/>
            <w:webHidden/>
          </w:rPr>
          <w:fldChar w:fldCharType="begin"/>
        </w:r>
        <w:r w:rsidR="00D01F3D">
          <w:rPr>
            <w:noProof/>
            <w:webHidden/>
          </w:rPr>
          <w:instrText xml:space="preserve"> PAGEREF _Toc127927445 \h </w:instrText>
        </w:r>
        <w:r w:rsidR="00D01F3D">
          <w:rPr>
            <w:noProof/>
            <w:webHidden/>
          </w:rPr>
        </w:r>
        <w:r w:rsidR="00D01F3D">
          <w:rPr>
            <w:noProof/>
            <w:webHidden/>
          </w:rPr>
          <w:fldChar w:fldCharType="separate"/>
        </w:r>
        <w:r w:rsidR="00B32584">
          <w:rPr>
            <w:noProof/>
            <w:webHidden/>
          </w:rPr>
          <w:t>10</w:t>
        </w:r>
        <w:r w:rsidR="00D01F3D">
          <w:rPr>
            <w:noProof/>
            <w:webHidden/>
          </w:rPr>
          <w:fldChar w:fldCharType="end"/>
        </w:r>
      </w:hyperlink>
    </w:p>
    <w:p w14:paraId="2A87D55F" w14:textId="515CE6FF" w:rsidR="00D01F3D" w:rsidRDefault="00000000">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6" w:history="1">
        <w:r w:rsidR="00D01F3D" w:rsidRPr="00350A76">
          <w:rPr>
            <w:rStyle w:val="Hipervnculo"/>
            <w:rFonts w:cs="Book Antiqua"/>
            <w:noProof/>
          </w:rPr>
          <w:t>4.2.</w:t>
        </w:r>
        <w:r w:rsidR="00D01F3D">
          <w:rPr>
            <w:rFonts w:asciiTheme="minorHAnsi" w:eastAsiaTheme="minorEastAsia" w:hAnsiTheme="minorHAnsi" w:cstheme="minorBidi"/>
            <w:smallCaps w:val="0"/>
            <w:noProof/>
            <w:sz w:val="22"/>
            <w:szCs w:val="22"/>
            <w:lang w:eastAsia="es-EC"/>
          </w:rPr>
          <w:tab/>
        </w:r>
        <w:r w:rsidR="00D01F3D" w:rsidRPr="00350A76">
          <w:rPr>
            <w:rStyle w:val="Hipervnculo"/>
            <w:rFonts w:cs="Book Antiqua"/>
            <w:noProof/>
          </w:rPr>
          <w:t>No funcionales</w:t>
        </w:r>
        <w:r w:rsidR="00D01F3D">
          <w:rPr>
            <w:noProof/>
            <w:webHidden/>
          </w:rPr>
          <w:tab/>
        </w:r>
        <w:r w:rsidR="00D01F3D">
          <w:rPr>
            <w:noProof/>
            <w:webHidden/>
          </w:rPr>
          <w:fldChar w:fldCharType="begin"/>
        </w:r>
        <w:r w:rsidR="00D01F3D">
          <w:rPr>
            <w:noProof/>
            <w:webHidden/>
          </w:rPr>
          <w:instrText xml:space="preserve"> PAGEREF _Toc127927446 \h </w:instrText>
        </w:r>
        <w:r w:rsidR="00D01F3D">
          <w:rPr>
            <w:noProof/>
            <w:webHidden/>
          </w:rPr>
        </w:r>
        <w:r w:rsidR="00D01F3D">
          <w:rPr>
            <w:noProof/>
            <w:webHidden/>
          </w:rPr>
          <w:fldChar w:fldCharType="separate"/>
        </w:r>
        <w:r w:rsidR="00B32584">
          <w:rPr>
            <w:noProof/>
            <w:webHidden/>
          </w:rPr>
          <w:t>37</w:t>
        </w:r>
        <w:r w:rsidR="00D01F3D">
          <w:rPr>
            <w:noProof/>
            <w:webHidden/>
          </w:rPr>
          <w:fldChar w:fldCharType="end"/>
        </w:r>
      </w:hyperlink>
    </w:p>
    <w:p w14:paraId="3A4AD029" w14:textId="17081A6C" w:rsidR="007F1FAD" w:rsidRPr="0039736F" w:rsidRDefault="007F1FAD">
      <w:r w:rsidRPr="0039736F">
        <w:rPr>
          <w:rFonts w:ascii="Calibri" w:hAnsi="Calibri"/>
          <w:b/>
          <w:bCs/>
          <w:caps/>
          <w:sz w:val="20"/>
          <w:szCs w:val="20"/>
        </w:rPr>
        <w:fldChar w:fldCharType="end"/>
      </w:r>
    </w:p>
    <w:p w14:paraId="6320794D" w14:textId="55AF550C" w:rsidR="00547DD9" w:rsidRDefault="00547DD9">
      <w:pPr>
        <w:rPr>
          <w:rFonts w:ascii="Calibri" w:hAnsi="Calibri" w:cs="Book Antiqua"/>
          <w:b/>
        </w:rPr>
      </w:pPr>
    </w:p>
    <w:p w14:paraId="425E8DCB" w14:textId="407275D2" w:rsidR="004E4133" w:rsidRPr="004E4133" w:rsidRDefault="004E4133" w:rsidP="004E4133">
      <w:pPr>
        <w:rPr>
          <w:rFonts w:ascii="Calibri" w:hAnsi="Calibri" w:cs="Book Antiqua"/>
        </w:rPr>
      </w:pPr>
    </w:p>
    <w:p w14:paraId="021EC14D" w14:textId="70EA4970" w:rsidR="004E4133" w:rsidRPr="004E4133" w:rsidRDefault="004E4133" w:rsidP="004E4133">
      <w:pPr>
        <w:rPr>
          <w:rFonts w:ascii="Calibri" w:hAnsi="Calibri" w:cs="Book Antiqua"/>
        </w:rPr>
      </w:pPr>
    </w:p>
    <w:p w14:paraId="3371C56D" w14:textId="2EAFA550" w:rsidR="004E4133" w:rsidRPr="004E4133" w:rsidRDefault="004E4133" w:rsidP="004E4133">
      <w:pPr>
        <w:tabs>
          <w:tab w:val="left" w:pos="5572"/>
        </w:tabs>
        <w:rPr>
          <w:rFonts w:ascii="Calibri" w:hAnsi="Calibri" w:cs="Book Antiqua"/>
        </w:rPr>
      </w:pPr>
      <w:r>
        <w:rPr>
          <w:rFonts w:ascii="Calibri" w:hAnsi="Calibri" w:cs="Book Antiqua"/>
        </w:rPr>
        <w:tab/>
      </w:r>
    </w:p>
    <w:p w14:paraId="6FDA78F4" w14:textId="77777777" w:rsidR="00547DD9" w:rsidRPr="0039736F" w:rsidRDefault="00547DD9">
      <w:pPr>
        <w:pStyle w:val="Textoindependiente"/>
        <w:pageBreakBefore/>
        <w:rPr>
          <w:rFonts w:ascii="Calibri" w:hAnsi="Calibri"/>
          <w:lang w:val="es-EC"/>
        </w:rPr>
      </w:pP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2" w:name="_Toc384282994"/>
      <w:bookmarkStart w:id="3" w:name="_Toc127927428"/>
      <w:r w:rsidRPr="0039736F">
        <w:rPr>
          <w:rFonts w:ascii="Calibri" w:hAnsi="Calibri" w:cs="Book Antiqua"/>
          <w:sz w:val="28"/>
        </w:rPr>
        <w:t>Introducción</w:t>
      </w:r>
      <w:bookmarkEnd w:id="2"/>
      <w:bookmarkEnd w:id="3"/>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4" w:name="_Toc384282995"/>
      <w:bookmarkStart w:id="5" w:name="_Toc127927429"/>
      <w:r w:rsidRPr="0039736F">
        <w:rPr>
          <w:rFonts w:ascii="Calibri" w:hAnsi="Calibri" w:cs="Book Antiqua"/>
          <w:i w:val="0"/>
          <w:sz w:val="24"/>
        </w:rPr>
        <w:t>Objetivo</w:t>
      </w:r>
      <w:bookmarkEnd w:id="4"/>
      <w:bookmarkEnd w:id="5"/>
    </w:p>
    <w:p w14:paraId="095261F9" w14:textId="77777777" w:rsidR="00E41F22" w:rsidRPr="0039736F" w:rsidRDefault="00E41F22" w:rsidP="005D237E">
      <w:pPr>
        <w:jc w:val="both"/>
        <w:rPr>
          <w:rFonts w:ascii="Calibri" w:hAnsi="Calibri" w:cs="Book Antiqua"/>
          <w:i/>
          <w:color w:val="0000FF"/>
        </w:rPr>
      </w:pPr>
    </w:p>
    <w:p w14:paraId="388551CB" w14:textId="542289DF" w:rsidR="00547DD9" w:rsidRPr="0039736F" w:rsidRDefault="00E41F22" w:rsidP="00E41F22">
      <w:pPr>
        <w:ind w:left="720"/>
        <w:jc w:val="both"/>
        <w:rPr>
          <w:rFonts w:ascii="Calibri" w:hAnsi="Calibri" w:cs="Book Antiqua"/>
          <w:iCs/>
        </w:rPr>
      </w:pPr>
      <w:r w:rsidRPr="0039736F">
        <w:rPr>
          <w:rFonts w:ascii="Calibri" w:hAnsi="Calibri" w:cs="Book Antiqua"/>
          <w:iCs/>
        </w:rPr>
        <w:t>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r w:rsidR="00547DD9" w:rsidRPr="0039736F">
        <w:rPr>
          <w:rFonts w:ascii="Calibri" w:hAnsi="Calibri" w:cs="Book Antiqua"/>
          <w:iCs/>
        </w:rPr>
        <w:t xml:space="preserve"> </w:t>
      </w:r>
    </w:p>
    <w:p w14:paraId="4C1014DD" w14:textId="77777777" w:rsidR="005D237E" w:rsidRPr="0039736F" w:rsidRDefault="005D237E" w:rsidP="00E41F22">
      <w:pPr>
        <w:ind w:left="720"/>
        <w:jc w:val="both"/>
        <w:rPr>
          <w:rFonts w:ascii="Calibri" w:hAnsi="Calibri" w:cs="Book Antiqua"/>
          <w:i/>
          <w:color w:val="595959"/>
        </w:rPr>
      </w:pP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6" w:name="_Toc384282996"/>
      <w:bookmarkStart w:id="7" w:name="_Toc127927430"/>
      <w:r w:rsidRPr="0039736F">
        <w:rPr>
          <w:rFonts w:ascii="Calibri" w:hAnsi="Calibri" w:cs="Book Antiqua"/>
          <w:i w:val="0"/>
          <w:sz w:val="24"/>
        </w:rPr>
        <w:t>Definiciones, Acrónimos y Abreviaturas</w:t>
      </w:r>
      <w:bookmarkEnd w:id="6"/>
      <w:bookmarkEnd w:id="7"/>
    </w:p>
    <w:p w14:paraId="53B14EA2" w14:textId="77777777" w:rsidR="005D237E" w:rsidRPr="0039736F" w:rsidRDefault="005D237E" w:rsidP="005D237E"/>
    <w:tbl>
      <w:tblPr>
        <w:tblW w:w="9346"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103"/>
        <w:gridCol w:w="850"/>
        <w:gridCol w:w="1985"/>
      </w:tblGrid>
      <w:tr w:rsidR="000D4E97" w:rsidRPr="0039736F" w14:paraId="796FEACE" w14:textId="77777777" w:rsidTr="00FF729D">
        <w:trPr>
          <w:trHeight w:val="271"/>
          <w:jc w:val="right"/>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4100F6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Término</w:t>
            </w:r>
          </w:p>
        </w:tc>
        <w:tc>
          <w:tcPr>
            <w:tcW w:w="5103"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72C5C9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Definición</w:t>
            </w:r>
          </w:p>
        </w:tc>
        <w:tc>
          <w:tcPr>
            <w:tcW w:w="850"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4BE96CE4"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Alias</w:t>
            </w:r>
          </w:p>
        </w:tc>
        <w:tc>
          <w:tcPr>
            <w:tcW w:w="198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50344B6"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Abreviatura</w:t>
            </w:r>
          </w:p>
        </w:tc>
      </w:tr>
      <w:tr w:rsidR="000D4E97" w:rsidRPr="0039736F" w14:paraId="7433217C" w14:textId="77777777" w:rsidTr="00FF729D">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58FE83B" w14:textId="77777777" w:rsidR="000D4E97" w:rsidRPr="0039736F" w:rsidRDefault="000D4E97" w:rsidP="00131A7C">
            <w:pPr>
              <w:ind w:left="132"/>
              <w:jc w:val="center"/>
              <w:rPr>
                <w:rFonts w:ascii="Calibri" w:hAnsi="Calibri" w:cs="Book Antiqua"/>
                <w:iCs/>
              </w:rPr>
            </w:pPr>
            <w:r w:rsidRPr="0039736F">
              <w:rPr>
                <w:rFonts w:ascii="Calibri" w:hAnsi="Calibri" w:cs="Book Antiqua"/>
                <w:iCs/>
              </w:rPr>
              <w:t>Camioneta</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CD01F8"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Vehículo pequeño y robusto, diseñado para transportar carga y/o personas por caminos de tierra o carretera.</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FD1351A"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7EEEE28" w14:textId="77777777" w:rsidR="000D4E97" w:rsidRPr="0039736F" w:rsidRDefault="000D4E97" w:rsidP="00131A7C">
            <w:pPr>
              <w:ind w:left="128"/>
              <w:jc w:val="center"/>
              <w:rPr>
                <w:rFonts w:ascii="Calibri" w:hAnsi="Calibri" w:cs="Book Antiqua"/>
                <w:iCs/>
              </w:rPr>
            </w:pPr>
          </w:p>
        </w:tc>
      </w:tr>
      <w:tr w:rsidR="000D4E97" w:rsidRPr="0039736F" w14:paraId="1E010A33" w14:textId="77777777" w:rsidTr="00FF729D">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89891A6" w14:textId="77777777" w:rsidR="000D4E97" w:rsidRPr="0039736F" w:rsidRDefault="000D4E97" w:rsidP="00131A7C">
            <w:pPr>
              <w:ind w:left="132"/>
              <w:jc w:val="center"/>
              <w:rPr>
                <w:rFonts w:ascii="Calibri" w:hAnsi="Calibri" w:cs="Book Antiqua"/>
                <w:iCs/>
              </w:rPr>
            </w:pPr>
            <w:r w:rsidRPr="0039736F">
              <w:rPr>
                <w:rFonts w:ascii="Calibri" w:hAnsi="Calibri" w:cs="Book Antiqua"/>
                <w:iCs/>
              </w:rPr>
              <w:t>Camión</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87408"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Vehículos de gran tamaño y capacidad de carga, utilizado para transportar mercancías a largas distancias.</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2831E0"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20DFF1E" w14:textId="77777777" w:rsidR="000D4E97" w:rsidRPr="0039736F" w:rsidRDefault="000D4E97" w:rsidP="00131A7C">
            <w:pPr>
              <w:ind w:left="128"/>
              <w:jc w:val="center"/>
              <w:rPr>
                <w:rFonts w:ascii="Calibri" w:hAnsi="Calibri" w:cs="Book Antiqua"/>
                <w:iCs/>
              </w:rPr>
            </w:pPr>
          </w:p>
        </w:tc>
      </w:tr>
      <w:tr w:rsidR="000D4E97" w:rsidRPr="0039736F" w14:paraId="09B23FED" w14:textId="77777777" w:rsidTr="00FF729D">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8F11A60" w14:textId="6C6DF6ED" w:rsidR="000D4E97" w:rsidRPr="0039736F" w:rsidRDefault="005D237E" w:rsidP="00131A7C">
            <w:pPr>
              <w:ind w:left="132"/>
              <w:jc w:val="center"/>
              <w:rPr>
                <w:rFonts w:ascii="Calibri" w:hAnsi="Calibri" w:cs="Book Antiqua"/>
                <w:iCs/>
              </w:rPr>
            </w:pPr>
            <w:r w:rsidRPr="0039736F">
              <w:rPr>
                <w:rFonts w:ascii="Calibri" w:hAnsi="Calibri" w:cs="Book Antiqua"/>
                <w:iCs/>
              </w:rPr>
              <w:t>G</w:t>
            </w:r>
            <w:r w:rsidR="000D4E97" w:rsidRPr="0039736F">
              <w:rPr>
                <w:rFonts w:ascii="Calibri" w:hAnsi="Calibri" w:cs="Book Antiqua"/>
                <w:iCs/>
              </w:rPr>
              <w:t>rúa</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48D922B"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Vehículo con un brazo mecánico que se utiliza para levantar y mover objetos pesados.</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62D456E"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CD3D38" w14:textId="77777777" w:rsidR="000D4E97" w:rsidRPr="0039736F" w:rsidRDefault="000D4E97" w:rsidP="00131A7C">
            <w:pPr>
              <w:ind w:left="128"/>
              <w:jc w:val="center"/>
              <w:rPr>
                <w:rFonts w:ascii="Calibri" w:hAnsi="Calibri" w:cs="Book Antiqua"/>
                <w:iCs/>
              </w:rPr>
            </w:pPr>
          </w:p>
        </w:tc>
      </w:tr>
      <w:tr w:rsidR="000D4E97" w:rsidRPr="0039736F" w14:paraId="3AED0C8B" w14:textId="77777777" w:rsidTr="00FF729D">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4B0B84" w14:textId="77777777" w:rsidR="000D4E97" w:rsidRPr="0039736F" w:rsidRDefault="000D4E97" w:rsidP="00131A7C">
            <w:pPr>
              <w:ind w:left="132"/>
              <w:jc w:val="center"/>
              <w:rPr>
                <w:rFonts w:ascii="Calibri" w:hAnsi="Calibri" w:cs="Book Antiqua"/>
                <w:iCs/>
              </w:rPr>
            </w:pPr>
            <w:r w:rsidRPr="0039736F">
              <w:rPr>
                <w:rFonts w:ascii="Calibri" w:hAnsi="Calibri" w:cs="Book Antiqua"/>
                <w:iCs/>
              </w:rPr>
              <w:t>Choferes</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058511"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Personas que conducen vehículos de carga o de pasajeros.</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CECD44"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A59FB8" w14:textId="77777777" w:rsidR="000D4E97" w:rsidRPr="0039736F" w:rsidRDefault="000D4E97" w:rsidP="00131A7C">
            <w:pPr>
              <w:ind w:left="128"/>
              <w:jc w:val="center"/>
              <w:rPr>
                <w:rFonts w:ascii="Calibri" w:hAnsi="Calibri" w:cs="Book Antiqua"/>
                <w:iCs/>
              </w:rPr>
            </w:pPr>
          </w:p>
        </w:tc>
      </w:tr>
      <w:tr w:rsidR="000D4E97" w:rsidRPr="0039736F" w14:paraId="4E8F0AE5" w14:textId="77777777" w:rsidTr="00FF729D">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306FAE7" w14:textId="77777777" w:rsidR="000D4E97" w:rsidRPr="0039736F" w:rsidRDefault="000D4E97" w:rsidP="00131A7C">
            <w:pPr>
              <w:ind w:left="132"/>
              <w:jc w:val="center"/>
              <w:rPr>
                <w:rFonts w:ascii="Calibri" w:hAnsi="Calibri" w:cs="Book Antiqua"/>
                <w:iCs/>
              </w:rPr>
            </w:pPr>
            <w:r w:rsidRPr="0039736F">
              <w:rPr>
                <w:rFonts w:ascii="Calibri" w:hAnsi="Calibri" w:cs="Book Antiqua"/>
                <w:iCs/>
              </w:rPr>
              <w:t>Sociedad anónima</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D4318E"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Una sociedad mercantil cuyos titulares lo pueden ser en virtud de una acción en el capital social a través de títulos o acciones.</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7DF2EC"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DD1583" w14:textId="77777777" w:rsidR="000D4E97" w:rsidRPr="0039736F" w:rsidRDefault="000D4E97" w:rsidP="00131A7C">
            <w:pPr>
              <w:ind w:left="128"/>
              <w:jc w:val="center"/>
              <w:rPr>
                <w:rFonts w:ascii="Calibri" w:hAnsi="Calibri" w:cs="Book Antiqua"/>
                <w:iCs/>
              </w:rPr>
            </w:pPr>
            <w:r w:rsidRPr="0039736F">
              <w:rPr>
                <w:rFonts w:ascii="Calibri" w:hAnsi="Calibri" w:cs="Book Antiqua"/>
                <w:iCs/>
              </w:rPr>
              <w:t>S. A</w:t>
            </w:r>
          </w:p>
        </w:tc>
      </w:tr>
      <w:tr w:rsidR="000D4E97" w:rsidRPr="0039736F" w14:paraId="4404E6BC" w14:textId="77777777" w:rsidTr="00FF729D">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0A1D7E5" w14:textId="77777777" w:rsidR="000D4E97" w:rsidRPr="0039736F" w:rsidRDefault="000D4E97" w:rsidP="00131A7C">
            <w:pPr>
              <w:ind w:left="132"/>
              <w:jc w:val="center"/>
              <w:rPr>
                <w:rFonts w:ascii="Calibri" w:hAnsi="Calibri" w:cs="Book Antiqua"/>
                <w:iCs/>
              </w:rPr>
            </w:pPr>
            <w:r w:rsidRPr="0039736F">
              <w:rPr>
                <w:rFonts w:ascii="Calibri" w:hAnsi="Calibri" w:cs="Book Antiqua"/>
                <w:iCs/>
              </w:rPr>
              <w:t>Kilómetros</w:t>
            </w:r>
          </w:p>
        </w:tc>
        <w:tc>
          <w:tcPr>
            <w:tcW w:w="5103"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E44AD4" w14:textId="77777777" w:rsidR="000D4E97" w:rsidRPr="0039736F" w:rsidRDefault="000D4E97">
            <w:pPr>
              <w:numPr>
                <w:ilvl w:val="0"/>
                <w:numId w:val="5"/>
              </w:numPr>
              <w:tabs>
                <w:tab w:val="num" w:pos="283"/>
              </w:tabs>
              <w:ind w:left="132"/>
              <w:rPr>
                <w:rFonts w:ascii="Calibri" w:hAnsi="Calibri" w:cs="Book Antiqua"/>
                <w:iCs/>
              </w:rPr>
            </w:pPr>
            <w:r w:rsidRPr="0039736F">
              <w:rPr>
                <w:rFonts w:ascii="Calibri" w:hAnsi="Calibri" w:cs="Book Antiqua"/>
                <w:iCs/>
              </w:rPr>
              <w:t>Medida de longitud, que equivale a 1 000 metros</w:t>
            </w:r>
          </w:p>
        </w:tc>
        <w:tc>
          <w:tcPr>
            <w:tcW w:w="8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76A4D" w14:textId="77777777" w:rsidR="000D4E97" w:rsidRPr="0039736F" w:rsidRDefault="000D4E97" w:rsidP="00131A7C">
            <w:pPr>
              <w:ind w:left="132"/>
              <w:jc w:val="both"/>
              <w:rPr>
                <w:rFonts w:ascii="Calibri" w:hAnsi="Calibri" w:cs="Book Antiqua"/>
                <w:iCs/>
              </w:rPr>
            </w:pPr>
          </w:p>
        </w:tc>
        <w:tc>
          <w:tcPr>
            <w:tcW w:w="198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55EA28" w14:textId="77777777" w:rsidR="000D4E97" w:rsidRPr="0039736F" w:rsidRDefault="000D4E97" w:rsidP="00131A7C">
            <w:pPr>
              <w:ind w:left="128"/>
              <w:jc w:val="center"/>
              <w:rPr>
                <w:rFonts w:ascii="Calibri" w:hAnsi="Calibri" w:cs="Book Antiqua"/>
                <w:iCs/>
              </w:rPr>
            </w:pPr>
            <w:r w:rsidRPr="0039736F">
              <w:rPr>
                <w:rFonts w:ascii="Calibri" w:hAnsi="Calibri" w:cs="Book Antiqua"/>
                <w:iCs/>
              </w:rPr>
              <w:t>Km</w:t>
            </w:r>
          </w:p>
        </w:tc>
      </w:tr>
    </w:tbl>
    <w:p w14:paraId="5C4837FF" w14:textId="04553648" w:rsidR="001905F6" w:rsidRPr="0039736F" w:rsidRDefault="001905F6" w:rsidP="000D4E97">
      <w:pPr>
        <w:ind w:left="720"/>
        <w:jc w:val="both"/>
        <w:rPr>
          <w:rFonts w:ascii="Calibri" w:hAnsi="Calibri" w:cs="Book Antiqua"/>
          <w:i/>
          <w:color w:val="0000FF"/>
        </w:rPr>
      </w:pPr>
    </w:p>
    <w:p w14:paraId="3B00D48F" w14:textId="5350439E" w:rsidR="001905F6" w:rsidRPr="0039736F" w:rsidRDefault="001905F6" w:rsidP="001905F6">
      <w:pPr>
        <w:ind w:left="720"/>
        <w:jc w:val="both"/>
        <w:rPr>
          <w:rFonts w:ascii="Calibri" w:hAnsi="Calibri" w:cs="Book Antiqua"/>
          <w:iCs/>
          <w:color w:val="595959"/>
        </w:rPr>
      </w:pPr>
    </w:p>
    <w:p w14:paraId="493EF936" w14:textId="0FEB6D47" w:rsidR="000D4E97" w:rsidRPr="0039736F" w:rsidRDefault="000D4E97" w:rsidP="001905F6">
      <w:pPr>
        <w:ind w:left="720"/>
        <w:jc w:val="both"/>
        <w:rPr>
          <w:rFonts w:ascii="Calibri" w:hAnsi="Calibri" w:cs="Book Antiqua"/>
          <w:iCs/>
          <w:color w:val="595959"/>
        </w:rPr>
      </w:pPr>
    </w:p>
    <w:p w14:paraId="55CBFC68" w14:textId="0D9F03CA" w:rsidR="000D4E97" w:rsidRPr="0039736F" w:rsidRDefault="000D4E97" w:rsidP="001905F6">
      <w:pPr>
        <w:ind w:left="720"/>
        <w:jc w:val="both"/>
        <w:rPr>
          <w:rFonts w:ascii="Calibri" w:hAnsi="Calibri" w:cs="Book Antiqua"/>
          <w:iCs/>
          <w:color w:val="595959"/>
        </w:rPr>
      </w:pPr>
    </w:p>
    <w:p w14:paraId="28612657" w14:textId="320895CC" w:rsidR="000D4E97" w:rsidRPr="0039736F" w:rsidRDefault="000D4E97" w:rsidP="001905F6">
      <w:pPr>
        <w:ind w:left="720"/>
        <w:jc w:val="both"/>
        <w:rPr>
          <w:rFonts w:ascii="Calibri" w:hAnsi="Calibri" w:cs="Book Antiqua"/>
          <w:iCs/>
          <w:color w:val="595959"/>
        </w:rPr>
      </w:pPr>
    </w:p>
    <w:p w14:paraId="0E6783CF" w14:textId="343867BA" w:rsidR="000D4E97" w:rsidRPr="0039736F" w:rsidRDefault="000D4E97" w:rsidP="001905F6">
      <w:pPr>
        <w:ind w:left="720"/>
        <w:jc w:val="both"/>
        <w:rPr>
          <w:rFonts w:ascii="Calibri" w:hAnsi="Calibri" w:cs="Book Antiqua"/>
          <w:iCs/>
          <w:color w:val="595959"/>
        </w:rPr>
      </w:pPr>
    </w:p>
    <w:p w14:paraId="72F02801" w14:textId="023B9B9D" w:rsidR="000D4E97" w:rsidRPr="0039736F" w:rsidRDefault="000D4E97" w:rsidP="001905F6">
      <w:pPr>
        <w:ind w:left="720"/>
        <w:jc w:val="both"/>
        <w:rPr>
          <w:rFonts w:ascii="Calibri" w:hAnsi="Calibri" w:cs="Book Antiqua"/>
          <w:iCs/>
          <w:color w:val="595959"/>
        </w:rPr>
      </w:pPr>
    </w:p>
    <w:p w14:paraId="43CD8338" w14:textId="3E2FC321" w:rsidR="000D4E97" w:rsidRPr="0039736F" w:rsidRDefault="000D4E97" w:rsidP="001905F6">
      <w:pPr>
        <w:ind w:left="720"/>
        <w:jc w:val="both"/>
        <w:rPr>
          <w:rFonts w:ascii="Calibri" w:hAnsi="Calibri" w:cs="Book Antiqua"/>
          <w:iCs/>
          <w:color w:val="595959"/>
        </w:rPr>
      </w:pPr>
    </w:p>
    <w:p w14:paraId="495D93EB" w14:textId="26006A6D" w:rsidR="000D4E97" w:rsidRPr="0039736F" w:rsidRDefault="000D4E97" w:rsidP="001905F6">
      <w:pPr>
        <w:ind w:left="720"/>
        <w:jc w:val="both"/>
        <w:rPr>
          <w:rFonts w:ascii="Calibri" w:hAnsi="Calibri" w:cs="Book Antiqua"/>
          <w:iCs/>
          <w:color w:val="595959"/>
        </w:rPr>
      </w:pPr>
    </w:p>
    <w:p w14:paraId="2FC21F6C" w14:textId="453C40C3" w:rsidR="000D4E97" w:rsidRPr="0039736F" w:rsidRDefault="000D4E97" w:rsidP="001905F6">
      <w:pPr>
        <w:ind w:left="720"/>
        <w:jc w:val="both"/>
        <w:rPr>
          <w:rFonts w:ascii="Calibri" w:hAnsi="Calibri" w:cs="Book Antiqua"/>
          <w:iCs/>
          <w:color w:val="595959"/>
        </w:rPr>
      </w:pPr>
    </w:p>
    <w:p w14:paraId="338D459B" w14:textId="4DB4157D" w:rsidR="000D4E97" w:rsidRPr="0039736F" w:rsidRDefault="000D4E97" w:rsidP="001905F6">
      <w:pPr>
        <w:ind w:left="720"/>
        <w:jc w:val="both"/>
        <w:rPr>
          <w:rFonts w:ascii="Calibri" w:hAnsi="Calibri" w:cs="Book Antiqua"/>
          <w:iCs/>
          <w:color w:val="595959"/>
        </w:rPr>
      </w:pPr>
    </w:p>
    <w:p w14:paraId="10A92F82" w14:textId="45905290" w:rsidR="000D4E97" w:rsidRPr="0039736F" w:rsidRDefault="000D4E97" w:rsidP="001905F6">
      <w:pPr>
        <w:ind w:left="720"/>
        <w:jc w:val="both"/>
        <w:rPr>
          <w:rFonts w:ascii="Calibri" w:hAnsi="Calibri" w:cs="Book Antiqua"/>
          <w:iCs/>
          <w:color w:val="595959"/>
        </w:rPr>
      </w:pPr>
    </w:p>
    <w:p w14:paraId="62C1A1BD" w14:textId="77777777" w:rsidR="000D4E97" w:rsidRPr="0039736F" w:rsidRDefault="000D4E97" w:rsidP="001905F6">
      <w:pPr>
        <w:ind w:left="720"/>
        <w:jc w:val="both"/>
        <w:rPr>
          <w:rFonts w:ascii="Calibri" w:hAnsi="Calibri" w:cs="Book Antiqua"/>
          <w:iCs/>
          <w:color w:val="595959"/>
        </w:rPr>
      </w:pP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127927431"/>
      <w:r w:rsidRPr="0039736F">
        <w:rPr>
          <w:rFonts w:ascii="Calibri" w:hAnsi="Calibri" w:cs="Book Antiqua"/>
          <w:i w:val="0"/>
          <w:sz w:val="24"/>
        </w:rPr>
        <w:lastRenderedPageBreak/>
        <w:t>Audiencia</w:t>
      </w:r>
      <w:bookmarkEnd w:id="8"/>
    </w:p>
    <w:tbl>
      <w:tblPr>
        <w:tblW w:w="10915" w:type="dxa"/>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262"/>
        <w:gridCol w:w="1151"/>
        <w:gridCol w:w="1901"/>
        <w:gridCol w:w="1555"/>
        <w:gridCol w:w="1721"/>
        <w:gridCol w:w="1557"/>
        <w:gridCol w:w="1768"/>
      </w:tblGrid>
      <w:tr w:rsidR="00325137" w:rsidRPr="0039736F" w14:paraId="1B721E32" w14:textId="77777777" w:rsidTr="00D76415">
        <w:trPr>
          <w:trHeight w:val="1244"/>
        </w:trPr>
        <w:tc>
          <w:tcPr>
            <w:tcW w:w="126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008D7B0" w14:textId="77777777" w:rsidR="000D4E97" w:rsidRPr="0039736F" w:rsidRDefault="000D4E97" w:rsidP="00325137">
            <w:pPr>
              <w:ind w:left="142"/>
              <w:rPr>
                <w:rFonts w:ascii="Calibri" w:hAnsi="Calibri" w:cs="Book Antiqua"/>
                <w:b/>
              </w:rPr>
            </w:pPr>
          </w:p>
          <w:p w14:paraId="1E47718D" w14:textId="77777777" w:rsidR="000D4E97" w:rsidRPr="0039736F" w:rsidRDefault="000D4E97" w:rsidP="00325137">
            <w:pPr>
              <w:ind w:left="142"/>
              <w:rPr>
                <w:rFonts w:ascii="Calibri" w:hAnsi="Calibri" w:cs="Book Antiqua"/>
                <w:b/>
              </w:rPr>
            </w:pPr>
          </w:p>
          <w:p w14:paraId="35DBF661" w14:textId="77777777" w:rsidR="000D4E97" w:rsidRPr="0039736F" w:rsidRDefault="000D4E97" w:rsidP="00325137">
            <w:pPr>
              <w:rPr>
                <w:rFonts w:ascii="Calibri" w:hAnsi="Calibri" w:cs="Book Antiqua"/>
                <w:b/>
              </w:rPr>
            </w:pPr>
            <w:proofErr w:type="spellStart"/>
            <w:r w:rsidRPr="0039736F">
              <w:rPr>
                <w:rFonts w:ascii="Calibri" w:hAnsi="Calibri" w:cs="Book Antiqua"/>
                <w:b/>
              </w:rPr>
              <w:t>Stakeholder</w:t>
            </w:r>
            <w:proofErr w:type="spellEnd"/>
          </w:p>
        </w:tc>
        <w:tc>
          <w:tcPr>
            <w:tcW w:w="11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287BE01" w14:textId="77777777" w:rsidR="000D4E97" w:rsidRPr="0039736F" w:rsidRDefault="000D4E97" w:rsidP="00325137">
            <w:pPr>
              <w:ind w:left="142"/>
              <w:jc w:val="center"/>
              <w:rPr>
                <w:rFonts w:ascii="Calibri" w:hAnsi="Calibri" w:cs="Book Antiqua"/>
                <w:b/>
              </w:rPr>
            </w:pPr>
          </w:p>
          <w:p w14:paraId="3C91133E" w14:textId="77777777" w:rsidR="000D4E97" w:rsidRPr="0039736F" w:rsidRDefault="000D4E97" w:rsidP="00325137">
            <w:pPr>
              <w:ind w:left="142"/>
              <w:jc w:val="center"/>
              <w:rPr>
                <w:rFonts w:ascii="Calibri" w:hAnsi="Calibri" w:cs="Book Antiqua"/>
                <w:b/>
              </w:rPr>
            </w:pPr>
          </w:p>
          <w:p w14:paraId="249BF410" w14:textId="03DF985D" w:rsidR="000D4E97" w:rsidRPr="0039736F" w:rsidRDefault="000D4E97" w:rsidP="00325137">
            <w:pPr>
              <w:ind w:left="142"/>
              <w:jc w:val="center"/>
              <w:rPr>
                <w:rFonts w:ascii="Calibri" w:hAnsi="Calibri" w:cs="Book Antiqua"/>
                <w:b/>
              </w:rPr>
            </w:pPr>
            <w:r w:rsidRPr="0039736F">
              <w:rPr>
                <w:rFonts w:ascii="Calibri" w:hAnsi="Calibri" w:cs="Book Antiqua"/>
                <w:b/>
              </w:rPr>
              <w:t>Rol</w:t>
            </w:r>
          </w:p>
        </w:tc>
        <w:tc>
          <w:tcPr>
            <w:tcW w:w="190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DEEC8AE" w14:textId="77777777" w:rsidR="000D4E97" w:rsidRPr="0039736F" w:rsidRDefault="000D4E97" w:rsidP="00325137">
            <w:pPr>
              <w:ind w:left="142"/>
              <w:jc w:val="center"/>
              <w:rPr>
                <w:rFonts w:ascii="Calibri" w:hAnsi="Calibri" w:cs="Book Antiqua"/>
                <w:b/>
              </w:rPr>
            </w:pPr>
          </w:p>
          <w:p w14:paraId="1C957DE6" w14:textId="77777777" w:rsidR="000D4E97" w:rsidRPr="0039736F" w:rsidRDefault="000D4E97" w:rsidP="00325137">
            <w:pPr>
              <w:ind w:left="142"/>
              <w:jc w:val="center"/>
              <w:rPr>
                <w:rFonts w:ascii="Calibri" w:hAnsi="Calibri" w:cs="Book Antiqua"/>
                <w:b/>
              </w:rPr>
            </w:pPr>
          </w:p>
          <w:p w14:paraId="2E0BAD5C" w14:textId="06C8C2CB" w:rsidR="000D4E97" w:rsidRPr="0039736F" w:rsidRDefault="000D4E97" w:rsidP="00325137">
            <w:pPr>
              <w:jc w:val="center"/>
              <w:rPr>
                <w:rFonts w:ascii="Calibri" w:hAnsi="Calibri" w:cs="Book Antiqua"/>
                <w:b/>
              </w:rPr>
            </w:pPr>
            <w:r w:rsidRPr="0039736F">
              <w:rPr>
                <w:rFonts w:ascii="Calibri" w:hAnsi="Calibri" w:cs="Book Antiqua"/>
                <w:b/>
              </w:rPr>
              <w:t>Responsabilidad</w:t>
            </w:r>
          </w:p>
        </w:tc>
        <w:tc>
          <w:tcPr>
            <w:tcW w:w="15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1065CDE" w14:textId="77777777" w:rsidR="000D4E97" w:rsidRPr="0039736F" w:rsidRDefault="000D4E97" w:rsidP="00325137">
            <w:pPr>
              <w:ind w:left="142"/>
              <w:jc w:val="center"/>
              <w:rPr>
                <w:rFonts w:ascii="Calibri" w:hAnsi="Calibri" w:cs="Book Antiqua"/>
                <w:b/>
              </w:rPr>
            </w:pPr>
          </w:p>
          <w:p w14:paraId="3C257E33" w14:textId="77777777" w:rsidR="000D4E97" w:rsidRPr="0039736F" w:rsidRDefault="000D4E97" w:rsidP="00325137">
            <w:pPr>
              <w:ind w:left="142"/>
              <w:jc w:val="center"/>
              <w:rPr>
                <w:rFonts w:ascii="Calibri" w:hAnsi="Calibri" w:cs="Book Antiqua"/>
                <w:b/>
              </w:rPr>
            </w:pPr>
          </w:p>
          <w:p w14:paraId="0567444C" w14:textId="77777777" w:rsidR="000D4E97" w:rsidRPr="0039736F" w:rsidRDefault="000D4E97" w:rsidP="00325137">
            <w:pPr>
              <w:ind w:left="142"/>
              <w:jc w:val="center"/>
              <w:rPr>
                <w:rFonts w:ascii="Calibri" w:hAnsi="Calibri" w:cs="Book Antiqua"/>
                <w:b/>
              </w:rPr>
            </w:pPr>
            <w:r w:rsidRPr="0039736F">
              <w:rPr>
                <w:rFonts w:ascii="Calibri" w:hAnsi="Calibri" w:cs="Book Antiqua"/>
                <w:b/>
              </w:rPr>
              <w:t>Intereses</w:t>
            </w:r>
          </w:p>
        </w:tc>
        <w:tc>
          <w:tcPr>
            <w:tcW w:w="172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5B3BBF3" w14:textId="77777777" w:rsidR="000D4E97" w:rsidRPr="0039736F" w:rsidRDefault="000D4E97" w:rsidP="00325137">
            <w:pPr>
              <w:ind w:left="142"/>
              <w:jc w:val="center"/>
              <w:rPr>
                <w:rFonts w:ascii="Calibri" w:hAnsi="Calibri" w:cs="Book Antiqua"/>
                <w:b/>
              </w:rPr>
            </w:pPr>
          </w:p>
          <w:p w14:paraId="3B3E36CA" w14:textId="77777777" w:rsidR="000D4E97" w:rsidRPr="0039736F" w:rsidRDefault="000D4E97" w:rsidP="00325137">
            <w:pPr>
              <w:ind w:left="142"/>
              <w:jc w:val="center"/>
              <w:rPr>
                <w:rFonts w:ascii="Calibri" w:hAnsi="Calibri" w:cs="Book Antiqua"/>
                <w:b/>
              </w:rPr>
            </w:pPr>
            <w:r w:rsidRPr="0039736F">
              <w:rPr>
                <w:rFonts w:ascii="Calibri" w:hAnsi="Calibri" w:cs="Book Antiqua"/>
                <w:b/>
              </w:rPr>
              <w:t>Criterios de éxito</w:t>
            </w:r>
          </w:p>
        </w:tc>
        <w:tc>
          <w:tcPr>
            <w:tcW w:w="1557"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CC8B13B" w14:textId="77777777" w:rsidR="000D4E97" w:rsidRPr="0039736F" w:rsidRDefault="000D4E97" w:rsidP="00325137">
            <w:pPr>
              <w:ind w:left="142"/>
              <w:rPr>
                <w:rFonts w:ascii="Calibri" w:hAnsi="Calibri" w:cs="Book Antiqua"/>
                <w:b/>
              </w:rPr>
            </w:pPr>
          </w:p>
          <w:p w14:paraId="1A441A13" w14:textId="77777777" w:rsidR="000D4E97" w:rsidRPr="0039736F" w:rsidRDefault="000D4E97" w:rsidP="00325137">
            <w:pPr>
              <w:ind w:left="142"/>
              <w:rPr>
                <w:rFonts w:ascii="Calibri" w:hAnsi="Calibri" w:cs="Book Antiqua"/>
                <w:b/>
              </w:rPr>
            </w:pPr>
          </w:p>
          <w:p w14:paraId="41A9051F" w14:textId="77777777" w:rsidR="000D4E97" w:rsidRPr="0039736F" w:rsidRDefault="000D4E97" w:rsidP="00D76415">
            <w:pPr>
              <w:jc w:val="center"/>
              <w:rPr>
                <w:rFonts w:ascii="Calibri" w:hAnsi="Calibri" w:cs="Book Antiqua"/>
                <w:b/>
              </w:rPr>
            </w:pPr>
            <w:r w:rsidRPr="0039736F">
              <w:rPr>
                <w:rFonts w:ascii="Calibri" w:hAnsi="Calibri" w:cs="Book Antiqua"/>
                <w:b/>
              </w:rPr>
              <w:t>Preocupación</w:t>
            </w:r>
          </w:p>
        </w:tc>
        <w:tc>
          <w:tcPr>
            <w:tcW w:w="176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C365546" w14:textId="28EC149D" w:rsidR="000D4E97" w:rsidRPr="0039736F" w:rsidRDefault="000D4E97" w:rsidP="00325137">
            <w:pPr>
              <w:ind w:left="142"/>
              <w:rPr>
                <w:rFonts w:ascii="Calibri" w:hAnsi="Calibri" w:cs="Book Antiqua"/>
                <w:b/>
              </w:rPr>
            </w:pPr>
            <w:r w:rsidRPr="0039736F">
              <w:rPr>
                <w:rFonts w:ascii="Calibri" w:hAnsi="Calibri" w:cs="Book Antiqua"/>
                <w:b/>
              </w:rPr>
              <w:t>Competencias técnicas/ Relación de ambiente de trabajo</w:t>
            </w:r>
            <w:r w:rsidR="00325137" w:rsidRPr="0039736F">
              <w:rPr>
                <w:rFonts w:ascii="Calibri" w:hAnsi="Calibri" w:cs="Book Antiqua"/>
                <w:b/>
              </w:rPr>
              <w:t>.</w:t>
            </w:r>
          </w:p>
        </w:tc>
      </w:tr>
      <w:tr w:rsidR="00325137" w:rsidRPr="0039736F" w14:paraId="154F688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3FD2DBF" w14:textId="77777777" w:rsidR="000D4E97" w:rsidRPr="0039736F" w:rsidRDefault="000D4E97" w:rsidP="00325137">
            <w:pPr>
              <w:ind w:left="142"/>
              <w:rPr>
                <w:rFonts w:ascii="Calibri" w:hAnsi="Calibri" w:cs="Book Antiqua"/>
              </w:rPr>
            </w:pPr>
            <w:r w:rsidRPr="0039736F">
              <w:rPr>
                <w:rFonts w:ascii="Calibri" w:hAnsi="Calibri" w:cs="Book Antiqua"/>
              </w:rPr>
              <w:t>Gerente</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2D0BA1A" w14:textId="47F499DE" w:rsidR="000D4E97" w:rsidRPr="0039736F" w:rsidRDefault="000D4E97" w:rsidP="00325137">
            <w:pPr>
              <w:ind w:left="142"/>
              <w:rPr>
                <w:rFonts w:ascii="Calibri" w:hAnsi="Calibri" w:cs="Book Antiqua"/>
              </w:rPr>
            </w:pPr>
            <w:r w:rsidRPr="0039736F">
              <w:rPr>
                <w:rFonts w:ascii="Calibri" w:hAnsi="Calibri" w:cs="Book Antiqua"/>
              </w:rPr>
              <w:t>Usuario indirecto</w:t>
            </w:r>
          </w:p>
          <w:p w14:paraId="3C803663" w14:textId="77777777" w:rsidR="000D4E97" w:rsidRPr="0039736F" w:rsidRDefault="000D4E97" w:rsidP="00325137">
            <w:pPr>
              <w:ind w:left="142"/>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DB33D9F" w14:textId="77777777" w:rsidR="000D4E97" w:rsidRPr="0039736F" w:rsidRDefault="000D4E97">
            <w:pPr>
              <w:pStyle w:val="Prrafodelista"/>
              <w:numPr>
                <w:ilvl w:val="0"/>
                <w:numId w:val="62"/>
              </w:numPr>
              <w:ind w:left="261" w:hanging="219"/>
              <w:rPr>
                <w:rFonts w:ascii="Calibri" w:hAnsi="Calibri" w:cs="Book Antiqua"/>
              </w:rPr>
            </w:pPr>
            <w:r w:rsidRPr="0039736F">
              <w:rPr>
                <w:rFonts w:ascii="Calibri" w:hAnsi="Calibri" w:cs="Book Antiqua"/>
              </w:rPr>
              <w:t>Aprobar (Proyecto)</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4FC572" w14:textId="77777777" w:rsidR="000D4E97" w:rsidRPr="0039736F" w:rsidRDefault="000D4E97" w:rsidP="00325137">
            <w:pPr>
              <w:ind w:left="142"/>
              <w:rPr>
                <w:rFonts w:ascii="Calibri" w:hAnsi="Calibri" w:cs="Book Antiqua"/>
              </w:rPr>
            </w:pPr>
            <w:r w:rsidRPr="0039736F">
              <w:rPr>
                <w:rFonts w:ascii="Calibri" w:hAnsi="Calibri" w:cs="Book Antiqua"/>
              </w:rPr>
              <w:t>Obtener un sistema que sea fiable y permita una gestión eficiente de los vehículos y choferes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56613C" w14:textId="77777777" w:rsidR="000D4E97" w:rsidRPr="0039736F" w:rsidRDefault="000D4E97" w:rsidP="00325137">
            <w:pPr>
              <w:ind w:left="142"/>
              <w:rPr>
                <w:rFonts w:ascii="Calibri" w:hAnsi="Calibri" w:cs="Book Antiqua"/>
              </w:rPr>
            </w:pPr>
            <w:r w:rsidRPr="0039736F">
              <w:rPr>
                <w:rFonts w:ascii="Calibri" w:hAnsi="Calibri" w:cs="Book Antiqua"/>
              </w:rPr>
              <w:t>Un sistema que cumpla con las necesidades de la empresa y proporcione una buena relación costo-beneficio.</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DD04D3" w14:textId="77777777" w:rsidR="000D4E97" w:rsidRPr="0039736F" w:rsidRDefault="000D4E97" w:rsidP="00325137">
            <w:pPr>
              <w:ind w:left="142"/>
              <w:rPr>
                <w:rFonts w:ascii="Calibri" w:hAnsi="Calibri" w:cs="Book Antiqua"/>
              </w:rPr>
            </w:pPr>
            <w:r w:rsidRPr="0039736F">
              <w:rPr>
                <w:rFonts w:ascii="Calibri" w:hAnsi="Calibri" w:cs="Book Antiqua"/>
              </w:rPr>
              <w:t>Rentabilidad del proyecto</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0F0C8A" w14:textId="77777777" w:rsidR="000D4E97" w:rsidRPr="0039736F" w:rsidRDefault="000D4E97" w:rsidP="00325137">
            <w:pPr>
              <w:ind w:left="142"/>
              <w:rPr>
                <w:rFonts w:ascii="Calibri" w:hAnsi="Calibri" w:cs="Book Antiqua"/>
              </w:rPr>
            </w:pPr>
            <w:r w:rsidRPr="0039736F">
              <w:rPr>
                <w:rFonts w:ascii="Calibri" w:hAnsi="Calibri" w:cs="Book Antiqua"/>
              </w:rPr>
              <w:t>N/A</w:t>
            </w:r>
          </w:p>
          <w:p w14:paraId="25610026" w14:textId="77777777" w:rsidR="000D4E97" w:rsidRPr="0039736F" w:rsidRDefault="000D4E97" w:rsidP="00325137">
            <w:pPr>
              <w:ind w:left="142"/>
              <w:rPr>
                <w:rFonts w:ascii="Calibri" w:hAnsi="Calibri" w:cs="Book Antiqua"/>
              </w:rPr>
            </w:pPr>
          </w:p>
        </w:tc>
      </w:tr>
      <w:tr w:rsidR="00325137" w:rsidRPr="0039736F" w14:paraId="41087F6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268E745" w14:textId="77777777" w:rsidR="000D4E97" w:rsidRPr="0039736F" w:rsidRDefault="000D4E97" w:rsidP="00325137">
            <w:pPr>
              <w:ind w:left="142"/>
              <w:rPr>
                <w:rFonts w:ascii="Calibri" w:hAnsi="Calibri" w:cs="Book Antiqua"/>
              </w:rPr>
            </w:pPr>
            <w:r w:rsidRPr="0039736F">
              <w:rPr>
                <w:rFonts w:ascii="Calibri" w:hAnsi="Calibri" w:cs="Book Antiqua"/>
              </w:rPr>
              <w:t>Secretaria</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7D03B4" w14:textId="0CCBC5CE" w:rsidR="000D4E97" w:rsidRPr="0039736F" w:rsidRDefault="000D4E97" w:rsidP="00325137">
            <w:pPr>
              <w:ind w:left="142"/>
              <w:rPr>
                <w:rFonts w:ascii="Calibri" w:hAnsi="Calibri" w:cs="Book Antiqua"/>
              </w:rPr>
            </w:pPr>
            <w:r w:rsidRPr="0039736F">
              <w:rPr>
                <w:rFonts w:ascii="Calibri" w:hAnsi="Calibri" w:cs="Book Antiqua"/>
              </w:rPr>
              <w:t>Usuario directo</w:t>
            </w:r>
            <w:r w:rsidR="00325137" w:rsidRPr="0039736F">
              <w:rPr>
                <w:rFonts w:ascii="Calibri" w:hAnsi="Calibri" w:cs="Book Antiqua"/>
              </w:rPr>
              <w:t>.</w:t>
            </w:r>
          </w:p>
          <w:p w14:paraId="3003EEBA" w14:textId="67557943" w:rsidR="000D4E97" w:rsidRPr="0039736F" w:rsidRDefault="000D4E97" w:rsidP="00325137">
            <w:pPr>
              <w:ind w:left="142"/>
              <w:rPr>
                <w:rFonts w:ascii="Calibri" w:hAnsi="Calibri" w:cs="Book Antiqua"/>
              </w:rPr>
            </w:pPr>
            <w:r w:rsidRPr="0039736F">
              <w:rPr>
                <w:rFonts w:ascii="Calibri" w:hAnsi="Calibri" w:cs="Book Antiqua"/>
              </w:rPr>
              <w:t>Usuario primario</w:t>
            </w:r>
            <w:r w:rsidR="00325137" w:rsidRPr="0039736F">
              <w:rPr>
                <w:rFonts w:ascii="Calibri" w:hAnsi="Calibri" w:cs="Book Antiqua"/>
              </w:rPr>
              <w:t>.</w:t>
            </w:r>
          </w:p>
          <w:p w14:paraId="21EA2359" w14:textId="77777777" w:rsidR="000D4E97" w:rsidRPr="0039736F" w:rsidRDefault="000D4E97" w:rsidP="00325137">
            <w:pPr>
              <w:ind w:left="142"/>
              <w:rPr>
                <w:rFonts w:ascii="Calibri" w:hAnsi="Calibri" w:cs="Book Antiqua"/>
              </w:rPr>
            </w:pPr>
          </w:p>
          <w:p w14:paraId="2E5AD5A4" w14:textId="77777777" w:rsidR="000D4E97" w:rsidRPr="0039736F" w:rsidRDefault="000D4E97" w:rsidP="00325137">
            <w:pPr>
              <w:ind w:left="142"/>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DC2B2EA" w14:textId="319CAF05" w:rsidR="000D4E97" w:rsidRPr="0039736F" w:rsidRDefault="00325137">
            <w:pPr>
              <w:pStyle w:val="Prrafodelista"/>
              <w:numPr>
                <w:ilvl w:val="0"/>
                <w:numId w:val="62"/>
              </w:numPr>
              <w:ind w:left="261" w:hanging="142"/>
              <w:rPr>
                <w:rFonts w:ascii="Calibri" w:hAnsi="Calibri" w:cs="Book Antiqua"/>
              </w:rPr>
            </w:pPr>
            <w:r w:rsidRPr="0039736F">
              <w:rPr>
                <w:rFonts w:ascii="Calibri" w:hAnsi="Calibri" w:cs="Book Antiqua"/>
              </w:rPr>
              <w:t xml:space="preserve"> </w:t>
            </w:r>
            <w:r w:rsidR="000D4E97" w:rsidRPr="0039736F">
              <w:rPr>
                <w:rFonts w:ascii="Calibri" w:hAnsi="Calibri" w:cs="Book Antiqua"/>
              </w:rPr>
              <w:t>Aprobar procesos de asignaciones</w:t>
            </w:r>
            <w:r w:rsidRPr="0039736F">
              <w:rPr>
                <w:rFonts w:ascii="Calibri" w:hAnsi="Calibri" w:cs="Book Antiqua"/>
              </w:rPr>
              <w:t>.</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156C001" w14:textId="77777777" w:rsidR="000D4E97" w:rsidRPr="0039736F" w:rsidRDefault="000D4E97" w:rsidP="00325137">
            <w:pPr>
              <w:ind w:left="142"/>
              <w:rPr>
                <w:rFonts w:ascii="Calibri" w:hAnsi="Calibri" w:cs="Book Antiqua"/>
              </w:rPr>
            </w:pPr>
            <w:r w:rsidRPr="0039736F">
              <w:rPr>
                <w:rFonts w:ascii="Calibri" w:hAnsi="Calibri" w:cs="Book Antiqua"/>
              </w:rPr>
              <w:t>Facilitar su trabajo y evitar la pérdida de ventas debido a problemas de asignación de vehículos.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10D016" w14:textId="77777777" w:rsidR="000D4E97" w:rsidRPr="0039736F" w:rsidRDefault="000D4E97" w:rsidP="00325137">
            <w:pPr>
              <w:ind w:left="142"/>
              <w:rPr>
                <w:rFonts w:ascii="Calibri" w:hAnsi="Calibri" w:cs="Book Antiqua"/>
              </w:rPr>
            </w:pPr>
            <w:r w:rsidRPr="0039736F">
              <w:rPr>
                <w:rFonts w:ascii="Calibri" w:hAnsi="Calibri" w:cs="Book Antiqua"/>
              </w:rPr>
              <w:t>Un sistema fácil de usar y que permita una asignación eficiente de choferes y vehículos.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80BC126" w14:textId="77777777" w:rsidR="000D4E97" w:rsidRPr="0039736F" w:rsidRDefault="000D4E97" w:rsidP="00325137">
            <w:pPr>
              <w:ind w:left="142"/>
              <w:rPr>
                <w:rFonts w:ascii="Calibri" w:hAnsi="Calibri" w:cs="Book Antiqua"/>
              </w:rPr>
            </w:pPr>
            <w:r w:rsidRPr="0039736F">
              <w:rPr>
                <w:rFonts w:ascii="Calibri" w:hAnsi="Calibri" w:cs="Book Antiqua"/>
              </w:rPr>
              <w:t>Que el sistema sea confiable y no se caiga.</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FD8A87" w14:textId="0C496495"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Familiarización con el software</w:t>
            </w:r>
            <w:r w:rsidR="00D76415" w:rsidRPr="0039736F">
              <w:rPr>
                <w:rFonts w:ascii="Calibri" w:hAnsi="Calibri" w:cs="Book Antiqua"/>
              </w:rPr>
              <w:t>.</w:t>
            </w:r>
          </w:p>
          <w:p w14:paraId="3AB8079A" w14:textId="660FCD2A"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Gestión de información almacenada</w:t>
            </w:r>
            <w:r w:rsidR="00D76415" w:rsidRPr="0039736F">
              <w:rPr>
                <w:rFonts w:ascii="Calibri" w:hAnsi="Calibri" w:cs="Book Antiqua"/>
              </w:rPr>
              <w:t>.</w:t>
            </w:r>
          </w:p>
        </w:tc>
      </w:tr>
      <w:tr w:rsidR="00325137" w:rsidRPr="0039736F" w14:paraId="3ED1E5D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E0B7D4F" w14:textId="77777777" w:rsidR="000D4E97" w:rsidRPr="0039736F" w:rsidRDefault="000D4E97" w:rsidP="00325137">
            <w:pPr>
              <w:ind w:left="142"/>
              <w:rPr>
                <w:rFonts w:ascii="Calibri" w:hAnsi="Calibri" w:cs="Book Antiqua"/>
              </w:rPr>
            </w:pPr>
            <w:r w:rsidRPr="0039736F">
              <w:rPr>
                <w:rFonts w:ascii="Calibri" w:hAnsi="Calibri" w:cs="Book Antiqua"/>
              </w:rPr>
              <w:t>Choferes</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9D32E12" w14:textId="25EA7B0A" w:rsidR="000D4E97" w:rsidRPr="0039736F" w:rsidRDefault="000D4E97" w:rsidP="00325137">
            <w:pPr>
              <w:rPr>
                <w:rFonts w:ascii="Calibri" w:hAnsi="Calibri" w:cs="Book Antiqua"/>
              </w:rPr>
            </w:pPr>
            <w:r w:rsidRPr="0039736F">
              <w:rPr>
                <w:rFonts w:ascii="Calibri" w:hAnsi="Calibri" w:cs="Book Antiqua"/>
              </w:rPr>
              <w:t>Conductor</w:t>
            </w: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8706954" w14:textId="0B85A88A" w:rsidR="00325137" w:rsidRPr="0039736F" w:rsidRDefault="000D4E97">
            <w:pPr>
              <w:pStyle w:val="Prrafodelista"/>
              <w:numPr>
                <w:ilvl w:val="0"/>
                <w:numId w:val="61"/>
              </w:numPr>
              <w:ind w:left="261" w:hanging="142"/>
              <w:rPr>
                <w:rFonts w:ascii="Calibri" w:hAnsi="Calibri" w:cs="Book Antiqua"/>
              </w:rPr>
            </w:pPr>
            <w:r w:rsidRPr="0039736F">
              <w:rPr>
                <w:rFonts w:ascii="Calibri" w:hAnsi="Calibri" w:cs="Book Antiqua"/>
              </w:rPr>
              <w:t>Cumplir con las tareas asignadas</w:t>
            </w:r>
            <w:r w:rsidR="00325137" w:rsidRPr="0039736F">
              <w:rPr>
                <w:rFonts w:ascii="Calibri" w:hAnsi="Calibri" w:cs="Book Antiqua"/>
              </w:rPr>
              <w:t>.</w:t>
            </w:r>
          </w:p>
          <w:p w14:paraId="3DC4B223" w14:textId="37779F1B" w:rsidR="000D4E97" w:rsidRPr="0039736F" w:rsidRDefault="00325137">
            <w:pPr>
              <w:pStyle w:val="Prrafodelista"/>
              <w:numPr>
                <w:ilvl w:val="0"/>
                <w:numId w:val="61"/>
              </w:numPr>
              <w:ind w:left="261" w:hanging="142"/>
              <w:rPr>
                <w:rFonts w:ascii="Calibri" w:hAnsi="Calibri" w:cs="Book Antiqua"/>
              </w:rPr>
            </w:pPr>
            <w:r w:rsidRPr="0039736F">
              <w:rPr>
                <w:rFonts w:ascii="Calibri" w:hAnsi="Calibri" w:cs="Book Antiqua"/>
              </w:rPr>
              <w:t>M</w:t>
            </w:r>
            <w:r w:rsidR="000D4E97" w:rsidRPr="0039736F">
              <w:rPr>
                <w:rFonts w:ascii="Calibri" w:hAnsi="Calibri" w:cs="Book Antiqua"/>
              </w:rPr>
              <w:t>antener el vehículo en buen estado de funcionamiento.</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DF2CCBF" w14:textId="77777777" w:rsidR="000D4E97" w:rsidRPr="0039736F" w:rsidRDefault="000D4E97" w:rsidP="00325137">
            <w:pPr>
              <w:ind w:left="142"/>
              <w:rPr>
                <w:rFonts w:ascii="Calibri" w:hAnsi="Calibri" w:cs="Book Antiqua"/>
              </w:rPr>
            </w:pPr>
            <w:r w:rsidRPr="0039736F">
              <w:rPr>
                <w:rFonts w:ascii="Calibri" w:hAnsi="Calibri" w:cs="Book Antiqua"/>
              </w:rPr>
              <w:t>Tener una asignación clara y precisa de rutas y labores y disponer de información sobre los movimientos y gastos del vehículo.</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A581AC" w14:textId="77777777" w:rsidR="000D4E97" w:rsidRPr="0039736F" w:rsidRDefault="000D4E97" w:rsidP="00325137">
            <w:pPr>
              <w:ind w:left="142"/>
              <w:rPr>
                <w:rFonts w:ascii="Calibri" w:hAnsi="Calibri" w:cs="Book Antiqua"/>
              </w:rPr>
            </w:pPr>
            <w:r w:rsidRPr="0039736F">
              <w:rPr>
                <w:rFonts w:ascii="Calibri" w:hAnsi="Calibri" w:cs="Book Antiqua"/>
              </w:rPr>
              <w:t>Un sistema que facilite la asignación de rutas y labores y proporcione información útil sobre el funcionamiento del vehículo.</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66C657F" w14:textId="77777777" w:rsidR="000D4E97" w:rsidRPr="0039736F" w:rsidRDefault="000D4E97" w:rsidP="00325137">
            <w:pPr>
              <w:ind w:left="142"/>
              <w:rPr>
                <w:rFonts w:ascii="Calibri" w:hAnsi="Calibri" w:cs="Book Antiqua"/>
              </w:rPr>
            </w:pPr>
            <w:r w:rsidRPr="0039736F">
              <w:rPr>
                <w:rFonts w:ascii="Calibri" w:hAnsi="Calibri" w:cs="Book Antiqua"/>
              </w:rPr>
              <w:t>Que el sistema sea fácil de usar y no cause retrasos o problemas en el cumplimiento de las tareas asignadas.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7E93F2" w14:textId="7A032783"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Familiarización con el software</w:t>
            </w:r>
            <w:r w:rsidR="00D76415" w:rsidRPr="0039736F">
              <w:rPr>
                <w:rFonts w:ascii="Calibri" w:hAnsi="Calibri" w:cs="Book Antiqua"/>
              </w:rPr>
              <w:t>.</w:t>
            </w:r>
          </w:p>
          <w:p w14:paraId="4DFEB0CF" w14:textId="0780F9FE"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Acceso a la información almacenada</w:t>
            </w:r>
            <w:r w:rsidR="00D76415" w:rsidRPr="0039736F">
              <w:rPr>
                <w:rFonts w:ascii="Calibri" w:hAnsi="Calibri" w:cs="Book Antiqua"/>
              </w:rPr>
              <w:t>.</w:t>
            </w:r>
          </w:p>
        </w:tc>
      </w:tr>
      <w:tr w:rsidR="00325137" w:rsidRPr="0039736F" w14:paraId="5BCB914F"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56A5CFE" w14:textId="4B6612C2" w:rsidR="000D4E97" w:rsidRPr="0039736F" w:rsidRDefault="000D4E97" w:rsidP="00325137">
            <w:pPr>
              <w:jc w:val="center"/>
              <w:rPr>
                <w:rFonts w:ascii="Calibri" w:hAnsi="Calibri" w:cs="Book Antiqua"/>
              </w:rPr>
            </w:pPr>
            <w:r w:rsidRPr="0039736F">
              <w:rPr>
                <w:rFonts w:ascii="Calibri" w:hAnsi="Calibri" w:cs="Book Antiqua"/>
              </w:rPr>
              <w:t>Proveedor</w:t>
            </w:r>
            <w:r w:rsidR="00325137" w:rsidRPr="0039736F">
              <w:rPr>
                <w:rFonts w:ascii="Calibri" w:hAnsi="Calibri" w:cs="Book Antiqua"/>
              </w:rPr>
              <w:t>e</w:t>
            </w:r>
            <w:r w:rsidRPr="0039736F">
              <w:rPr>
                <w:rFonts w:ascii="Calibri" w:hAnsi="Calibri" w:cs="Book Antiqua"/>
              </w:rPr>
              <w:t>s</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C7E3C7D" w14:textId="02B4D461" w:rsidR="000D4E97" w:rsidRPr="0039736F" w:rsidRDefault="000D4E97" w:rsidP="00325137">
            <w:pPr>
              <w:rPr>
                <w:rFonts w:ascii="Calibri" w:hAnsi="Calibri" w:cs="Book Antiqua"/>
              </w:rPr>
            </w:pPr>
          </w:p>
          <w:p w14:paraId="01E35471" w14:textId="5A561FF7" w:rsidR="000D4E97" w:rsidRPr="0039736F" w:rsidRDefault="000D4E97" w:rsidP="00325137">
            <w:pPr>
              <w:rPr>
                <w:rFonts w:ascii="Calibri" w:hAnsi="Calibri" w:cs="Book Antiqua"/>
              </w:rPr>
            </w:pPr>
            <w:r w:rsidRPr="0039736F">
              <w:rPr>
                <w:rFonts w:ascii="Calibri" w:hAnsi="Calibri" w:cs="Book Antiqua"/>
              </w:rPr>
              <w:t>Usuario externo</w:t>
            </w:r>
            <w:r w:rsidR="00325137" w:rsidRPr="0039736F">
              <w:rPr>
                <w:rFonts w:ascii="Calibri" w:hAnsi="Calibri" w:cs="Book Antiqua"/>
              </w:rPr>
              <w:t>.</w:t>
            </w:r>
          </w:p>
          <w:p w14:paraId="092B1C0A" w14:textId="77777777" w:rsidR="000D4E97" w:rsidRPr="0039736F" w:rsidRDefault="000D4E97" w:rsidP="00325137">
            <w:pPr>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5DF6CD2" w14:textId="199FFA18" w:rsidR="000D4E97" w:rsidRPr="0039736F" w:rsidRDefault="000D4E97">
            <w:pPr>
              <w:pStyle w:val="Prrafodelista"/>
              <w:numPr>
                <w:ilvl w:val="0"/>
                <w:numId w:val="60"/>
              </w:numPr>
              <w:ind w:left="261" w:hanging="142"/>
              <w:rPr>
                <w:rFonts w:ascii="Calibri" w:hAnsi="Calibri" w:cs="Book Antiqua"/>
              </w:rPr>
            </w:pPr>
            <w:r w:rsidRPr="0039736F">
              <w:rPr>
                <w:rFonts w:ascii="Calibri" w:hAnsi="Calibri" w:cs="Book Antiqua"/>
              </w:rPr>
              <w:t>Proporcionar productos de calidad y en el plazo acordado.</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75EA62B" w14:textId="7317A14E" w:rsidR="000D4E97" w:rsidRPr="0039736F" w:rsidRDefault="000D4E97" w:rsidP="00325137">
            <w:pPr>
              <w:ind w:left="142"/>
              <w:rPr>
                <w:rFonts w:ascii="Calibri" w:hAnsi="Calibri" w:cs="Book Antiqua"/>
              </w:rPr>
            </w:pPr>
            <w:r w:rsidRPr="0039736F">
              <w:rPr>
                <w:rFonts w:ascii="Calibri" w:hAnsi="Calibri" w:cs="Book Antiqua"/>
              </w:rPr>
              <w:t>Que el transporte sea puntual y eficiente y que se lleve a cabo un seguimiento y control adecuado de los inventarios.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19B423" w14:textId="77777777" w:rsidR="000D4E97" w:rsidRPr="0039736F" w:rsidRDefault="000D4E97" w:rsidP="00325137">
            <w:pPr>
              <w:ind w:left="142"/>
              <w:rPr>
                <w:rFonts w:ascii="Calibri" w:hAnsi="Calibri" w:cs="Book Antiqua"/>
              </w:rPr>
            </w:pPr>
            <w:r w:rsidRPr="0039736F">
              <w:rPr>
                <w:rFonts w:ascii="Calibri" w:hAnsi="Calibri" w:cs="Book Antiqua"/>
              </w:rPr>
              <w:t>Un sistema que permita la gestión eficiente del transporte y el control de inventarios.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6206793" w14:textId="6DE1B8F1" w:rsidR="000D4E97" w:rsidRPr="0039736F" w:rsidRDefault="000D4E97" w:rsidP="00325137">
            <w:pPr>
              <w:ind w:left="142"/>
              <w:rPr>
                <w:rFonts w:ascii="Calibri" w:hAnsi="Calibri" w:cs="Book Antiqua"/>
              </w:rPr>
            </w:pPr>
            <w:r w:rsidRPr="0039736F">
              <w:rPr>
                <w:rFonts w:ascii="Calibri" w:hAnsi="Calibri" w:cs="Book Antiqua"/>
              </w:rPr>
              <w:t>Que el sistema no genere retrasos o problemas en el suministro de productos</w:t>
            </w:r>
            <w:r w:rsidR="00D76415" w:rsidRPr="0039736F">
              <w:rPr>
                <w:rFonts w:ascii="Calibri" w:hAnsi="Calibri" w:cs="Book Antiqua"/>
              </w:rPr>
              <w:t>.</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4324978" w14:textId="164761BA"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Familiarización con el software</w:t>
            </w:r>
          </w:p>
          <w:p w14:paraId="4BB0E199" w14:textId="6098D703"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Capacidad de acceso a la información sobre el seguimiento y control de inventarios.</w:t>
            </w:r>
          </w:p>
        </w:tc>
      </w:tr>
      <w:tr w:rsidR="00325137" w:rsidRPr="0039736F" w14:paraId="5CBA9192"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B925EAA" w14:textId="77777777" w:rsidR="000D4E97" w:rsidRPr="0039736F" w:rsidRDefault="000D4E97" w:rsidP="00325137">
            <w:pPr>
              <w:ind w:left="142"/>
              <w:rPr>
                <w:rFonts w:ascii="Calibri" w:hAnsi="Calibri" w:cs="Book Antiqua"/>
              </w:rPr>
            </w:pPr>
            <w:r w:rsidRPr="0039736F">
              <w:rPr>
                <w:rFonts w:ascii="Calibri" w:hAnsi="Calibri" w:cs="Book Antiqua"/>
              </w:rPr>
              <w:lastRenderedPageBreak/>
              <w:t>Empleados</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94666DE" w14:textId="33084E96" w:rsidR="000D4E97" w:rsidRPr="0039736F" w:rsidRDefault="000D4E97" w:rsidP="000D4E97">
            <w:pPr>
              <w:ind w:left="142"/>
              <w:rPr>
                <w:rFonts w:ascii="Calibri" w:hAnsi="Calibri" w:cs="Book Antiqua"/>
              </w:rPr>
            </w:pPr>
            <w:r w:rsidRPr="0039736F">
              <w:rPr>
                <w:rFonts w:ascii="Calibri" w:hAnsi="Calibri" w:cs="Book Antiqua"/>
              </w:rPr>
              <w:t>Usuario interno</w:t>
            </w:r>
            <w:r w:rsidR="00325137" w:rsidRPr="0039736F">
              <w:rPr>
                <w:rFonts w:ascii="Calibri" w:hAnsi="Calibri" w:cs="Book Antiqua"/>
              </w:rPr>
              <w:t>.</w:t>
            </w: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E51497" w14:textId="73B6BDF7" w:rsidR="000D4E97" w:rsidRPr="0039736F" w:rsidRDefault="000D4E97">
            <w:pPr>
              <w:pStyle w:val="Prrafodelista"/>
              <w:numPr>
                <w:ilvl w:val="0"/>
                <w:numId w:val="59"/>
              </w:numPr>
              <w:ind w:left="261" w:hanging="142"/>
              <w:rPr>
                <w:rFonts w:ascii="Calibri" w:hAnsi="Calibri" w:cs="Book Antiqua"/>
              </w:rPr>
            </w:pPr>
            <w:r w:rsidRPr="0039736F">
              <w:rPr>
                <w:rFonts w:ascii="Calibri" w:hAnsi="Calibri" w:cs="Book Antiqua"/>
              </w:rPr>
              <w:t>Cumplir con las expectativas de la empresa</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B539256" w14:textId="013C794D" w:rsidR="000D4E97" w:rsidRPr="0039736F" w:rsidRDefault="000D4E97" w:rsidP="000D4E97">
            <w:pPr>
              <w:ind w:left="142"/>
              <w:rPr>
                <w:rFonts w:ascii="Calibri" w:hAnsi="Calibri" w:cs="Book Antiqua"/>
              </w:rPr>
            </w:pPr>
            <w:r w:rsidRPr="0039736F">
              <w:rPr>
                <w:rFonts w:ascii="Calibri" w:hAnsi="Calibri" w:cs="Book Antiqua"/>
              </w:rPr>
              <w:t>Tener un ambiente de trabajo seguro y agradable</w:t>
            </w:r>
            <w:r w:rsidR="00D76415" w:rsidRPr="0039736F">
              <w:rPr>
                <w:rFonts w:ascii="Calibri" w:hAnsi="Calibri" w:cs="Book Antiqua"/>
              </w:rPr>
              <w:t>.</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021D0E5" w14:textId="627D6FF2" w:rsidR="000D4E97" w:rsidRPr="0039736F" w:rsidRDefault="000D4E97" w:rsidP="000D4E97">
            <w:pPr>
              <w:ind w:left="142"/>
              <w:rPr>
                <w:rFonts w:ascii="Calibri" w:hAnsi="Calibri" w:cs="Book Antiqua"/>
              </w:rPr>
            </w:pPr>
            <w:r w:rsidRPr="0039736F">
              <w:rPr>
                <w:rFonts w:ascii="Calibri" w:hAnsi="Calibri" w:cs="Book Antiqua"/>
              </w:rPr>
              <w:t>Un sistema fácil de entender</w:t>
            </w:r>
            <w:r w:rsidR="00D76415" w:rsidRPr="0039736F">
              <w:rPr>
                <w:rFonts w:ascii="Calibri" w:hAnsi="Calibri" w:cs="Book Antiqua"/>
              </w:rPr>
              <w:t>.</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57D15D" w14:textId="77777777" w:rsidR="000D4E97" w:rsidRPr="0039736F" w:rsidRDefault="000D4E97" w:rsidP="000D4E97">
            <w:pPr>
              <w:ind w:left="142"/>
              <w:rPr>
                <w:rFonts w:ascii="Calibri" w:hAnsi="Calibri" w:cs="Book Antiqua"/>
              </w:rPr>
            </w:pPr>
            <w:r w:rsidRPr="0039736F">
              <w:rPr>
                <w:rFonts w:ascii="Calibri" w:hAnsi="Calibri" w:cs="Book Antiqua"/>
              </w:rPr>
              <w:t>Que el sistema no genere retrasos o problemas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0078D0B" w14:textId="08061F0C" w:rsidR="000D4E97" w:rsidRPr="0039736F" w:rsidRDefault="000D4E97">
            <w:pPr>
              <w:pStyle w:val="Prrafodelista"/>
              <w:numPr>
                <w:ilvl w:val="0"/>
                <w:numId w:val="62"/>
              </w:numPr>
              <w:ind w:left="188" w:hanging="142"/>
              <w:rPr>
                <w:rFonts w:ascii="Calibri" w:hAnsi="Calibri" w:cs="Book Antiqua"/>
              </w:rPr>
            </w:pPr>
            <w:r w:rsidRPr="0039736F">
              <w:rPr>
                <w:rFonts w:ascii="Calibri" w:hAnsi="Calibri" w:cs="Book Antiqua"/>
              </w:rPr>
              <w:t>Familiarización con el software</w:t>
            </w:r>
            <w:r w:rsidR="00D76415" w:rsidRPr="0039736F">
              <w:rPr>
                <w:rFonts w:ascii="Calibri" w:hAnsi="Calibri" w:cs="Book Antiqua"/>
              </w:rPr>
              <w:t>.</w:t>
            </w:r>
          </w:p>
        </w:tc>
      </w:tr>
      <w:tr w:rsidR="00325137" w:rsidRPr="0039736F" w14:paraId="2AABC2BD"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C6F7F2D" w14:textId="77777777" w:rsidR="000D4E97" w:rsidRPr="0039736F" w:rsidRDefault="000D4E97" w:rsidP="00325137">
            <w:pPr>
              <w:ind w:left="142"/>
              <w:rPr>
                <w:rFonts w:ascii="Calibri" w:hAnsi="Calibri" w:cs="Book Antiqua"/>
              </w:rPr>
            </w:pPr>
            <w:r w:rsidRPr="0039736F">
              <w:rPr>
                <w:rFonts w:ascii="Calibri" w:hAnsi="Calibri" w:cs="Book Antiqua"/>
              </w:rPr>
              <w:t>Clientes</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C6EEC30" w14:textId="0A5912A2" w:rsidR="000D4E97" w:rsidRPr="0039736F" w:rsidRDefault="000D4E97" w:rsidP="000D4E97">
            <w:pPr>
              <w:ind w:left="142"/>
              <w:rPr>
                <w:rFonts w:ascii="Calibri" w:hAnsi="Calibri" w:cs="Book Antiqua"/>
              </w:rPr>
            </w:pPr>
            <w:r w:rsidRPr="0039736F">
              <w:rPr>
                <w:rFonts w:ascii="Calibri" w:hAnsi="Calibri" w:cs="Book Antiqua"/>
              </w:rPr>
              <w:t>Usuario externo</w:t>
            </w:r>
            <w:r w:rsidR="00325137" w:rsidRPr="0039736F">
              <w:rPr>
                <w:rFonts w:ascii="Calibri" w:hAnsi="Calibri" w:cs="Book Antiqua"/>
              </w:rPr>
              <w:t>.</w:t>
            </w:r>
          </w:p>
          <w:p w14:paraId="2667DD9B" w14:textId="0DA9713F" w:rsidR="000D4E97" w:rsidRPr="0039736F" w:rsidRDefault="000D4E97" w:rsidP="000D4E97">
            <w:pPr>
              <w:ind w:left="142"/>
              <w:rPr>
                <w:rFonts w:ascii="Calibri" w:hAnsi="Calibri" w:cs="Book Antiqua"/>
              </w:rPr>
            </w:pPr>
            <w:r w:rsidRPr="0039736F">
              <w:rPr>
                <w:rFonts w:ascii="Calibri" w:hAnsi="Calibri" w:cs="Book Antiqua"/>
              </w:rPr>
              <w:t>Usuario indirecto</w:t>
            </w:r>
            <w:r w:rsidR="00325137" w:rsidRPr="0039736F">
              <w:rPr>
                <w:rFonts w:ascii="Calibri" w:hAnsi="Calibri" w:cs="Book Antiqua"/>
              </w:rPr>
              <w:t>.</w:t>
            </w:r>
          </w:p>
          <w:p w14:paraId="79AD59EC" w14:textId="77777777" w:rsidR="000D4E97" w:rsidRPr="0039736F" w:rsidRDefault="000D4E97" w:rsidP="000D4E97">
            <w:pPr>
              <w:ind w:left="142"/>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A5FB20B" w14:textId="413BD1DF" w:rsidR="000D4E97" w:rsidRPr="0039736F" w:rsidRDefault="000D4E97">
            <w:pPr>
              <w:pStyle w:val="Prrafodelista"/>
              <w:numPr>
                <w:ilvl w:val="0"/>
                <w:numId w:val="58"/>
              </w:numPr>
              <w:ind w:left="261" w:hanging="142"/>
              <w:rPr>
                <w:rFonts w:ascii="Calibri" w:hAnsi="Calibri" w:cs="Book Antiqua"/>
              </w:rPr>
            </w:pPr>
            <w:r w:rsidRPr="0039736F">
              <w:rPr>
                <w:rFonts w:ascii="Calibri" w:hAnsi="Calibri" w:cs="Book Antiqua"/>
              </w:rPr>
              <w:t>Pagar por</w:t>
            </w:r>
            <w:r w:rsidR="00325137" w:rsidRPr="0039736F">
              <w:rPr>
                <w:rFonts w:ascii="Calibri" w:hAnsi="Calibri" w:cs="Book Antiqua"/>
              </w:rPr>
              <w:t xml:space="preserve"> </w:t>
            </w:r>
            <w:r w:rsidRPr="0039736F">
              <w:rPr>
                <w:rFonts w:ascii="Calibri" w:hAnsi="Calibri" w:cs="Book Antiqua"/>
              </w:rPr>
              <w:t>los productos adquiridos</w:t>
            </w:r>
          </w:p>
          <w:p w14:paraId="143DF47D" w14:textId="415EB205" w:rsidR="000D4E97" w:rsidRPr="0039736F" w:rsidRDefault="000D4E97">
            <w:pPr>
              <w:pStyle w:val="Prrafodelista"/>
              <w:numPr>
                <w:ilvl w:val="0"/>
                <w:numId w:val="58"/>
              </w:numPr>
              <w:ind w:left="261" w:hanging="142"/>
              <w:rPr>
                <w:rFonts w:ascii="Calibri" w:hAnsi="Calibri" w:cs="Book Antiqua"/>
              </w:rPr>
            </w:pPr>
            <w:r w:rsidRPr="0039736F">
              <w:rPr>
                <w:rFonts w:ascii="Calibri" w:hAnsi="Calibri" w:cs="Book Antiqua"/>
              </w:rPr>
              <w:t>Cumplir con los términos y condiciones de compra.</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7D9247F" w14:textId="77777777" w:rsidR="000D4E97" w:rsidRPr="0039736F" w:rsidRDefault="000D4E97" w:rsidP="000D4E97">
            <w:pPr>
              <w:ind w:left="142"/>
              <w:rPr>
                <w:rFonts w:ascii="Calibri" w:hAnsi="Calibri" w:cs="Book Antiqua"/>
              </w:rPr>
            </w:pPr>
            <w:r w:rsidRPr="0039736F">
              <w:rPr>
                <w:rFonts w:ascii="Calibri" w:hAnsi="Calibri" w:cs="Book Antiqua"/>
              </w:rPr>
              <w:t>Que la entrega de productos sea puntual y eficiente y que se lleve a cabo un seguimiento y control adecuado de las ventas.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059E1BF" w14:textId="77777777" w:rsidR="000D4E97" w:rsidRPr="0039736F" w:rsidRDefault="000D4E97" w:rsidP="000D4E97">
            <w:pPr>
              <w:ind w:left="142"/>
              <w:rPr>
                <w:rFonts w:ascii="Calibri" w:hAnsi="Calibri" w:cs="Book Antiqua"/>
              </w:rPr>
            </w:pPr>
            <w:r w:rsidRPr="0039736F">
              <w:rPr>
                <w:rFonts w:ascii="Calibri" w:hAnsi="Calibri" w:cs="Book Antiqua"/>
              </w:rPr>
              <w:t>Un sistema que permita la gestión eficiente de la entrega de productos y el control de ventas.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3362C6A" w14:textId="77777777" w:rsidR="000D4E97" w:rsidRPr="0039736F" w:rsidRDefault="000D4E97" w:rsidP="000D4E97">
            <w:pPr>
              <w:ind w:left="142"/>
              <w:rPr>
                <w:rFonts w:ascii="Calibri" w:hAnsi="Calibri" w:cs="Book Antiqua"/>
              </w:rPr>
            </w:pPr>
            <w:r w:rsidRPr="0039736F">
              <w:rPr>
                <w:rFonts w:ascii="Calibri" w:hAnsi="Calibri" w:cs="Book Antiqua"/>
              </w:rPr>
              <w:t>Que el sistema no genere retrasos o problemas en la entrega de productos.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05291AE" w14:textId="77777777" w:rsidR="000D4E97" w:rsidRPr="0039736F" w:rsidRDefault="000D4E97" w:rsidP="000D4E97">
            <w:pPr>
              <w:ind w:left="142"/>
              <w:rPr>
                <w:rFonts w:ascii="Calibri" w:hAnsi="Calibri" w:cs="Book Antiqua"/>
              </w:rPr>
            </w:pPr>
            <w:r w:rsidRPr="0039736F">
              <w:rPr>
                <w:rFonts w:ascii="Calibri" w:hAnsi="Calibri" w:cs="Book Antiqua"/>
              </w:rPr>
              <w:t>N/A</w:t>
            </w:r>
          </w:p>
        </w:tc>
      </w:tr>
    </w:tbl>
    <w:p w14:paraId="6B83F944" w14:textId="77777777" w:rsidR="00605082" w:rsidRPr="0039736F" w:rsidRDefault="00605082"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9" w:name="_Toc384282998"/>
      <w:bookmarkStart w:id="10" w:name="_Toc127927432"/>
      <w:r w:rsidRPr="0039736F">
        <w:rPr>
          <w:rFonts w:ascii="Calibri" w:hAnsi="Calibri" w:cs="Book Antiqua"/>
          <w:i w:val="0"/>
          <w:sz w:val="24"/>
        </w:rPr>
        <w:t>Alcance</w:t>
      </w:r>
      <w:bookmarkEnd w:id="9"/>
      <w:bookmarkEnd w:id="10"/>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1" w:name="_Toc384282999"/>
    </w:p>
    <w:p w14:paraId="1210DF28" w14:textId="08B7DD3E" w:rsidR="00D76415" w:rsidRPr="0039736F" w:rsidRDefault="00806C7C" w:rsidP="00806C7C">
      <w:pPr>
        <w:ind w:left="720"/>
        <w:jc w:val="both"/>
        <w:rPr>
          <w:rFonts w:ascii="Calibri" w:hAnsi="Calibri" w:cs="Book Antiqua"/>
          <w:iCs/>
        </w:rPr>
      </w:pPr>
      <w:r w:rsidRPr="0039736F">
        <w:rPr>
          <w:rFonts w:ascii="Calibri" w:hAnsi="Calibri" w:cs="Book Antiqua"/>
          <w:iCs/>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7DD5A8C1" w14:textId="16388E62" w:rsidR="00857C2C" w:rsidRPr="0039736F" w:rsidRDefault="00D76415" w:rsidP="00D76415">
      <w:pPr>
        <w:suppressAutoHyphens w:val="0"/>
        <w:rPr>
          <w:rFonts w:ascii="Calibri" w:hAnsi="Calibri" w:cs="Book Antiqua"/>
          <w:iCs/>
        </w:rPr>
      </w:pPr>
      <w:r w:rsidRPr="0039736F">
        <w:rPr>
          <w:rFonts w:ascii="Calibri" w:hAnsi="Calibri" w:cs="Book Antiqua"/>
          <w:iCs/>
        </w:rPr>
        <w:br w:type="page"/>
      </w:r>
    </w:p>
    <w:p w14:paraId="2C4DBF0D" w14:textId="77777777" w:rsidR="00857C2C" w:rsidRPr="0039736F" w:rsidRDefault="00857C2C"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2" w:name="_Toc127927433"/>
      <w:r w:rsidRPr="0039736F">
        <w:rPr>
          <w:rFonts w:ascii="Calibri" w:hAnsi="Calibri" w:cs="Book Antiqua"/>
          <w:sz w:val="28"/>
        </w:rPr>
        <w:t>Presentación del Producto</w:t>
      </w:r>
      <w:bookmarkEnd w:id="12"/>
      <w:r w:rsidRPr="0039736F">
        <w:rPr>
          <w:rFonts w:ascii="Calibri" w:hAnsi="Calibri" w:cs="Book Antiqua"/>
          <w:sz w:val="28"/>
        </w:rPr>
        <w:t xml:space="preserve"> </w:t>
      </w:r>
    </w:p>
    <w:p w14:paraId="4CD392CB" w14:textId="77777777" w:rsidR="00857C2C" w:rsidRPr="0039736F" w:rsidRDefault="00857C2C" w:rsidP="00857C2C">
      <w:pPr>
        <w:pStyle w:val="Ttulo2"/>
        <w:numPr>
          <w:ilvl w:val="1"/>
          <w:numId w:val="2"/>
        </w:numPr>
        <w:ind w:left="1418"/>
        <w:rPr>
          <w:rFonts w:ascii="Calibri" w:hAnsi="Calibri" w:cs="Book Antiqua"/>
          <w:i w:val="0"/>
          <w:sz w:val="24"/>
        </w:rPr>
      </w:pPr>
      <w:bookmarkStart w:id="13" w:name="_Toc127927434"/>
      <w:r w:rsidRPr="0039736F">
        <w:rPr>
          <w:rFonts w:ascii="Calibri" w:hAnsi="Calibri" w:cs="Book Antiqua"/>
          <w:i w:val="0"/>
          <w:sz w:val="24"/>
        </w:rPr>
        <w:t>Propósito del Sistema</w:t>
      </w:r>
      <w:bookmarkEnd w:id="13"/>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4" w:name="_Toc59650440"/>
      <w:bookmarkStart w:id="15" w:name="_Toc127927435"/>
      <w:r w:rsidRPr="0039736F">
        <w:rPr>
          <w:rFonts w:ascii="Calibri" w:hAnsi="Calibri" w:cs="Book Antiqua"/>
          <w:sz w:val="24"/>
        </w:rPr>
        <w:t>Planteamiento del problema</w:t>
      </w:r>
      <w:bookmarkEnd w:id="14"/>
      <w:bookmarkEnd w:id="15"/>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68C3CCC6" w14:textId="71A39123" w:rsidR="0053466E" w:rsidRPr="0039736F" w:rsidRDefault="0053466E" w:rsidP="00670299">
      <w:pPr>
        <w:ind w:left="1134"/>
        <w:jc w:val="both"/>
        <w:rPr>
          <w:rFonts w:ascii="Calibri" w:hAnsi="Calibri" w:cs="Book Antiqua"/>
          <w:iCs/>
        </w:rPr>
      </w:pPr>
      <w:r w:rsidRPr="0039736F">
        <w:rPr>
          <w:rFonts w:ascii="Calibri" w:hAnsi="Calibri" w:cs="Book Antiqua"/>
          <w:iCs/>
        </w:rPr>
        <w:t>El problema hace referencia a una organización dedicada a los servicios de envíos de paquetes para ello se tiene a su disposición diferentes vehículos, pero en un mundo más automatizado es necesario tener un sistema que cumpla con los estándares del mercado y permita a las organizaciones involucradas maximizar las ganancias de manera eficiente.</w:t>
      </w:r>
    </w:p>
    <w:p w14:paraId="56D9EC54" w14:textId="5685FEA8" w:rsidR="0053466E" w:rsidRPr="0039736F" w:rsidRDefault="0053466E" w:rsidP="00670299">
      <w:pPr>
        <w:ind w:left="1134"/>
        <w:jc w:val="both"/>
        <w:rPr>
          <w:rFonts w:ascii="Calibri" w:hAnsi="Calibri" w:cs="Book Antiqua"/>
          <w:iCs/>
        </w:rPr>
      </w:pPr>
      <w:r w:rsidRPr="0039736F">
        <w:rPr>
          <w:rFonts w:ascii="Calibri" w:hAnsi="Calibri" w:cs="Book Antiqua"/>
          <w:b/>
          <w:bCs/>
          <w:iCs/>
        </w:rPr>
        <w:t>Afecta a:</w:t>
      </w:r>
      <w:r w:rsidRPr="0039736F">
        <w:rPr>
          <w:rFonts w:ascii="Calibri" w:hAnsi="Calibri" w:cs="Book Antiqua"/>
          <w:iCs/>
        </w:rPr>
        <w:t xml:space="preserve"> Organizaciones de envío de paquetes, choferes, trabajadores de la empresa (Distintas áreas de trabajo involucrado con el negocio)</w:t>
      </w:r>
    </w:p>
    <w:p w14:paraId="6D874ED1" w14:textId="7DA896CD" w:rsidR="0053466E" w:rsidRPr="0039736F" w:rsidRDefault="0053466E" w:rsidP="00670299">
      <w:pPr>
        <w:ind w:left="1134"/>
        <w:jc w:val="both"/>
        <w:rPr>
          <w:rFonts w:ascii="Calibri" w:hAnsi="Calibri" w:cs="Book Antiqua"/>
          <w:b/>
          <w:bCs/>
          <w:iCs/>
        </w:rPr>
      </w:pPr>
      <w:r w:rsidRPr="0039736F">
        <w:rPr>
          <w:rFonts w:ascii="Calibri" w:hAnsi="Calibri" w:cs="Book Antiqua"/>
          <w:b/>
          <w:bCs/>
          <w:iCs/>
        </w:rPr>
        <w:t>Cuyo impacto es:</w:t>
      </w:r>
    </w:p>
    <w:p w14:paraId="47AE1F4C" w14:textId="09444161" w:rsidR="0053466E" w:rsidRPr="0039736F" w:rsidRDefault="0053466E">
      <w:pPr>
        <w:pStyle w:val="Prrafodelista"/>
        <w:numPr>
          <w:ilvl w:val="0"/>
          <w:numId w:val="49"/>
        </w:numPr>
        <w:jc w:val="both"/>
        <w:rPr>
          <w:rFonts w:ascii="Calibri" w:hAnsi="Calibri" w:cs="Book Antiqua"/>
          <w:iCs/>
        </w:rPr>
      </w:pPr>
      <w:r w:rsidRPr="0039736F">
        <w:rPr>
          <w:rFonts w:ascii="Calibri" w:hAnsi="Calibri" w:cs="Book Antiqua"/>
          <w:iCs/>
        </w:rPr>
        <w:t>Mejor manejo de la inversión</w:t>
      </w:r>
    </w:p>
    <w:p w14:paraId="3ECE558C" w14:textId="419F3F9A" w:rsidR="0053466E" w:rsidRPr="0039736F" w:rsidRDefault="0053466E">
      <w:pPr>
        <w:pStyle w:val="Prrafodelista"/>
        <w:numPr>
          <w:ilvl w:val="0"/>
          <w:numId w:val="49"/>
        </w:numPr>
        <w:jc w:val="both"/>
        <w:rPr>
          <w:rFonts w:ascii="Calibri" w:hAnsi="Calibri" w:cs="Book Antiqua"/>
          <w:iCs/>
        </w:rPr>
      </w:pPr>
      <w:r w:rsidRPr="0039736F">
        <w:rPr>
          <w:rFonts w:ascii="Calibri" w:hAnsi="Calibri" w:cs="Book Antiqua"/>
          <w:iCs/>
        </w:rPr>
        <w:t>Realizar servicios de entrega de manera eficiente</w:t>
      </w:r>
    </w:p>
    <w:p w14:paraId="71F0574C" w14:textId="7E2C19A4" w:rsidR="00670299" w:rsidRPr="0039736F" w:rsidRDefault="0053466E">
      <w:pPr>
        <w:pStyle w:val="Prrafodelista"/>
        <w:numPr>
          <w:ilvl w:val="0"/>
          <w:numId w:val="49"/>
        </w:numPr>
        <w:jc w:val="both"/>
        <w:rPr>
          <w:rFonts w:ascii="Calibri" w:hAnsi="Calibri" w:cs="Book Antiqua"/>
          <w:iCs/>
        </w:rPr>
      </w:pPr>
      <w:r w:rsidRPr="0039736F">
        <w:rPr>
          <w:rFonts w:ascii="Calibri" w:hAnsi="Calibri" w:cs="Book Antiqua"/>
          <w:iCs/>
        </w:rPr>
        <w:t xml:space="preserve">Automatizar procesos </w:t>
      </w:r>
    </w:p>
    <w:p w14:paraId="2C520029" w14:textId="50A6F60A" w:rsidR="00670299" w:rsidRPr="0039736F" w:rsidRDefault="00670299" w:rsidP="00670299">
      <w:pPr>
        <w:pStyle w:val="Ttulo3"/>
        <w:numPr>
          <w:ilvl w:val="2"/>
          <w:numId w:val="3"/>
        </w:numPr>
        <w:ind w:left="1843"/>
        <w:rPr>
          <w:rFonts w:ascii="Calibri" w:hAnsi="Calibri" w:cs="Book Antiqua"/>
          <w:sz w:val="24"/>
        </w:rPr>
      </w:pPr>
      <w:bookmarkStart w:id="16" w:name="_Toc384283001"/>
      <w:bookmarkStart w:id="17" w:name="_Toc59650441"/>
      <w:bookmarkStart w:id="18" w:name="_Toc127927436"/>
      <w:r w:rsidRPr="0039736F">
        <w:rPr>
          <w:rFonts w:ascii="Calibri" w:hAnsi="Calibri" w:cs="Book Antiqua"/>
          <w:sz w:val="24"/>
        </w:rPr>
        <w:t>Objetivo</w:t>
      </w:r>
      <w:bookmarkEnd w:id="16"/>
      <w:bookmarkEnd w:id="17"/>
      <w:bookmarkEnd w:id="18"/>
    </w:p>
    <w:p w14:paraId="3039BE84" w14:textId="77777777" w:rsidR="00ED75C8" w:rsidRPr="0039736F" w:rsidRDefault="00ED75C8" w:rsidP="00ED75C8"/>
    <w:p w14:paraId="30C9B03F" w14:textId="7CE09958" w:rsidR="00670299" w:rsidRPr="0039736F" w:rsidRDefault="00375BFE" w:rsidP="00D76415">
      <w:pPr>
        <w:ind w:left="1134"/>
        <w:jc w:val="both"/>
        <w:rPr>
          <w:rFonts w:ascii="Calibri" w:hAnsi="Calibri" w:cs="Book Antiqua"/>
          <w:iCs/>
        </w:rPr>
      </w:pPr>
      <w:r w:rsidRPr="0039736F">
        <w:rPr>
          <w:rFonts w:ascii="Calibri" w:hAnsi="Calibri" w:cs="Book Antiqua"/>
          <w:iCs/>
        </w:rPr>
        <w:t>Para organizaciones dedicadas al servicio de entregas de paquetes</w:t>
      </w:r>
      <w:r w:rsidR="00ED75C8" w:rsidRPr="0039736F">
        <w:rPr>
          <w:rFonts w:ascii="Calibri" w:hAnsi="Calibri" w:cs="Book Antiqua"/>
          <w:iCs/>
        </w:rPr>
        <w:t xml:space="preserve">, no importa el tamaño de </w:t>
      </w:r>
      <w:r w:rsidR="00D76415" w:rsidRPr="0039736F">
        <w:rPr>
          <w:rFonts w:ascii="Calibri" w:hAnsi="Calibri" w:cs="Book Antiqua"/>
          <w:iCs/>
        </w:rPr>
        <w:t>estos</w:t>
      </w:r>
      <w:r w:rsidR="00ED75C8" w:rsidRPr="0039736F">
        <w:rPr>
          <w:rFonts w:ascii="Calibri" w:hAnsi="Calibri" w:cs="Book Antiqua"/>
          <w:iCs/>
        </w:rPr>
        <w:t>, se generará una aplicación que registrará los diferentes datos, esta registrará los choferes, paquetes, rutas y pagos relacionado a un servicio de entrega.</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9" w:name="_Toc59650442"/>
      <w:bookmarkStart w:id="20" w:name="_Toc127927437"/>
      <w:r w:rsidRPr="0039736F">
        <w:rPr>
          <w:rFonts w:ascii="Calibri" w:hAnsi="Calibri" w:cs="Book Antiqua"/>
          <w:sz w:val="24"/>
        </w:rPr>
        <w:t>Alcance</w:t>
      </w:r>
      <w:bookmarkEnd w:id="19"/>
      <w:bookmarkEnd w:id="20"/>
      <w:r w:rsidRPr="0039736F">
        <w:rPr>
          <w:rFonts w:ascii="Calibri" w:hAnsi="Calibri" w:cs="Book Antiqua"/>
          <w:sz w:val="24"/>
        </w:rPr>
        <w:t xml:space="preserve"> </w:t>
      </w:r>
    </w:p>
    <w:p w14:paraId="18B8A822" w14:textId="77777777" w:rsidR="00670299" w:rsidRPr="0039736F" w:rsidRDefault="00670299" w:rsidP="00670299"/>
    <w:p w14:paraId="5C12CF62" w14:textId="77777777" w:rsidR="006D7FCE" w:rsidRPr="0039736F" w:rsidRDefault="006D7FCE" w:rsidP="006D7FCE">
      <w:pPr>
        <w:ind w:left="1134"/>
        <w:jc w:val="both"/>
        <w:rPr>
          <w:rFonts w:ascii="Calibri" w:hAnsi="Calibri" w:cs="Book Antiqua"/>
          <w:bCs/>
          <w:iCs/>
          <w:color w:val="000000" w:themeColor="text1"/>
        </w:rPr>
      </w:pPr>
      <w:bookmarkStart w:id="21" w:name="_Hlk123285434"/>
      <w:bookmarkStart w:id="22" w:name="_Toc384283003"/>
      <w:bookmarkStart w:id="23" w:name="_Toc59650443"/>
      <w:r w:rsidRPr="0039736F">
        <w:rPr>
          <w:rFonts w:ascii="Calibri" w:hAnsi="Calibri" w:cs="Book Antiqua"/>
          <w:bCs/>
          <w:iCs/>
          <w:color w:val="000000" w:themeColor="text1"/>
        </w:rPr>
        <w:t xml:space="preserve">Nuestra solución permitirá: </w:t>
      </w:r>
    </w:p>
    <w:bookmarkEnd w:id="21"/>
    <w:p w14:paraId="58AAD9E3" w14:textId="77777777" w:rsidR="006D7FCE" w:rsidRPr="0039736F" w:rsidRDefault="006D7FCE" w:rsidP="006D7FCE">
      <w:pPr>
        <w:ind w:left="1134"/>
        <w:jc w:val="both"/>
        <w:rPr>
          <w:rFonts w:ascii="Calibri" w:hAnsi="Calibri" w:cs="Book Antiqua"/>
          <w:b/>
          <w:iCs/>
          <w:color w:val="000000" w:themeColor="text1"/>
        </w:rPr>
      </w:pPr>
    </w:p>
    <w:p w14:paraId="2D75B9E6" w14:textId="5E2DC583"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se distribuyan las tareas entre conductores y vehículos de manera eficiente y justa, sin hacerlo manualmente y sin correr el riesgo de cometer errores.</w:t>
      </w:r>
    </w:p>
    <w:p w14:paraId="18697DA1" w14:textId="77777777"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los registros de choferes, vehículos y rutas sean almacenados directamente en el sistema dentro de una base de datos y se pueda acceder a ella en cualquier momento.</w:t>
      </w:r>
    </w:p>
    <w:p w14:paraId="2205517F" w14:textId="77777777"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la empresa pueda controlar mejor las tareas realizadas por cada conductor y vehículo, así como los costes y el rendimiento de cada uno.</w:t>
      </w:r>
    </w:p>
    <w:p w14:paraId="41143DF8" w14:textId="196F4EC6"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se realice un seguimiento del movimiento de los vehículos en cada ruta para saber dónde han estado y cuánto tiempo los llevó llegar allí.</w:t>
      </w:r>
    </w:p>
    <w:p w14:paraId="409A1BD9" w14:textId="77777777"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se registre el kilometraje recorrido por cada vehículo y los gastos de combustible generados en cada ruta, para poder tener una visión clara del rendimiento y los costos de cada uno de ellos.</w:t>
      </w:r>
    </w:p>
    <w:p w14:paraId="732B3BFB" w14:textId="77777777"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el sistema funcione de manera estable y sin interrupciones, evitando así que la empresa pierda ventas por problemas técnicos.</w:t>
      </w:r>
    </w:p>
    <w:p w14:paraId="5CA8F874" w14:textId="77777777" w:rsidR="006D7FCE" w:rsidRPr="0039736F" w:rsidRDefault="006D7FCE">
      <w:pPr>
        <w:numPr>
          <w:ilvl w:val="0"/>
          <w:numId w:val="63"/>
        </w:numPr>
        <w:jc w:val="both"/>
        <w:rPr>
          <w:rFonts w:ascii="Calibri" w:hAnsi="Calibri" w:cs="Book Antiqua"/>
          <w:iCs/>
          <w:color w:val="000000" w:themeColor="text1"/>
        </w:rPr>
      </w:pPr>
      <w:r w:rsidRPr="0039736F">
        <w:rPr>
          <w:rFonts w:ascii="Calibri" w:hAnsi="Calibri" w:cs="Book Antiqua"/>
          <w:iCs/>
          <w:color w:val="000000" w:themeColor="text1"/>
        </w:rPr>
        <w:t>Que el gerente y otros miembros de la empresa puedan tomar decisiones de manera más rápida y eficaz, ya que contarían con datos actualizados y precisos.</w:t>
      </w:r>
    </w:p>
    <w:p w14:paraId="34D5562F" w14:textId="77777777" w:rsidR="00670299" w:rsidRPr="0039736F" w:rsidRDefault="00670299" w:rsidP="00670299">
      <w:pPr>
        <w:pStyle w:val="Ttulo3"/>
        <w:numPr>
          <w:ilvl w:val="2"/>
          <w:numId w:val="3"/>
        </w:numPr>
        <w:ind w:left="1843"/>
        <w:rPr>
          <w:rFonts w:ascii="Calibri" w:hAnsi="Calibri" w:cs="Book Antiqua"/>
          <w:sz w:val="24"/>
        </w:rPr>
      </w:pPr>
      <w:bookmarkStart w:id="24" w:name="_Toc127927438"/>
      <w:r w:rsidRPr="0039736F">
        <w:rPr>
          <w:rFonts w:ascii="Calibri" w:hAnsi="Calibri" w:cs="Book Antiqua"/>
          <w:sz w:val="24"/>
        </w:rPr>
        <w:lastRenderedPageBreak/>
        <w:t>El Sistema no contempla</w:t>
      </w:r>
      <w:bookmarkEnd w:id="22"/>
      <w:bookmarkEnd w:id="23"/>
      <w:bookmarkEnd w:id="24"/>
    </w:p>
    <w:p w14:paraId="127622D3" w14:textId="77777777" w:rsidR="0053466E" w:rsidRPr="0039736F" w:rsidRDefault="0053466E" w:rsidP="0053466E">
      <w:pPr>
        <w:ind w:left="1134"/>
        <w:jc w:val="both"/>
        <w:rPr>
          <w:rFonts w:ascii="Calibri" w:hAnsi="Calibri" w:cs="Book Antiqua"/>
          <w:bCs/>
          <w:iCs/>
          <w:color w:val="000000" w:themeColor="text1"/>
        </w:rPr>
      </w:pPr>
      <w:r w:rsidRPr="0039736F">
        <w:rPr>
          <w:rFonts w:ascii="Calibri" w:hAnsi="Calibri" w:cs="Book Antiqua"/>
          <w:bCs/>
          <w:iCs/>
          <w:color w:val="000000" w:themeColor="text1"/>
        </w:rPr>
        <w:t xml:space="preserve">Nuestra solución no contemplará: </w:t>
      </w:r>
    </w:p>
    <w:p w14:paraId="5922BEB6" w14:textId="77777777" w:rsidR="0053466E" w:rsidRPr="0039736F" w:rsidRDefault="0053466E" w:rsidP="0053466E">
      <w:pPr>
        <w:ind w:left="1134"/>
        <w:jc w:val="both"/>
        <w:rPr>
          <w:rFonts w:ascii="Calibri" w:hAnsi="Calibri" w:cs="Book Antiqua"/>
          <w:b/>
          <w:iCs/>
          <w:color w:val="000000" w:themeColor="text1"/>
        </w:rPr>
      </w:pPr>
    </w:p>
    <w:p w14:paraId="24FB1F97" w14:textId="77777777" w:rsidR="0053466E" w:rsidRPr="0039736F" w:rsidRDefault="0053466E">
      <w:pPr>
        <w:pStyle w:val="Prrafodelista"/>
        <w:numPr>
          <w:ilvl w:val="0"/>
          <w:numId w:val="50"/>
        </w:numPr>
        <w:spacing w:after="160" w:line="259" w:lineRule="auto"/>
        <w:rPr>
          <w:rFonts w:ascii="Calibri" w:hAnsi="Calibri" w:cs="Book Antiqua"/>
          <w:iCs/>
          <w:color w:val="000000" w:themeColor="text1"/>
          <w:lang w:eastAsia="ar-SA"/>
        </w:rPr>
      </w:pPr>
      <w:r w:rsidRPr="0039736F">
        <w:rPr>
          <w:rFonts w:ascii="Calibri" w:hAnsi="Calibri" w:cs="Book Antiqua"/>
          <w:iCs/>
          <w:color w:val="000000" w:themeColor="text1"/>
          <w:lang w:eastAsia="ar-SA"/>
        </w:rPr>
        <w:t>Que al existir cambios en los valores agregados o impuestos en las tareas que ofrece la empresa no se pueda actualizar automáticamente en el sistema.</w:t>
      </w:r>
    </w:p>
    <w:p w14:paraId="50F7A4AB" w14:textId="77777777" w:rsidR="0053466E" w:rsidRPr="0039736F" w:rsidRDefault="0053466E">
      <w:pPr>
        <w:pStyle w:val="Prrafodelista"/>
        <w:numPr>
          <w:ilvl w:val="0"/>
          <w:numId w:val="50"/>
        </w:numPr>
        <w:spacing w:after="160" w:line="259" w:lineRule="auto"/>
        <w:rPr>
          <w:rFonts w:ascii="Calibri" w:hAnsi="Calibri" w:cs="Book Antiqua"/>
          <w:iCs/>
          <w:color w:val="000000" w:themeColor="text1"/>
          <w:lang w:eastAsia="ar-SA"/>
        </w:rPr>
      </w:pPr>
      <w:r w:rsidRPr="0039736F">
        <w:rPr>
          <w:rFonts w:ascii="Calibri" w:hAnsi="Calibri" w:cs="Book Antiqua"/>
          <w:iCs/>
          <w:color w:val="000000" w:themeColor="text1"/>
          <w:lang w:eastAsia="ar-SA"/>
        </w:rPr>
        <w:t>Que la interfaz de usuario sea completamente personalizada y adaptada a las necesidades y preferencias de la empresa.</w:t>
      </w:r>
    </w:p>
    <w:p w14:paraId="47751288" w14:textId="77777777" w:rsidR="0053466E" w:rsidRPr="0039736F" w:rsidRDefault="0053466E">
      <w:pPr>
        <w:pStyle w:val="Prrafodelista"/>
        <w:numPr>
          <w:ilvl w:val="0"/>
          <w:numId w:val="50"/>
        </w:numPr>
        <w:spacing w:after="160" w:line="259" w:lineRule="auto"/>
        <w:rPr>
          <w:rFonts w:ascii="Calibri" w:hAnsi="Calibri" w:cs="Book Antiqua"/>
          <w:iCs/>
          <w:color w:val="000000" w:themeColor="text1"/>
          <w:lang w:eastAsia="ar-SA"/>
        </w:rPr>
      </w:pPr>
      <w:r w:rsidRPr="0039736F">
        <w:rPr>
          <w:rFonts w:ascii="Calibri" w:hAnsi="Calibri" w:cs="Book Antiqua"/>
          <w:iCs/>
          <w:color w:val="000000" w:themeColor="text1"/>
          <w:lang w:eastAsia="ar-SA"/>
        </w:rPr>
        <w:t>Que el sistema cuente con una gestión avanzada de permisos y roles, lo que podría limitar la flexibilidad y personalización de las funciones disponibles para cada usuario.</w:t>
      </w:r>
    </w:p>
    <w:p w14:paraId="7154C026" w14:textId="77777777" w:rsidR="0053466E" w:rsidRPr="0039736F" w:rsidRDefault="0053466E">
      <w:pPr>
        <w:pStyle w:val="Prrafodelista"/>
        <w:numPr>
          <w:ilvl w:val="0"/>
          <w:numId w:val="50"/>
        </w:numPr>
        <w:spacing w:after="160" w:line="259" w:lineRule="auto"/>
        <w:rPr>
          <w:rFonts w:ascii="Calibri" w:hAnsi="Calibri" w:cs="Book Antiqua"/>
          <w:iCs/>
          <w:color w:val="000000" w:themeColor="text1"/>
          <w:lang w:eastAsia="ar-SA"/>
        </w:rPr>
      </w:pPr>
      <w:r w:rsidRPr="0039736F">
        <w:rPr>
          <w:rFonts w:ascii="Calibri" w:hAnsi="Calibri" w:cs="Book Antiqua"/>
          <w:iCs/>
          <w:color w:val="000000" w:themeColor="text1"/>
          <w:lang w:eastAsia="ar-SA"/>
        </w:rPr>
        <w:t>Que exista algunos módulos adicionales como, por ejemplo, un módulo de gestión de incidencias o de seguimiento de proyectos.</w:t>
      </w:r>
    </w:p>
    <w:p w14:paraId="0AD021BA" w14:textId="16A92CEF" w:rsidR="00857C2C" w:rsidRPr="0039736F" w:rsidRDefault="0053466E">
      <w:pPr>
        <w:pStyle w:val="Prrafodelista"/>
        <w:numPr>
          <w:ilvl w:val="0"/>
          <w:numId w:val="50"/>
        </w:numPr>
        <w:spacing w:after="160" w:line="259" w:lineRule="auto"/>
      </w:pPr>
      <w:r w:rsidRPr="0039736F">
        <w:rPr>
          <w:rFonts w:ascii="Calibri" w:hAnsi="Calibri" w:cs="Book Antiqua"/>
          <w:iCs/>
          <w:color w:val="000000" w:themeColor="text1"/>
          <w:lang w:eastAsia="ar-SA"/>
        </w:rPr>
        <w:t>Algunos aspectos no funcionales como la escalabilidad o la seguridad podrían no estar completamente desarrollados o reforzados en el sistema con el paso del tiempo.</w:t>
      </w: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5" w:name="_Toc127927439"/>
      <w:r w:rsidRPr="0039736F">
        <w:rPr>
          <w:rFonts w:ascii="Calibri" w:hAnsi="Calibri" w:cs="Book Antiqua"/>
          <w:sz w:val="24"/>
        </w:rPr>
        <w:t>Riesgos</w:t>
      </w:r>
      <w:bookmarkEnd w:id="25"/>
    </w:p>
    <w:p w14:paraId="78E70F99" w14:textId="77777777" w:rsidR="00D76415" w:rsidRPr="0039736F" w:rsidRDefault="00D76415" w:rsidP="00D76415"/>
    <w:tbl>
      <w:tblPr>
        <w:tblW w:w="9913" w:type="dxa"/>
        <w:jc w:val="center"/>
        <w:tblCellMar>
          <w:left w:w="0" w:type="dxa"/>
          <w:right w:w="0" w:type="dxa"/>
        </w:tblCellMar>
        <w:tblLook w:val="0600" w:firstRow="0" w:lastRow="0" w:firstColumn="0" w:lastColumn="0" w:noHBand="1" w:noVBand="1"/>
      </w:tblPr>
      <w:tblGrid>
        <w:gridCol w:w="1833"/>
        <w:gridCol w:w="1418"/>
        <w:gridCol w:w="992"/>
        <w:gridCol w:w="3969"/>
        <w:gridCol w:w="1701"/>
      </w:tblGrid>
      <w:tr w:rsidR="001B17F5" w:rsidRPr="0039736F" w14:paraId="0E0F29B5" w14:textId="77777777" w:rsidTr="00D76415">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377396AE"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8B1A578"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CB779D"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3969"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B87969" w14:textId="77777777" w:rsidR="001B17F5" w:rsidRPr="0039736F" w:rsidRDefault="001B17F5" w:rsidP="00D76415">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7D750A0A"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1B17F5" w:rsidRPr="0039736F" w14:paraId="344E99A0" w14:textId="77777777" w:rsidTr="00D76415">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6BFB2D5" w14:textId="77777777" w:rsidR="001B17F5" w:rsidRPr="0039736F" w:rsidRDefault="001B17F5" w:rsidP="00131A7C">
            <w:pPr>
              <w:ind w:left="142"/>
              <w:rPr>
                <w:rFonts w:ascii="Calibri" w:hAnsi="Calibri" w:cs="Book Antiqua"/>
                <w:iCs/>
                <w:color w:val="000000" w:themeColor="text1"/>
              </w:rPr>
            </w:pPr>
            <w:r w:rsidRPr="0039736F">
              <w:rPr>
                <w:rFonts w:ascii="Calibri" w:hAnsi="Calibri" w:cs="Book Antiqua"/>
                <w:iCs/>
                <w:color w:val="000000" w:themeColor="text1"/>
              </w:rPr>
              <w:t>Falta de interés de los empleados en las capacitaciones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33C8A6B" w14:textId="77777777" w:rsidR="001B17F5" w:rsidRPr="0039736F" w:rsidRDefault="001B17F5" w:rsidP="00131A7C">
            <w:pPr>
              <w:ind w:left="127"/>
              <w:rPr>
                <w:rFonts w:ascii="Calibri" w:hAnsi="Calibri" w:cs="Book Antiqua"/>
                <w:iCs/>
                <w:color w:val="000000" w:themeColor="text1"/>
              </w:rPr>
            </w:pPr>
            <w:r w:rsidRPr="0039736F">
              <w:rPr>
                <w:rFonts w:ascii="Calibri" w:hAnsi="Calibri" w:cs="Book Antiqua"/>
                <w:iCs/>
                <w:color w:val="000000" w:themeColor="text1"/>
              </w:rPr>
              <w:t>Alto</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3496FA39" w14:textId="77777777" w:rsidR="001B17F5" w:rsidRPr="0039736F" w:rsidRDefault="001B17F5" w:rsidP="00131A7C">
            <w:pPr>
              <w:ind w:left="121"/>
              <w:rPr>
                <w:rFonts w:ascii="Calibri" w:hAnsi="Calibri" w:cs="Book Antiqua"/>
                <w:iCs/>
                <w:color w:val="000000" w:themeColor="text1"/>
              </w:rPr>
            </w:pPr>
            <w:r w:rsidRPr="0039736F">
              <w:rPr>
                <w:rFonts w:ascii="Calibri" w:hAnsi="Calibri" w:cs="Book Antiqua"/>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F0A1DE6" w14:textId="77777777" w:rsidR="001B17F5" w:rsidRPr="0039736F" w:rsidRDefault="001B17F5" w:rsidP="00131A7C">
            <w:pPr>
              <w:ind w:left="126"/>
              <w:rPr>
                <w:rFonts w:ascii="Calibri" w:hAnsi="Calibri" w:cs="Book Antiqua"/>
                <w:iCs/>
                <w:color w:val="000000" w:themeColor="text1"/>
              </w:rPr>
            </w:pPr>
            <w:r w:rsidRPr="0039736F">
              <w:rPr>
                <w:rFonts w:ascii="Calibri" w:hAnsi="Calibri" w:cs="Book Antiqua"/>
                <w:iCs/>
                <w:color w:val="000000" w:themeColor="text1"/>
              </w:rPr>
              <w:t>Proporcionar a los usuarios documentación y guías de usuario actualizadas y sencillas. Además de realizar capacitaciones periódicas para explicar las ventajas del sistema.</w:t>
            </w:r>
          </w:p>
          <w:p w14:paraId="6229B514" w14:textId="77777777" w:rsidR="001B17F5" w:rsidRPr="0039736F" w:rsidRDefault="001B17F5" w:rsidP="00131A7C">
            <w:pPr>
              <w:ind w:left="126"/>
              <w:rPr>
                <w:rFonts w:ascii="Calibri" w:hAnsi="Calibri" w:cs="Book Antiqua"/>
                <w:iCs/>
                <w:color w:val="000000" w:themeColor="text1"/>
              </w:rPr>
            </w:pP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514A6C4" w14:textId="120C3D26" w:rsidR="001B17F5" w:rsidRPr="0039736F" w:rsidRDefault="001B17F5" w:rsidP="00131A7C">
            <w:pPr>
              <w:ind w:left="164"/>
              <w:rPr>
                <w:rFonts w:ascii="Calibri" w:hAnsi="Calibri" w:cs="Book Antiqua"/>
                <w:iCs/>
                <w:color w:val="000000" w:themeColor="text1"/>
              </w:rPr>
            </w:pPr>
            <w:r w:rsidRPr="0039736F">
              <w:rPr>
                <w:rFonts w:ascii="Calibri" w:hAnsi="Calibri" w:cs="Book Antiqua"/>
                <w:iCs/>
                <w:color w:val="000000" w:themeColor="text1"/>
              </w:rPr>
              <w:t>Equipo de TI e Instructor de Capacitación o Gerente</w:t>
            </w:r>
            <w:r w:rsidR="00D76415" w:rsidRPr="0039736F">
              <w:rPr>
                <w:rFonts w:ascii="Calibri" w:hAnsi="Calibri" w:cs="Book Antiqua"/>
                <w:iCs/>
                <w:color w:val="000000" w:themeColor="text1"/>
              </w:rPr>
              <w:t>.</w:t>
            </w:r>
          </w:p>
        </w:tc>
      </w:tr>
      <w:tr w:rsidR="001B17F5" w:rsidRPr="0039736F" w14:paraId="066E9189" w14:textId="77777777" w:rsidTr="00D76415">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66862AC" w14:textId="77777777" w:rsidR="001B17F5" w:rsidRPr="0039736F" w:rsidRDefault="001B17F5" w:rsidP="00131A7C">
            <w:pPr>
              <w:ind w:left="142"/>
              <w:rPr>
                <w:rFonts w:ascii="Calibri" w:hAnsi="Calibri" w:cs="Book Antiqua"/>
                <w:iCs/>
                <w:color w:val="000000" w:themeColor="text1"/>
              </w:rPr>
            </w:pPr>
            <w:r w:rsidRPr="0039736F">
              <w:rPr>
                <w:rFonts w:ascii="Calibri" w:hAnsi="Calibri" w:cs="Book Antiqua"/>
                <w:iCs/>
                <w:color w:val="000000" w:themeColor="text1"/>
              </w:rPr>
              <w:t>Falta de disponibilidad del equipo en caso de cambios en los requerimientos o necesidades de la empresa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D9E2844" w14:textId="77777777" w:rsidR="001B17F5" w:rsidRPr="0039736F" w:rsidRDefault="001B17F5" w:rsidP="00131A7C">
            <w:pPr>
              <w:ind w:left="127"/>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77B92FE" w14:textId="77777777" w:rsidR="001B17F5" w:rsidRPr="0039736F" w:rsidRDefault="001B17F5" w:rsidP="00131A7C">
            <w:pPr>
              <w:ind w:left="121"/>
              <w:rPr>
                <w:rFonts w:ascii="Calibri" w:hAnsi="Calibri" w:cs="Book Antiqua"/>
                <w:iCs/>
                <w:color w:val="000000" w:themeColor="text1"/>
              </w:rPr>
            </w:pPr>
            <w:r w:rsidRPr="0039736F">
              <w:rPr>
                <w:rFonts w:ascii="Calibri" w:hAnsi="Calibri" w:cs="Book Antiqua"/>
                <w:iCs/>
                <w:color w:val="000000" w:themeColor="text1"/>
              </w:rPr>
              <w:t>Media</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AC2EF64" w14:textId="77777777" w:rsidR="001B17F5" w:rsidRPr="0039736F" w:rsidRDefault="001B17F5" w:rsidP="00131A7C">
            <w:pPr>
              <w:ind w:left="126"/>
              <w:rPr>
                <w:rFonts w:ascii="Calibri" w:hAnsi="Calibri" w:cs="Book Antiqua"/>
                <w:iCs/>
                <w:color w:val="000000" w:themeColor="text1"/>
              </w:rPr>
            </w:pPr>
            <w:r w:rsidRPr="0039736F">
              <w:rPr>
                <w:rFonts w:ascii="Calibri" w:hAnsi="Calibri" w:cs="Book Antiqua"/>
                <w:iCs/>
                <w:color w:val="000000" w:themeColor="text1"/>
              </w:rPr>
              <w:t>Mantener una comunicación constante con el equipo de la empresa, enfocándome en sus necesidades y requerimientos, para que el sistema pueda ser actualizado y mejorado de acuerdo con las necesidades de la empresa.</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366B65B" w14:textId="77777777" w:rsidR="001B17F5" w:rsidRPr="0039736F" w:rsidRDefault="001B17F5" w:rsidP="00131A7C">
            <w:pPr>
              <w:ind w:left="164"/>
              <w:rPr>
                <w:rFonts w:ascii="Calibri" w:hAnsi="Calibri" w:cs="Book Antiqua"/>
                <w:iCs/>
                <w:color w:val="000000" w:themeColor="text1"/>
              </w:rPr>
            </w:pPr>
            <w:r w:rsidRPr="0039736F">
              <w:rPr>
                <w:rFonts w:ascii="Calibri" w:hAnsi="Calibri" w:cs="Book Antiqua"/>
                <w:iCs/>
                <w:color w:val="000000" w:themeColor="text1"/>
              </w:rPr>
              <w:t>Equipo de TI y Gerente de la empresa</w:t>
            </w:r>
          </w:p>
        </w:tc>
      </w:tr>
      <w:tr w:rsidR="001B17F5" w:rsidRPr="0039736F" w14:paraId="52D73566" w14:textId="77777777" w:rsidTr="00D76415">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AD1EB64" w14:textId="77777777" w:rsidR="001B17F5" w:rsidRPr="0039736F" w:rsidRDefault="001B17F5" w:rsidP="00131A7C">
            <w:pPr>
              <w:ind w:left="142"/>
              <w:rPr>
                <w:rFonts w:ascii="Calibri" w:hAnsi="Calibri" w:cs="Book Antiqua"/>
                <w:iCs/>
                <w:color w:val="000000" w:themeColor="text1"/>
              </w:rPr>
            </w:pPr>
            <w:r w:rsidRPr="0039736F">
              <w:rPr>
                <w:rFonts w:ascii="Calibri" w:hAnsi="Calibri" w:cs="Book Antiqua"/>
                <w:iCs/>
                <w:color w:val="000000" w:themeColor="text1"/>
              </w:rPr>
              <w:t>Pérdida de datos en el sistema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2404521" w14:textId="77777777" w:rsidR="001B17F5" w:rsidRPr="0039736F" w:rsidRDefault="001B17F5" w:rsidP="00131A7C">
            <w:pPr>
              <w:ind w:left="127"/>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6A8C8BF" w14:textId="77777777" w:rsidR="001B17F5" w:rsidRPr="0039736F" w:rsidRDefault="001B17F5" w:rsidP="00131A7C">
            <w:pPr>
              <w:ind w:left="121"/>
              <w:rPr>
                <w:rFonts w:ascii="Calibri" w:hAnsi="Calibri" w:cs="Book Antiqua"/>
                <w:iCs/>
                <w:color w:val="000000" w:themeColor="text1"/>
              </w:rPr>
            </w:pPr>
            <w:r w:rsidRPr="0039736F">
              <w:rPr>
                <w:rFonts w:ascii="Calibri" w:hAnsi="Calibri" w:cs="Book Antiqua"/>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42A255A" w14:textId="77777777" w:rsidR="001B17F5" w:rsidRPr="0039736F" w:rsidRDefault="001B17F5" w:rsidP="00131A7C">
            <w:pPr>
              <w:ind w:left="126"/>
              <w:rPr>
                <w:rFonts w:ascii="Calibri" w:hAnsi="Calibri" w:cs="Book Antiqua"/>
                <w:iCs/>
                <w:color w:val="000000" w:themeColor="text1"/>
              </w:rPr>
            </w:pPr>
            <w:r w:rsidRPr="0039736F">
              <w:rPr>
                <w:rFonts w:ascii="Calibri" w:hAnsi="Calibri" w:cs="Book Antiqua"/>
                <w:iCs/>
                <w:color w:val="000000" w:themeColor="text1"/>
              </w:rPr>
              <w:t>Realizar copias de seguridad de los datos del sistema de forma periódica y almacenarlas en un lugar seguro.</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FE798A1" w14:textId="77777777" w:rsidR="001B17F5" w:rsidRPr="0039736F" w:rsidRDefault="001B17F5" w:rsidP="00131A7C">
            <w:pPr>
              <w:ind w:left="164"/>
              <w:rPr>
                <w:rFonts w:ascii="Calibri" w:hAnsi="Calibri" w:cs="Book Antiqua"/>
                <w:iCs/>
                <w:color w:val="000000" w:themeColor="text1"/>
              </w:rPr>
            </w:pPr>
            <w:r w:rsidRPr="0039736F">
              <w:rPr>
                <w:rFonts w:ascii="Calibri" w:hAnsi="Calibri" w:cs="Book Antiqua"/>
                <w:iCs/>
                <w:color w:val="000000" w:themeColor="text1"/>
              </w:rPr>
              <w:t>Equipo de TI</w:t>
            </w:r>
          </w:p>
        </w:tc>
      </w:tr>
      <w:tr w:rsidR="001B17F5" w:rsidRPr="0039736F" w14:paraId="67B1F8C8" w14:textId="77777777" w:rsidTr="00D76415">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5286CE3" w14:textId="77777777" w:rsidR="001B17F5" w:rsidRPr="0039736F" w:rsidRDefault="001B17F5" w:rsidP="00131A7C">
            <w:pPr>
              <w:ind w:left="142"/>
              <w:rPr>
                <w:rFonts w:ascii="Calibri" w:hAnsi="Calibri" w:cs="Book Antiqua"/>
                <w:iCs/>
                <w:color w:val="000000" w:themeColor="text1"/>
              </w:rPr>
            </w:pPr>
            <w:r w:rsidRPr="0039736F">
              <w:rPr>
                <w:rFonts w:ascii="Calibri" w:hAnsi="Calibri" w:cs="Book Antiqua"/>
                <w:iCs/>
                <w:color w:val="000000" w:themeColor="text1"/>
              </w:rPr>
              <w:t>Vulnerabilidades en el sistema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AE60A59" w14:textId="77777777" w:rsidR="001B17F5" w:rsidRPr="0039736F" w:rsidRDefault="001B17F5" w:rsidP="00131A7C">
            <w:pPr>
              <w:ind w:left="127"/>
              <w:rPr>
                <w:rFonts w:ascii="Calibri" w:hAnsi="Calibri" w:cs="Book Antiqua"/>
                <w:iCs/>
                <w:color w:val="000000" w:themeColor="text1"/>
              </w:rPr>
            </w:pPr>
            <w:r w:rsidRPr="0039736F">
              <w:rPr>
                <w:rFonts w:ascii="Calibri" w:hAnsi="Calibri" w:cs="Book Antiqua"/>
                <w:iCs/>
                <w:color w:val="000000" w:themeColor="text1"/>
              </w:rPr>
              <w:t>Baja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627AF8F" w14:textId="77777777" w:rsidR="001B17F5" w:rsidRPr="0039736F" w:rsidRDefault="001B17F5" w:rsidP="00131A7C">
            <w:pPr>
              <w:ind w:left="121"/>
              <w:rPr>
                <w:rFonts w:ascii="Calibri" w:hAnsi="Calibri" w:cs="Book Antiqua"/>
                <w:iCs/>
                <w:color w:val="000000" w:themeColor="text1"/>
              </w:rPr>
            </w:pPr>
            <w:r w:rsidRPr="0039736F">
              <w:rPr>
                <w:rFonts w:ascii="Calibri" w:hAnsi="Calibri" w:cs="Book Antiqua"/>
                <w:iCs/>
                <w:color w:val="000000" w:themeColor="text1"/>
              </w:rPr>
              <w:t>Alto</w:t>
            </w:r>
          </w:p>
        </w:tc>
        <w:tc>
          <w:tcPr>
            <w:tcW w:w="3969"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B86AF68" w14:textId="77777777" w:rsidR="001B17F5" w:rsidRPr="0039736F" w:rsidRDefault="001B17F5" w:rsidP="00131A7C">
            <w:pPr>
              <w:ind w:left="126"/>
              <w:rPr>
                <w:rFonts w:ascii="Calibri" w:hAnsi="Calibri" w:cs="Book Antiqua"/>
                <w:iCs/>
                <w:color w:val="000000" w:themeColor="text1"/>
              </w:rPr>
            </w:pPr>
            <w:r w:rsidRPr="0039736F">
              <w:rPr>
                <w:rFonts w:ascii="Calibri" w:hAnsi="Calibri" w:cs="Book Antiqua"/>
                <w:iCs/>
                <w:color w:val="000000" w:themeColor="text1"/>
              </w:rPr>
              <w:t>Capacitar e informar a los equipos de TI sobre temas de ciberseguridad y mantenerlos al día para que puedan implementar medidas de seguridad para proteger el sistema.</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903F3EF" w14:textId="77777777" w:rsidR="001B17F5" w:rsidRPr="0039736F" w:rsidRDefault="001B17F5" w:rsidP="00131A7C">
            <w:pPr>
              <w:ind w:left="164"/>
              <w:rPr>
                <w:rFonts w:ascii="Calibri" w:hAnsi="Calibri" w:cs="Book Antiqua"/>
                <w:iCs/>
                <w:color w:val="000000" w:themeColor="text1"/>
              </w:rPr>
            </w:pPr>
            <w:r w:rsidRPr="0039736F">
              <w:rPr>
                <w:rFonts w:ascii="Calibri" w:hAnsi="Calibri" w:cs="Book Antiqua"/>
                <w:iCs/>
                <w:color w:val="000000" w:themeColor="text1"/>
              </w:rPr>
              <w:t>Equipo de TI</w:t>
            </w:r>
          </w:p>
        </w:tc>
      </w:tr>
    </w:tbl>
    <w:p w14:paraId="59B2D351" w14:textId="77777777" w:rsidR="001905F6" w:rsidRPr="0039736F" w:rsidRDefault="001905F6" w:rsidP="001905F6">
      <w:pPr>
        <w:ind w:left="720"/>
        <w:jc w:val="both"/>
        <w:rPr>
          <w:rFonts w:ascii="Calibri" w:hAnsi="Calibri" w:cs="Book Antiqua"/>
          <w:i/>
          <w:color w:val="0000FF"/>
        </w:rPr>
      </w:pPr>
    </w:p>
    <w:p w14:paraId="3C619D39" w14:textId="77777777" w:rsidR="00857C2C" w:rsidRPr="0039736F" w:rsidRDefault="00857C2C"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6" w:name="_Toc127927440"/>
      <w:r w:rsidRPr="0039736F">
        <w:rPr>
          <w:rFonts w:ascii="Calibri" w:hAnsi="Calibri" w:cs="Book Antiqua"/>
          <w:sz w:val="28"/>
        </w:rPr>
        <w:lastRenderedPageBreak/>
        <w:t>Descripción General</w:t>
      </w:r>
      <w:bookmarkEnd w:id="26"/>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7" w:name="_Toc127927441"/>
      <w:r w:rsidRPr="0039736F">
        <w:rPr>
          <w:rFonts w:ascii="Calibri" w:hAnsi="Calibri" w:cs="Book Antiqua"/>
          <w:i w:val="0"/>
          <w:sz w:val="24"/>
        </w:rPr>
        <w:t>Contexto del Producto</w:t>
      </w:r>
      <w:bookmarkEnd w:id="27"/>
    </w:p>
    <w:p w14:paraId="3C82AD13" w14:textId="77777777" w:rsidR="00FF729D" w:rsidRPr="0039736F" w:rsidRDefault="00FF729D" w:rsidP="00FF729D">
      <w:pPr>
        <w:pStyle w:val="Prrafodelista"/>
        <w:jc w:val="both"/>
        <w:rPr>
          <w:rFonts w:ascii="Calibri" w:hAnsi="Calibri" w:cs="Book Antiqua"/>
          <w:iCs/>
          <w:lang w:eastAsia="ar-SA"/>
        </w:rPr>
      </w:pPr>
      <w:r w:rsidRPr="0039736F">
        <w:rPr>
          <w:rFonts w:ascii="Calibri" w:hAnsi="Calibri" w:cs="Book Antiqua"/>
          <w:iCs/>
        </w:rPr>
        <w:t>A diferencia del proceso manual actual donde la secretaria presenta dificultades al momento de asignar vehículos y choferes para el retiro de material de bodegas, nuestro producto es una alternativa que permite realizar esta acción de manera automatizada por medio del ingreso de datos en un sistema optimizado y de interfaz amigable para la comodidad del usuario.</w:t>
      </w:r>
    </w:p>
    <w:p w14:paraId="4E4DDAF2" w14:textId="77777777" w:rsidR="00857C2C" w:rsidRPr="0039736F" w:rsidRDefault="00857C2C" w:rsidP="00857C2C">
      <w:pPr>
        <w:pStyle w:val="Ttulo2"/>
        <w:numPr>
          <w:ilvl w:val="1"/>
          <w:numId w:val="2"/>
        </w:numPr>
        <w:ind w:left="1418"/>
        <w:rPr>
          <w:rFonts w:ascii="Calibri" w:hAnsi="Calibri" w:cs="Book Antiqua"/>
          <w:i w:val="0"/>
          <w:sz w:val="24"/>
        </w:rPr>
      </w:pPr>
      <w:bookmarkStart w:id="28" w:name="_Toc127927442"/>
      <w:r w:rsidRPr="0039736F">
        <w:rPr>
          <w:rFonts w:ascii="Calibri" w:hAnsi="Calibri" w:cs="Book Antiqua"/>
          <w:i w:val="0"/>
          <w:sz w:val="24"/>
        </w:rPr>
        <w:t>Perspectivas futuras del producto</w:t>
      </w:r>
      <w:bookmarkEnd w:id="28"/>
    </w:p>
    <w:p w14:paraId="0B21D18D" w14:textId="77777777" w:rsidR="00050239" w:rsidRPr="0039736F" w:rsidRDefault="00050239">
      <w:pPr>
        <w:pStyle w:val="Prrafodelista"/>
        <w:numPr>
          <w:ilvl w:val="0"/>
          <w:numId w:val="51"/>
        </w:numPr>
        <w:jc w:val="both"/>
        <w:rPr>
          <w:rFonts w:ascii="Calibri" w:hAnsi="Calibri" w:cs="Book Antiqua"/>
          <w:iCs/>
          <w:lang w:eastAsia="ar-SA"/>
        </w:rPr>
      </w:pPr>
      <w:r w:rsidRPr="0039736F">
        <w:rPr>
          <w:rFonts w:ascii="Calibri" w:hAnsi="Calibri" w:cs="Book Antiqua"/>
          <w:iCs/>
        </w:rPr>
        <w:t>El sistema permitirá a los choferes acceder a sus funciones mediante huella dactilar y/o reconocimiento facial.</w:t>
      </w:r>
    </w:p>
    <w:p w14:paraId="2B70B496" w14:textId="77777777" w:rsidR="00050239" w:rsidRPr="0039736F" w:rsidRDefault="00050239">
      <w:pPr>
        <w:pStyle w:val="Prrafodelista"/>
        <w:numPr>
          <w:ilvl w:val="0"/>
          <w:numId w:val="51"/>
        </w:numPr>
        <w:jc w:val="both"/>
        <w:rPr>
          <w:rFonts w:ascii="Calibri" w:hAnsi="Calibri" w:cs="Book Antiqua"/>
          <w:iCs/>
        </w:rPr>
      </w:pPr>
      <w:r w:rsidRPr="0039736F">
        <w:rPr>
          <w:rFonts w:ascii="Calibri" w:hAnsi="Calibri" w:cs="Book Antiqua"/>
          <w:iCs/>
        </w:rPr>
        <w:t>El sistema permitirá a los choferes visualizar un historial de los viajes realizados con el pago respectivo y la carga entregada.</w:t>
      </w:r>
    </w:p>
    <w:p w14:paraId="1DCCB855" w14:textId="77777777" w:rsidR="00050239" w:rsidRPr="0039736F" w:rsidRDefault="00050239">
      <w:pPr>
        <w:pStyle w:val="Prrafodelista"/>
        <w:numPr>
          <w:ilvl w:val="0"/>
          <w:numId w:val="51"/>
        </w:numPr>
        <w:jc w:val="both"/>
        <w:rPr>
          <w:rFonts w:ascii="Calibri" w:hAnsi="Calibri" w:cs="Book Antiqua"/>
          <w:iCs/>
        </w:rPr>
      </w:pPr>
      <w:r w:rsidRPr="0039736F">
        <w:rPr>
          <w:rFonts w:ascii="Calibri" w:hAnsi="Calibri" w:cs="Book Antiqua"/>
          <w:iCs/>
        </w:rPr>
        <w:t>El sistema proporcionará opciones de entrega personalizadas para los clientes, como la posibilidad de elegir una fecha y hora de entrega específicas o la opción de recoger el pedido en una ubicación de recogida.</w:t>
      </w:r>
    </w:p>
    <w:p w14:paraId="63473AED" w14:textId="77777777" w:rsidR="00857C2C" w:rsidRPr="0039736F" w:rsidRDefault="00857C2C" w:rsidP="00857C2C">
      <w:pPr>
        <w:pStyle w:val="Sangra3detindependiente1"/>
        <w:spacing w:line="240" w:lineRule="auto"/>
        <w:ind w:left="788"/>
        <w:rPr>
          <w:rFonts w:ascii="Calibri" w:hAnsi="Calibri" w:cs="Book Antiqua"/>
          <w:sz w:val="24"/>
        </w:rPr>
      </w:pPr>
    </w:p>
    <w:p w14:paraId="400BD585" w14:textId="654799D3" w:rsidR="00472F8F" w:rsidRPr="0039736F" w:rsidRDefault="00857C2C" w:rsidP="00472F8F">
      <w:pPr>
        <w:pStyle w:val="Ttulo2"/>
        <w:numPr>
          <w:ilvl w:val="1"/>
          <w:numId w:val="2"/>
        </w:numPr>
        <w:ind w:left="1418"/>
        <w:rPr>
          <w:rFonts w:ascii="Calibri" w:hAnsi="Calibri" w:cs="Book Antiqua"/>
          <w:i w:val="0"/>
          <w:sz w:val="24"/>
        </w:rPr>
      </w:pPr>
      <w:bookmarkStart w:id="29" w:name="_Toc127927443"/>
      <w:r w:rsidRPr="0039736F">
        <w:rPr>
          <w:rFonts w:ascii="Calibri" w:hAnsi="Calibri" w:cs="Book Antiqua"/>
          <w:i w:val="0"/>
          <w:sz w:val="24"/>
        </w:rPr>
        <w:t>Reglas y Funciones de Negocio</w:t>
      </w:r>
      <w:bookmarkEnd w:id="29"/>
    </w:p>
    <w:p w14:paraId="442B35B8" w14:textId="77777777" w:rsidR="00472F8F" w:rsidRPr="0039736F" w:rsidRDefault="00472F8F" w:rsidP="00472F8F"/>
    <w:p w14:paraId="4E63C7C5" w14:textId="77777777" w:rsidR="00050239" w:rsidRPr="0039736F" w:rsidRDefault="00050239" w:rsidP="00050239">
      <w:pPr>
        <w:pStyle w:val="Prrafodelista"/>
        <w:jc w:val="both"/>
        <w:rPr>
          <w:rFonts w:ascii="Calibri" w:hAnsi="Calibri" w:cs="Book Antiqua"/>
          <w:b/>
          <w:bCs/>
          <w:iCs/>
        </w:rPr>
      </w:pPr>
      <w:r w:rsidRPr="0039736F">
        <w:rPr>
          <w:rFonts w:ascii="Calibri" w:hAnsi="Calibri" w:cs="Book Antiqua"/>
          <w:b/>
          <w:bCs/>
          <w:iCs/>
        </w:rPr>
        <w:t>Mapeo AS IS</w:t>
      </w:r>
    </w:p>
    <w:p w14:paraId="21A5005A" w14:textId="48B8BDB8" w:rsidR="00050239" w:rsidRPr="0039736F" w:rsidRDefault="00050239" w:rsidP="00050239">
      <w:pPr>
        <w:ind w:left="720"/>
        <w:jc w:val="both"/>
        <w:rPr>
          <w:rFonts w:ascii="Calibri" w:hAnsi="Calibri" w:cs="Book Antiqua"/>
          <w:i/>
          <w:color w:val="0000FF"/>
        </w:rPr>
      </w:pPr>
      <w:r w:rsidRPr="0039736F">
        <w:rPr>
          <w:noProof/>
        </w:rPr>
        <w:drawing>
          <wp:inline distT="0" distB="0" distL="0" distR="0" wp14:anchorId="380F3FF5" wp14:editId="3C156AB4">
            <wp:extent cx="5724525" cy="2548514"/>
            <wp:effectExtent l="0" t="0" r="0" b="4445"/>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554" cy="2566780"/>
                    </a:xfrm>
                    <a:prstGeom prst="rect">
                      <a:avLst/>
                    </a:prstGeom>
                    <a:noFill/>
                    <a:ln>
                      <a:noFill/>
                    </a:ln>
                  </pic:spPr>
                </pic:pic>
              </a:graphicData>
            </a:graphic>
          </wp:inline>
        </w:drawing>
      </w:r>
    </w:p>
    <w:p w14:paraId="72530891" w14:textId="767CA2E0" w:rsidR="00472F8F" w:rsidRPr="0039736F" w:rsidRDefault="00472F8F" w:rsidP="00050239">
      <w:pPr>
        <w:ind w:left="720"/>
        <w:jc w:val="both"/>
        <w:rPr>
          <w:rFonts w:ascii="Calibri" w:hAnsi="Calibri" w:cs="Book Antiqua"/>
          <w:i/>
          <w:color w:val="0000FF"/>
        </w:rPr>
      </w:pPr>
    </w:p>
    <w:p w14:paraId="2681637D" w14:textId="06E5295E" w:rsidR="00472F8F" w:rsidRPr="0039736F" w:rsidRDefault="00472F8F" w:rsidP="00050239">
      <w:pPr>
        <w:ind w:left="720"/>
        <w:jc w:val="both"/>
        <w:rPr>
          <w:rFonts w:ascii="Calibri" w:hAnsi="Calibri" w:cs="Book Antiqua"/>
          <w:i/>
          <w:color w:val="0000FF"/>
        </w:rPr>
      </w:pPr>
    </w:p>
    <w:p w14:paraId="2070BC57" w14:textId="1FF60A22" w:rsidR="00D76415" w:rsidRPr="0039736F" w:rsidRDefault="00D76415" w:rsidP="00050239">
      <w:pPr>
        <w:ind w:left="720"/>
        <w:jc w:val="both"/>
        <w:rPr>
          <w:rFonts w:ascii="Calibri" w:hAnsi="Calibri" w:cs="Book Antiqua"/>
          <w:i/>
          <w:color w:val="0000FF"/>
        </w:rPr>
      </w:pPr>
    </w:p>
    <w:p w14:paraId="3CEF7A7E" w14:textId="37C4F302" w:rsidR="00D76415" w:rsidRPr="0039736F" w:rsidRDefault="00D76415" w:rsidP="00050239">
      <w:pPr>
        <w:ind w:left="720"/>
        <w:jc w:val="both"/>
        <w:rPr>
          <w:rFonts w:ascii="Calibri" w:hAnsi="Calibri" w:cs="Book Antiqua"/>
          <w:i/>
          <w:color w:val="0000FF"/>
        </w:rPr>
      </w:pPr>
    </w:p>
    <w:p w14:paraId="19AB7224" w14:textId="27D1C3CD" w:rsidR="00D76415" w:rsidRPr="0039736F" w:rsidRDefault="00D76415" w:rsidP="00050239">
      <w:pPr>
        <w:ind w:left="720"/>
        <w:jc w:val="both"/>
        <w:rPr>
          <w:rFonts w:ascii="Calibri" w:hAnsi="Calibri" w:cs="Book Antiqua"/>
          <w:i/>
          <w:color w:val="0000FF"/>
        </w:rPr>
      </w:pPr>
    </w:p>
    <w:p w14:paraId="35516A96" w14:textId="400C1D9C" w:rsidR="00D76415" w:rsidRPr="0039736F" w:rsidRDefault="00D76415" w:rsidP="00050239">
      <w:pPr>
        <w:ind w:left="720"/>
        <w:jc w:val="both"/>
        <w:rPr>
          <w:rFonts w:ascii="Calibri" w:hAnsi="Calibri" w:cs="Book Antiqua"/>
          <w:i/>
          <w:color w:val="0000FF"/>
        </w:rPr>
      </w:pPr>
    </w:p>
    <w:p w14:paraId="2BD8C649" w14:textId="4D27FCA9" w:rsidR="00D76415" w:rsidRPr="0039736F" w:rsidRDefault="00D76415" w:rsidP="00050239">
      <w:pPr>
        <w:ind w:left="720"/>
        <w:jc w:val="both"/>
        <w:rPr>
          <w:rFonts w:ascii="Calibri" w:hAnsi="Calibri" w:cs="Book Antiqua"/>
          <w:i/>
          <w:color w:val="0000FF"/>
        </w:rPr>
      </w:pPr>
    </w:p>
    <w:p w14:paraId="1214C24E" w14:textId="6CD1A24E" w:rsidR="00D76415" w:rsidRPr="0039736F" w:rsidRDefault="00D76415" w:rsidP="00050239">
      <w:pPr>
        <w:ind w:left="720"/>
        <w:jc w:val="both"/>
        <w:rPr>
          <w:rFonts w:ascii="Calibri" w:hAnsi="Calibri" w:cs="Book Antiqua"/>
          <w:i/>
          <w:color w:val="0000FF"/>
        </w:rPr>
      </w:pPr>
    </w:p>
    <w:p w14:paraId="414C7855" w14:textId="6F359F05" w:rsidR="00D76415" w:rsidRPr="0039736F" w:rsidRDefault="00D76415" w:rsidP="00050239">
      <w:pPr>
        <w:ind w:left="720"/>
        <w:jc w:val="both"/>
        <w:rPr>
          <w:rFonts w:ascii="Calibri" w:hAnsi="Calibri" w:cs="Book Antiqua"/>
          <w:i/>
          <w:color w:val="0000FF"/>
        </w:rPr>
      </w:pPr>
    </w:p>
    <w:p w14:paraId="772280C5" w14:textId="64AC9660" w:rsidR="00D76415" w:rsidRPr="0039736F" w:rsidRDefault="00D76415" w:rsidP="00050239">
      <w:pPr>
        <w:ind w:left="720"/>
        <w:jc w:val="both"/>
        <w:rPr>
          <w:rFonts w:ascii="Calibri" w:hAnsi="Calibri" w:cs="Book Antiqua"/>
          <w:i/>
          <w:color w:val="0000FF"/>
        </w:rPr>
      </w:pPr>
    </w:p>
    <w:p w14:paraId="4C11DCCE" w14:textId="77777777" w:rsidR="00D76415" w:rsidRPr="0039736F" w:rsidRDefault="00D76415" w:rsidP="00050239">
      <w:pPr>
        <w:ind w:left="720"/>
        <w:jc w:val="both"/>
        <w:rPr>
          <w:rFonts w:ascii="Calibri" w:hAnsi="Calibri" w:cs="Book Antiqua"/>
          <w:i/>
          <w:color w:val="0000FF"/>
        </w:rPr>
      </w:pPr>
    </w:p>
    <w:p w14:paraId="4D9ECC18" w14:textId="79DADF41" w:rsidR="00050239" w:rsidRPr="0039736F" w:rsidRDefault="00050239" w:rsidP="00050239">
      <w:pPr>
        <w:jc w:val="both"/>
        <w:rPr>
          <w:rFonts w:ascii="Calibri" w:hAnsi="Calibri" w:cs="Book Antiqua"/>
          <w:b/>
          <w:bCs/>
          <w:iCs/>
          <w:color w:val="0000FF"/>
        </w:rPr>
      </w:pPr>
      <w:bookmarkStart w:id="30" w:name="_Hlk123331775"/>
      <w:r w:rsidRPr="0039736F">
        <w:rPr>
          <w:rFonts w:ascii="Calibri" w:hAnsi="Calibri" w:cs="Book Antiqua"/>
          <w:i/>
          <w:color w:val="0000FF"/>
        </w:rPr>
        <w:lastRenderedPageBreak/>
        <w:t xml:space="preserve">             </w:t>
      </w:r>
      <w:r w:rsidRPr="0039736F">
        <w:rPr>
          <w:rFonts w:ascii="Calibri" w:hAnsi="Calibri" w:cs="Book Antiqua"/>
          <w:b/>
          <w:bCs/>
          <w:iCs/>
        </w:rPr>
        <w:t>Mapeo TO BE</w:t>
      </w:r>
    </w:p>
    <w:bookmarkEnd w:id="30"/>
    <w:p w14:paraId="58326DA4" w14:textId="048CE2DE" w:rsidR="00050239" w:rsidRPr="0039736F" w:rsidRDefault="00050239" w:rsidP="00DE2736">
      <w:pPr>
        <w:ind w:left="720"/>
        <w:jc w:val="both"/>
        <w:rPr>
          <w:rFonts w:ascii="Calibri" w:hAnsi="Calibri" w:cs="Book Antiqua"/>
          <w:i/>
          <w:color w:val="0000FF"/>
        </w:rPr>
      </w:pPr>
      <w:r w:rsidRPr="0039736F">
        <w:rPr>
          <w:noProof/>
        </w:rPr>
        <w:drawing>
          <wp:inline distT="0" distB="0" distL="0" distR="0" wp14:anchorId="2BE80AA2" wp14:editId="7FECB43A">
            <wp:extent cx="5943600" cy="3689985"/>
            <wp:effectExtent l="0" t="0" r="0" b="5715"/>
            <wp:docPr id="27" name="Imagen 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quemát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9985"/>
                    </a:xfrm>
                    <a:prstGeom prst="rect">
                      <a:avLst/>
                    </a:prstGeom>
                    <a:noFill/>
                    <a:ln>
                      <a:noFill/>
                    </a:ln>
                  </pic:spPr>
                </pic:pic>
              </a:graphicData>
            </a:graphic>
          </wp:inline>
        </w:drawing>
      </w:r>
    </w:p>
    <w:p w14:paraId="45B0B591" w14:textId="77777777" w:rsidR="00050239" w:rsidRPr="0039736F" w:rsidRDefault="00050239" w:rsidP="00DE2736">
      <w:pPr>
        <w:ind w:left="720"/>
        <w:jc w:val="both"/>
        <w:rPr>
          <w:rFonts w:ascii="Calibri" w:hAnsi="Calibri" w:cs="Book Antiqua"/>
          <w:i/>
          <w:color w:val="0000FF"/>
        </w:rPr>
      </w:pPr>
    </w:p>
    <w:p w14:paraId="4CE84F1D" w14:textId="7D6B88E6" w:rsidR="00837034" w:rsidRPr="0039736F" w:rsidRDefault="00837034" w:rsidP="00837034">
      <w:pPr>
        <w:ind w:left="720"/>
        <w:jc w:val="both"/>
        <w:rPr>
          <w:rFonts w:ascii="Calibri" w:hAnsi="Calibri" w:cs="Book Antiqua"/>
          <w:i/>
          <w:color w:val="0000FF"/>
        </w:rPr>
      </w:pPr>
    </w:p>
    <w:p w14:paraId="216FCCCD" w14:textId="5910A804" w:rsidR="00050239" w:rsidRPr="0039736F" w:rsidRDefault="00050239" w:rsidP="00837034">
      <w:pPr>
        <w:ind w:left="720"/>
        <w:jc w:val="both"/>
        <w:rPr>
          <w:rFonts w:ascii="Calibri" w:hAnsi="Calibri" w:cs="Book Antiqua"/>
          <w:i/>
          <w:color w:val="0000FF"/>
        </w:rPr>
      </w:pPr>
    </w:p>
    <w:p w14:paraId="6F0A8F98" w14:textId="77777777" w:rsidR="00050239" w:rsidRPr="0039736F" w:rsidRDefault="00050239" w:rsidP="00837034">
      <w:pPr>
        <w:ind w:left="720"/>
        <w:jc w:val="both"/>
        <w:rPr>
          <w:rFonts w:ascii="Calibri" w:hAnsi="Calibri" w:cs="Book Antiqua"/>
          <w:i/>
          <w:color w:val="0000FF"/>
        </w:rPr>
      </w:pPr>
    </w:p>
    <w:p w14:paraId="072FE288" w14:textId="4CD943D4" w:rsidR="00837034" w:rsidRPr="0039736F" w:rsidRDefault="00837034" w:rsidP="00837034">
      <w:pPr>
        <w:ind w:left="720"/>
        <w:jc w:val="center"/>
        <w:rPr>
          <w:rFonts w:ascii="Calibri" w:hAnsi="Calibri" w:cs="Book Antiqua"/>
          <w:i/>
          <w:color w:val="0000FF"/>
        </w:rPr>
      </w:pPr>
    </w:p>
    <w:p w14:paraId="53122A76" w14:textId="428DD625" w:rsidR="00DE2736" w:rsidRPr="0039736F" w:rsidRDefault="00DE2736" w:rsidP="00DE2736">
      <w:pPr>
        <w:ind w:left="720"/>
        <w:jc w:val="both"/>
      </w:pPr>
    </w:p>
    <w:p w14:paraId="565D2FA4" w14:textId="4FF99D7D" w:rsidR="003E1F66" w:rsidRPr="0039736F" w:rsidRDefault="003E1F66" w:rsidP="00DE2736">
      <w:pPr>
        <w:ind w:left="720"/>
        <w:jc w:val="both"/>
      </w:pPr>
    </w:p>
    <w:p w14:paraId="361BA85E" w14:textId="24579E3A" w:rsidR="003E1F66" w:rsidRPr="0039736F" w:rsidRDefault="003E1F66" w:rsidP="00DE2736">
      <w:pPr>
        <w:ind w:left="720"/>
        <w:jc w:val="both"/>
      </w:pPr>
    </w:p>
    <w:p w14:paraId="505DD3C3" w14:textId="454E1946" w:rsidR="003E1F66" w:rsidRPr="0039736F" w:rsidRDefault="003E1F66" w:rsidP="00DE2736">
      <w:pPr>
        <w:ind w:left="720"/>
        <w:jc w:val="both"/>
      </w:pPr>
    </w:p>
    <w:p w14:paraId="602C7961" w14:textId="25AB146F" w:rsidR="003E1F66" w:rsidRPr="0039736F" w:rsidRDefault="003E1F66" w:rsidP="00DE2736">
      <w:pPr>
        <w:ind w:left="720"/>
        <w:jc w:val="both"/>
      </w:pPr>
    </w:p>
    <w:p w14:paraId="2F3BAF9B" w14:textId="72358F9B" w:rsidR="003E1F66" w:rsidRPr="0039736F" w:rsidRDefault="003E1F66" w:rsidP="00DE2736">
      <w:pPr>
        <w:ind w:left="720"/>
        <w:jc w:val="both"/>
      </w:pPr>
    </w:p>
    <w:p w14:paraId="0BD32A71" w14:textId="01DC6570" w:rsidR="003E1F66" w:rsidRPr="0039736F" w:rsidRDefault="003E1F66" w:rsidP="00DE2736">
      <w:pPr>
        <w:ind w:left="720"/>
        <w:jc w:val="both"/>
      </w:pPr>
    </w:p>
    <w:p w14:paraId="7F2C27FD" w14:textId="26D1C7BA" w:rsidR="00D76415" w:rsidRPr="0039736F" w:rsidRDefault="00D76415" w:rsidP="00DE2736">
      <w:pPr>
        <w:ind w:left="720"/>
        <w:jc w:val="both"/>
      </w:pPr>
    </w:p>
    <w:p w14:paraId="58E803F5" w14:textId="50E8786F" w:rsidR="00D76415" w:rsidRPr="0039736F" w:rsidRDefault="00D76415" w:rsidP="00DE2736">
      <w:pPr>
        <w:ind w:left="720"/>
        <w:jc w:val="both"/>
      </w:pPr>
    </w:p>
    <w:p w14:paraId="01611B36" w14:textId="0176EEFB" w:rsidR="00D76415" w:rsidRPr="0039736F" w:rsidRDefault="00D76415" w:rsidP="00DE2736">
      <w:pPr>
        <w:ind w:left="720"/>
        <w:jc w:val="both"/>
      </w:pPr>
    </w:p>
    <w:p w14:paraId="4ABACDDA" w14:textId="1EA804BB" w:rsidR="00D76415" w:rsidRPr="0039736F" w:rsidRDefault="00D76415" w:rsidP="00DE2736">
      <w:pPr>
        <w:ind w:left="720"/>
        <w:jc w:val="both"/>
      </w:pPr>
    </w:p>
    <w:p w14:paraId="2ECA4A1C" w14:textId="7C51244F" w:rsidR="00D76415" w:rsidRPr="0039736F" w:rsidRDefault="00D76415" w:rsidP="00DE2736">
      <w:pPr>
        <w:ind w:left="720"/>
        <w:jc w:val="both"/>
      </w:pPr>
    </w:p>
    <w:p w14:paraId="4FEAD6BF" w14:textId="4309D780" w:rsidR="00D76415" w:rsidRPr="0039736F" w:rsidRDefault="00D76415" w:rsidP="00DE2736">
      <w:pPr>
        <w:ind w:left="720"/>
        <w:jc w:val="both"/>
      </w:pPr>
    </w:p>
    <w:p w14:paraId="6B9D182C" w14:textId="7D2815F4" w:rsidR="00D76415" w:rsidRPr="0039736F" w:rsidRDefault="00D76415" w:rsidP="00DE2736">
      <w:pPr>
        <w:ind w:left="720"/>
        <w:jc w:val="both"/>
      </w:pPr>
    </w:p>
    <w:p w14:paraId="05DF39A4" w14:textId="4CC8F3CC" w:rsidR="00D76415" w:rsidRPr="0039736F" w:rsidRDefault="00D76415" w:rsidP="00DE2736">
      <w:pPr>
        <w:ind w:left="720"/>
        <w:jc w:val="both"/>
      </w:pPr>
    </w:p>
    <w:p w14:paraId="543DB6B2" w14:textId="36603C7C" w:rsidR="00D76415" w:rsidRPr="0039736F" w:rsidRDefault="00D76415" w:rsidP="00DE2736">
      <w:pPr>
        <w:ind w:left="720"/>
        <w:jc w:val="both"/>
      </w:pPr>
    </w:p>
    <w:p w14:paraId="24FD3C89" w14:textId="5AC89E7E" w:rsidR="00D76415" w:rsidRPr="0039736F" w:rsidRDefault="00D76415" w:rsidP="00DE2736">
      <w:pPr>
        <w:ind w:left="720"/>
        <w:jc w:val="both"/>
      </w:pPr>
    </w:p>
    <w:p w14:paraId="5D753923" w14:textId="47BAEB69" w:rsidR="00D76415" w:rsidRPr="0039736F" w:rsidRDefault="00D76415" w:rsidP="00DE2736">
      <w:pPr>
        <w:ind w:left="720"/>
        <w:jc w:val="both"/>
      </w:pPr>
    </w:p>
    <w:p w14:paraId="68E5F49B" w14:textId="35465382" w:rsidR="00D76415" w:rsidRPr="0039736F" w:rsidRDefault="00D76415" w:rsidP="00DE2736">
      <w:pPr>
        <w:ind w:left="720"/>
        <w:jc w:val="both"/>
      </w:pPr>
    </w:p>
    <w:p w14:paraId="65FE7F96" w14:textId="77777777" w:rsidR="00D76415" w:rsidRPr="0039736F" w:rsidRDefault="00D76415" w:rsidP="00DE2736">
      <w:pPr>
        <w:ind w:left="720"/>
        <w:jc w:val="both"/>
      </w:pP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31" w:name="_Toc453064074"/>
      <w:bookmarkStart w:id="32" w:name="_Toc127927444"/>
      <w:r w:rsidRPr="0039736F">
        <w:rPr>
          <w:rFonts w:ascii="Calibri" w:hAnsi="Calibri" w:cs="Book Antiqua"/>
          <w:sz w:val="28"/>
        </w:rPr>
        <w:lastRenderedPageBreak/>
        <w:t>REQUISITOS</w:t>
      </w:r>
      <w:bookmarkEnd w:id="31"/>
      <w:bookmarkEnd w:id="32"/>
    </w:p>
    <w:p w14:paraId="761BCEC4" w14:textId="1AAF4A1D" w:rsidR="00A2466D" w:rsidRPr="0039736F" w:rsidRDefault="00A2466D" w:rsidP="00A2466D">
      <w:pPr>
        <w:pStyle w:val="Ttulo2"/>
        <w:numPr>
          <w:ilvl w:val="1"/>
          <w:numId w:val="2"/>
        </w:numPr>
        <w:ind w:left="1418"/>
        <w:rPr>
          <w:rFonts w:ascii="Calibri" w:hAnsi="Calibri" w:cs="Book Antiqua"/>
          <w:i w:val="0"/>
          <w:sz w:val="24"/>
        </w:rPr>
      </w:pPr>
      <w:bookmarkStart w:id="33" w:name="_Toc453064075"/>
      <w:bookmarkStart w:id="34" w:name="_Toc127927445"/>
      <w:r w:rsidRPr="0039736F">
        <w:rPr>
          <w:rFonts w:asciiTheme="minorHAnsi" w:hAnsiTheme="minorHAnsi" w:cstheme="minorHAnsi"/>
          <w:i w:val="0"/>
          <w:sz w:val="24"/>
        </w:rPr>
        <w:t>Funcionales</w:t>
      </w:r>
      <w:bookmarkEnd w:id="33"/>
      <w:bookmarkEnd w:id="34"/>
    </w:p>
    <w:p w14:paraId="51BAE8EA" w14:textId="55C73B34" w:rsidR="00D66BF6" w:rsidRPr="0039736F" w:rsidRDefault="00D66BF6" w:rsidP="00D66BF6">
      <w:pPr>
        <w:pStyle w:val="Prrafodelista"/>
        <w:numPr>
          <w:ilvl w:val="2"/>
          <w:numId w:val="2"/>
        </w:numPr>
        <w:rPr>
          <w:rFonts w:asciiTheme="minorHAnsi" w:hAnsiTheme="minorHAnsi" w:cstheme="minorHAnsi"/>
          <w:b/>
          <w:bCs/>
        </w:rPr>
      </w:pPr>
      <w:r w:rsidRPr="0039736F">
        <w:rPr>
          <w:rFonts w:asciiTheme="minorHAnsi" w:hAnsiTheme="minorHAnsi" w:cstheme="minorHAnsi"/>
          <w:b/>
          <w:bCs/>
        </w:rPr>
        <w:t>Módulo de gestión de vehículos</w:t>
      </w:r>
    </w:p>
    <w:p w14:paraId="5737105B" w14:textId="77777777" w:rsidR="00625EA6" w:rsidRPr="0039736F" w:rsidRDefault="00625EA6" w:rsidP="00625EA6">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625EA6" w:rsidRPr="0039736F" w14:paraId="40DE0BAC" w14:textId="77777777" w:rsidTr="00625EA6">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6064A0"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0FC5C" w14:textId="77777777" w:rsidR="00625EA6" w:rsidRPr="0039736F" w:rsidRDefault="00625EA6" w:rsidP="001405A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RF-1</w:t>
            </w:r>
            <w:r w:rsidRPr="0039736F">
              <w:rPr>
                <w:rFonts w:asciiTheme="minorHAnsi" w:hAnsiTheme="minorHAnsi" w:cstheme="minorHAnsi"/>
                <w:bCs/>
                <w:iCs/>
                <w:color w:val="0000FF"/>
              </w:rPr>
              <w:t xml:space="preserve"> </w:t>
            </w:r>
          </w:p>
        </w:tc>
      </w:tr>
      <w:tr w:rsidR="00625EA6" w:rsidRPr="0039736F" w14:paraId="2B2477AC" w14:textId="77777777" w:rsidTr="00625EA6">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728C72"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82B347"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Ingreso de Vehículos</w:t>
            </w:r>
          </w:p>
        </w:tc>
      </w:tr>
      <w:tr w:rsidR="00625EA6" w:rsidRPr="0039736F" w14:paraId="64762FAF" w14:textId="77777777" w:rsidTr="00625EA6">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0FC2E6"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B4BAFC"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El sistema permite el ingreso de datos acerca de los 3 tipos de Vehículos de la empresa “Camioncitos S.A”</w:t>
            </w:r>
          </w:p>
        </w:tc>
      </w:tr>
      <w:tr w:rsidR="00625EA6" w:rsidRPr="0039736F" w14:paraId="614BC158" w14:textId="77777777" w:rsidTr="00625EA6">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103A1F"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92802A"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Funcional - Datos</w:t>
            </w:r>
          </w:p>
        </w:tc>
      </w:tr>
      <w:tr w:rsidR="00625EA6" w:rsidRPr="0039736F" w14:paraId="7956F173" w14:textId="77777777" w:rsidTr="00625EA6">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453100"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59349"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tendrá un modelo de ficha de ingreso para cada vehículo, donde se ingresarán datos como:</w:t>
            </w:r>
          </w:p>
          <w:p w14:paraId="70A01987"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Tipo de Vehículo.</w:t>
            </w:r>
          </w:p>
          <w:p w14:paraId="49005138"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entre los 3 tipos de vehículo.</w:t>
            </w:r>
          </w:p>
          <w:p w14:paraId="2C38B0E1"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15E671EC"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 xml:space="preserve">Matrícula </w:t>
            </w:r>
          </w:p>
          <w:p w14:paraId="44AD1777"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permitirá el ingreso de 8 caracteres alfanuméricos.</w:t>
            </w:r>
          </w:p>
          <w:p w14:paraId="3F6A1AEE"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6497E91C"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Asegurado</w:t>
            </w:r>
          </w:p>
          <w:p w14:paraId="32D6D068"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si el vehículo viene asegurado.</w:t>
            </w:r>
          </w:p>
          <w:p w14:paraId="7605FB92"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mostrará las opciones entre “Si” y “No”.</w:t>
            </w:r>
          </w:p>
          <w:p w14:paraId="5E910F6A"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Marca</w:t>
            </w:r>
          </w:p>
          <w:p w14:paraId="7E094D9D"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aceptará el ingreso de 15 caracteres.</w:t>
            </w:r>
          </w:p>
          <w:p w14:paraId="45F386C2"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de tamaño 14.</w:t>
            </w:r>
          </w:p>
          <w:p w14:paraId="2A858ABB"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Nuevo o Usado</w:t>
            </w:r>
          </w:p>
          <w:p w14:paraId="602801FF"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si el vehículo seleccionado es nuevo o ya ha sido usado.</w:t>
            </w:r>
          </w:p>
          <w:p w14:paraId="79E17A36"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mostrará la opción entre “N” o “U”.</w:t>
            </w:r>
          </w:p>
          <w:p w14:paraId="5A1A5D01"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406EE513" w14:textId="77777777" w:rsidR="00625EA6" w:rsidRPr="0039736F" w:rsidRDefault="00625EA6" w:rsidP="001405A9">
            <w:pPr>
              <w:keepLines/>
              <w:contextualSpacing/>
              <w:rPr>
                <w:rFonts w:asciiTheme="minorHAnsi" w:hAnsiTheme="minorHAnsi" w:cstheme="minorHAnsi"/>
                <w:iCs/>
              </w:rPr>
            </w:pPr>
          </w:p>
        </w:tc>
      </w:tr>
      <w:tr w:rsidR="00625EA6" w:rsidRPr="0039736F" w14:paraId="77E60D3B" w14:textId="77777777" w:rsidTr="00625EA6">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79CA08"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BF5BD" w14:textId="77777777" w:rsidR="00625EA6" w:rsidRPr="0039736F" w:rsidRDefault="00625EA6" w:rsidP="00625EA6">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0FF6534B" w14:textId="02EF0EA2" w:rsidR="00625EA6" w:rsidRPr="0039736F" w:rsidRDefault="00625EA6" w:rsidP="00625EA6">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625EA6" w:rsidRPr="0039736F" w14:paraId="5BF91D91"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9677FC"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85D995"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 xml:space="preserve">Media </w:t>
            </w:r>
          </w:p>
        </w:tc>
      </w:tr>
    </w:tbl>
    <w:p w14:paraId="7EF027DA" w14:textId="77777777" w:rsidR="00625EA6" w:rsidRPr="0039736F" w:rsidRDefault="00625EA6" w:rsidP="00625EA6">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06"/>
        <w:gridCol w:w="7912"/>
      </w:tblGrid>
      <w:tr w:rsidR="00625EA6" w:rsidRPr="0039736F" w14:paraId="32DC2B29"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35D0C7"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lastRenderedPageBreak/>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97426D"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RF-2</w:t>
            </w:r>
          </w:p>
        </w:tc>
      </w:tr>
      <w:tr w:rsidR="00625EA6" w:rsidRPr="0039736F" w14:paraId="0804BF74"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709C63"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2C494C"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Presentación de Vehículos</w:t>
            </w:r>
          </w:p>
        </w:tc>
      </w:tr>
      <w:tr w:rsidR="00625EA6" w:rsidRPr="0039736F" w14:paraId="5B0B57BC"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318C9F"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C948A" w14:textId="042D48C3"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permite la presentación en pantalla de los datos ingresados acerca de los 3 tipos de Vehículos de la empresa “Camioncitos S.A”</w:t>
            </w:r>
          </w:p>
        </w:tc>
      </w:tr>
      <w:tr w:rsidR="00625EA6" w:rsidRPr="0039736F" w14:paraId="40C86F4C"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31ACD3"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BFF936"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Funcional - Datos</w:t>
            </w:r>
          </w:p>
        </w:tc>
      </w:tr>
      <w:tr w:rsidR="00625EA6" w:rsidRPr="0039736F" w14:paraId="4929770C"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6298EA"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912ED6"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tendrá un modelo muestra de lo ingresado para cada vehículo, donde se presentarán datos como:</w:t>
            </w:r>
          </w:p>
          <w:p w14:paraId="1DBE9BD0" w14:textId="77777777" w:rsidR="00625EA6" w:rsidRPr="0039736F" w:rsidRDefault="00625EA6" w:rsidP="00625EA6">
            <w:pPr>
              <w:keepLines/>
              <w:rPr>
                <w:rFonts w:asciiTheme="minorHAnsi" w:hAnsiTheme="minorHAnsi" w:cstheme="minorHAnsi"/>
                <w:b/>
                <w:bCs/>
                <w:iCs/>
                <w:kern w:val="24"/>
              </w:rPr>
            </w:pPr>
            <w:r w:rsidRPr="0039736F">
              <w:rPr>
                <w:rFonts w:asciiTheme="minorHAnsi" w:hAnsiTheme="minorHAnsi" w:cstheme="minorHAnsi"/>
                <w:b/>
                <w:bCs/>
                <w:iCs/>
                <w:kern w:val="24"/>
              </w:rPr>
              <w:t>Tipo de Vehículo.</w:t>
            </w:r>
          </w:p>
          <w:p w14:paraId="346C4CC3"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mostrará el Tipo de Vehículo seleccionado,</w:t>
            </w:r>
          </w:p>
          <w:p w14:paraId="39C99248"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 xml:space="preserve">El sistema presentará el texto en Fuente </w:t>
            </w:r>
            <w:proofErr w:type="spellStart"/>
            <w:r w:rsidRPr="0039736F">
              <w:rPr>
                <w:rFonts w:asciiTheme="minorHAnsi" w:hAnsiTheme="minorHAnsi" w:cstheme="minorHAnsi"/>
                <w:iCs/>
                <w:kern w:val="24"/>
                <w:lang w:eastAsia="ar-SA"/>
              </w:rPr>
              <w:t>Victor</w:t>
            </w:r>
            <w:proofErr w:type="spellEnd"/>
            <w:r w:rsidRPr="0039736F">
              <w:rPr>
                <w:rFonts w:asciiTheme="minorHAnsi" w:hAnsiTheme="minorHAnsi" w:cstheme="minorHAnsi"/>
                <w:iCs/>
                <w:kern w:val="24"/>
                <w:lang w:eastAsia="ar-SA"/>
              </w:rPr>
              <w:t xml:space="preserve"> Mono de tamaño 14.</w:t>
            </w:r>
          </w:p>
          <w:p w14:paraId="04FDABE7" w14:textId="77777777" w:rsidR="00625EA6" w:rsidRPr="0039736F" w:rsidRDefault="00625EA6" w:rsidP="00625EA6">
            <w:pPr>
              <w:keepLines/>
              <w:rPr>
                <w:rFonts w:asciiTheme="minorHAnsi" w:hAnsiTheme="minorHAnsi" w:cstheme="minorHAnsi"/>
                <w:b/>
                <w:bCs/>
                <w:iCs/>
                <w:kern w:val="24"/>
              </w:rPr>
            </w:pPr>
            <w:r w:rsidRPr="0039736F">
              <w:rPr>
                <w:rFonts w:asciiTheme="minorHAnsi" w:hAnsiTheme="minorHAnsi" w:cstheme="minorHAnsi"/>
                <w:b/>
                <w:bCs/>
                <w:iCs/>
                <w:kern w:val="24"/>
              </w:rPr>
              <w:t xml:space="preserve">Matrícula </w:t>
            </w:r>
          </w:p>
          <w:p w14:paraId="12B864EF"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mostrará la matrícula ingresada sobre el tipo de vehículo seleccionado previamente.</w:t>
            </w:r>
          </w:p>
          <w:p w14:paraId="4704D826"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 xml:space="preserve">El sistema presentará el texto en Fuente </w:t>
            </w:r>
            <w:proofErr w:type="spellStart"/>
            <w:r w:rsidRPr="0039736F">
              <w:rPr>
                <w:rFonts w:asciiTheme="minorHAnsi" w:hAnsiTheme="minorHAnsi" w:cstheme="minorHAnsi"/>
                <w:iCs/>
                <w:kern w:val="24"/>
                <w:lang w:eastAsia="ar-SA"/>
              </w:rPr>
              <w:t>Victor</w:t>
            </w:r>
            <w:proofErr w:type="spellEnd"/>
            <w:r w:rsidRPr="0039736F">
              <w:rPr>
                <w:rFonts w:asciiTheme="minorHAnsi" w:hAnsiTheme="minorHAnsi" w:cstheme="minorHAnsi"/>
                <w:iCs/>
                <w:kern w:val="24"/>
                <w:lang w:eastAsia="ar-SA"/>
              </w:rPr>
              <w:t xml:space="preserve"> Mono de tamaño 14.</w:t>
            </w:r>
          </w:p>
          <w:p w14:paraId="1FE513E8" w14:textId="77777777" w:rsidR="00625EA6" w:rsidRPr="0039736F" w:rsidRDefault="00625EA6" w:rsidP="00625EA6">
            <w:pPr>
              <w:keepLines/>
              <w:rPr>
                <w:rFonts w:asciiTheme="minorHAnsi" w:hAnsiTheme="minorHAnsi" w:cstheme="minorHAnsi"/>
                <w:b/>
                <w:bCs/>
                <w:iCs/>
                <w:kern w:val="24"/>
              </w:rPr>
            </w:pPr>
            <w:r w:rsidRPr="0039736F">
              <w:rPr>
                <w:rFonts w:asciiTheme="minorHAnsi" w:hAnsiTheme="minorHAnsi" w:cstheme="minorHAnsi"/>
                <w:b/>
                <w:bCs/>
                <w:iCs/>
                <w:kern w:val="24"/>
              </w:rPr>
              <w:t>Asegurado</w:t>
            </w:r>
          </w:p>
          <w:p w14:paraId="3239668D"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mostrará información acerca del Seguro del vehículo seleccionado.</w:t>
            </w:r>
          </w:p>
          <w:p w14:paraId="5F1FFCB2"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 xml:space="preserve">El sistema presentará el texto en Fuente </w:t>
            </w:r>
            <w:proofErr w:type="spellStart"/>
            <w:r w:rsidRPr="0039736F">
              <w:rPr>
                <w:rFonts w:asciiTheme="minorHAnsi" w:hAnsiTheme="minorHAnsi" w:cstheme="minorHAnsi"/>
                <w:iCs/>
                <w:kern w:val="24"/>
                <w:lang w:eastAsia="ar-SA"/>
              </w:rPr>
              <w:t>Victor</w:t>
            </w:r>
            <w:proofErr w:type="spellEnd"/>
            <w:r w:rsidRPr="0039736F">
              <w:rPr>
                <w:rFonts w:asciiTheme="minorHAnsi" w:hAnsiTheme="minorHAnsi" w:cstheme="minorHAnsi"/>
                <w:iCs/>
                <w:kern w:val="24"/>
                <w:lang w:eastAsia="ar-SA"/>
              </w:rPr>
              <w:t xml:space="preserve"> Mono de tamaño 14.</w:t>
            </w:r>
          </w:p>
          <w:p w14:paraId="692E31D2" w14:textId="77777777" w:rsidR="00625EA6" w:rsidRPr="0039736F" w:rsidRDefault="00625EA6" w:rsidP="00625EA6">
            <w:pPr>
              <w:keepLines/>
              <w:rPr>
                <w:rFonts w:asciiTheme="minorHAnsi" w:hAnsiTheme="minorHAnsi" w:cstheme="minorHAnsi"/>
                <w:b/>
                <w:bCs/>
                <w:iCs/>
                <w:kern w:val="24"/>
              </w:rPr>
            </w:pPr>
            <w:r w:rsidRPr="0039736F">
              <w:rPr>
                <w:rFonts w:asciiTheme="minorHAnsi" w:hAnsiTheme="minorHAnsi" w:cstheme="minorHAnsi"/>
                <w:b/>
                <w:bCs/>
                <w:iCs/>
                <w:kern w:val="24"/>
              </w:rPr>
              <w:t>Marca</w:t>
            </w:r>
          </w:p>
          <w:p w14:paraId="2C3A3A7A"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solo aceptará el ingreso de 15 caracteres.</w:t>
            </w:r>
          </w:p>
          <w:p w14:paraId="50E23775"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 xml:space="preserve">El sistema presentará el ingreso de la matricula en fuente </w:t>
            </w:r>
            <w:proofErr w:type="spellStart"/>
            <w:r w:rsidRPr="0039736F">
              <w:rPr>
                <w:rFonts w:asciiTheme="minorHAnsi" w:hAnsiTheme="minorHAnsi" w:cstheme="minorHAnsi"/>
                <w:iCs/>
                <w:kern w:val="24"/>
                <w:lang w:eastAsia="ar-SA"/>
              </w:rPr>
              <w:t>Victor</w:t>
            </w:r>
            <w:proofErr w:type="spellEnd"/>
            <w:r w:rsidRPr="0039736F">
              <w:rPr>
                <w:rFonts w:asciiTheme="minorHAnsi" w:hAnsiTheme="minorHAnsi" w:cstheme="minorHAnsi"/>
                <w:iCs/>
                <w:kern w:val="24"/>
                <w:lang w:eastAsia="ar-SA"/>
              </w:rPr>
              <w:t xml:space="preserve"> Mono de tamaño 14.</w:t>
            </w:r>
          </w:p>
          <w:p w14:paraId="117654E1" w14:textId="77777777" w:rsidR="00625EA6" w:rsidRPr="0039736F" w:rsidRDefault="00625EA6" w:rsidP="00625EA6">
            <w:pPr>
              <w:keepLines/>
              <w:rPr>
                <w:rFonts w:asciiTheme="minorHAnsi" w:hAnsiTheme="minorHAnsi" w:cstheme="minorHAnsi"/>
                <w:b/>
                <w:bCs/>
                <w:iCs/>
                <w:kern w:val="24"/>
              </w:rPr>
            </w:pPr>
            <w:r w:rsidRPr="0039736F">
              <w:rPr>
                <w:rFonts w:asciiTheme="minorHAnsi" w:hAnsiTheme="minorHAnsi" w:cstheme="minorHAnsi"/>
                <w:b/>
                <w:bCs/>
                <w:iCs/>
                <w:kern w:val="24"/>
              </w:rPr>
              <w:t>Nuevo o Usado</w:t>
            </w:r>
          </w:p>
          <w:p w14:paraId="03A2F942"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tendrá una opción para seleccionar si el vehículo seleccionado es nuevo o ya ha sido usado.</w:t>
            </w:r>
          </w:p>
          <w:p w14:paraId="1E411153"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El sistema solo mostrará la opción entre “N” o “U”.</w:t>
            </w:r>
          </w:p>
          <w:p w14:paraId="41426768" w14:textId="77777777" w:rsidR="00625EA6" w:rsidRPr="0039736F" w:rsidRDefault="00625EA6">
            <w:pPr>
              <w:pStyle w:val="Prrafodelista"/>
              <w:keepLines/>
              <w:numPr>
                <w:ilvl w:val="1"/>
                <w:numId w:val="70"/>
              </w:numPr>
              <w:rPr>
                <w:rFonts w:asciiTheme="minorHAnsi" w:hAnsiTheme="minorHAnsi" w:cstheme="minorHAnsi"/>
                <w:iCs/>
                <w:kern w:val="24"/>
                <w:lang w:eastAsia="ar-SA"/>
              </w:rPr>
            </w:pPr>
            <w:r w:rsidRPr="0039736F">
              <w:rPr>
                <w:rFonts w:asciiTheme="minorHAnsi" w:hAnsiTheme="minorHAnsi" w:cstheme="minorHAnsi"/>
                <w:iCs/>
                <w:kern w:val="24"/>
                <w:lang w:eastAsia="ar-SA"/>
              </w:rPr>
              <w:t xml:space="preserve">El sistema presentará el ingreso de la matricula en fuente </w:t>
            </w:r>
            <w:proofErr w:type="spellStart"/>
            <w:r w:rsidRPr="0039736F">
              <w:rPr>
                <w:rFonts w:asciiTheme="minorHAnsi" w:hAnsiTheme="minorHAnsi" w:cstheme="minorHAnsi"/>
                <w:iCs/>
                <w:kern w:val="24"/>
                <w:lang w:eastAsia="ar-SA"/>
              </w:rPr>
              <w:t>Victor</w:t>
            </w:r>
            <w:proofErr w:type="spellEnd"/>
            <w:r w:rsidRPr="0039736F">
              <w:rPr>
                <w:rFonts w:asciiTheme="minorHAnsi" w:hAnsiTheme="minorHAnsi" w:cstheme="minorHAnsi"/>
                <w:iCs/>
                <w:kern w:val="24"/>
                <w:lang w:eastAsia="ar-SA"/>
              </w:rPr>
              <w:t xml:space="preserve"> Mono </w:t>
            </w:r>
            <w:proofErr w:type="spellStart"/>
            <w:r w:rsidRPr="0039736F">
              <w:rPr>
                <w:rFonts w:asciiTheme="minorHAnsi" w:hAnsiTheme="minorHAnsi" w:cstheme="minorHAnsi"/>
                <w:iCs/>
                <w:kern w:val="24"/>
                <w:lang w:eastAsia="ar-SA"/>
              </w:rPr>
              <w:t>SemiBold</w:t>
            </w:r>
            <w:proofErr w:type="spellEnd"/>
            <w:r w:rsidRPr="0039736F">
              <w:rPr>
                <w:rFonts w:asciiTheme="minorHAnsi" w:hAnsiTheme="minorHAnsi" w:cstheme="minorHAnsi"/>
                <w:iCs/>
                <w:kern w:val="24"/>
                <w:lang w:eastAsia="ar-SA"/>
              </w:rPr>
              <w:t xml:space="preserve"> de tamaño 14.</w:t>
            </w:r>
          </w:p>
          <w:p w14:paraId="2B85DAD9" w14:textId="77777777" w:rsidR="00625EA6" w:rsidRPr="0039736F" w:rsidRDefault="00625EA6" w:rsidP="001405A9">
            <w:pPr>
              <w:keepLines/>
              <w:contextualSpacing/>
              <w:rPr>
                <w:rFonts w:asciiTheme="minorHAnsi" w:hAnsiTheme="minorHAnsi" w:cstheme="minorHAnsi"/>
                <w:iCs/>
                <w:kern w:val="24"/>
              </w:rPr>
            </w:pPr>
          </w:p>
        </w:tc>
      </w:tr>
      <w:tr w:rsidR="00625EA6" w:rsidRPr="0039736F" w14:paraId="4518E713"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C8D462"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D2AA49" w14:textId="77777777" w:rsidR="00625EA6" w:rsidRPr="0039736F" w:rsidRDefault="00625EA6" w:rsidP="00625EA6">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22D4499E" w14:textId="4EDB5FDA" w:rsidR="00625EA6" w:rsidRPr="0039736F" w:rsidRDefault="00625EA6" w:rsidP="00625EA6">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625EA6" w:rsidRPr="0039736F" w14:paraId="4FA5BC38"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6591FA"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E0800"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Baja</w:t>
            </w:r>
          </w:p>
        </w:tc>
      </w:tr>
    </w:tbl>
    <w:p w14:paraId="55C96751" w14:textId="103CA053" w:rsidR="0048219B" w:rsidRPr="0039736F" w:rsidRDefault="0048219B" w:rsidP="0048219B"/>
    <w:p w14:paraId="00DF4162" w14:textId="77777777" w:rsidR="0048219B" w:rsidRPr="0039736F" w:rsidRDefault="0048219B" w:rsidP="0048219B"/>
    <w:tbl>
      <w:tblPr>
        <w:tblW w:w="5000" w:type="pct"/>
        <w:tblCellMar>
          <w:left w:w="0" w:type="dxa"/>
          <w:right w:w="0" w:type="dxa"/>
        </w:tblCellMar>
        <w:tblLook w:val="0600" w:firstRow="0" w:lastRow="0" w:firstColumn="0" w:lastColumn="0" w:noHBand="1" w:noVBand="1"/>
      </w:tblPr>
      <w:tblGrid>
        <w:gridCol w:w="1706"/>
        <w:gridCol w:w="7912"/>
      </w:tblGrid>
      <w:tr w:rsidR="00625EA6" w:rsidRPr="0039736F" w14:paraId="34E5F78D" w14:textId="77777777" w:rsidTr="00625EA6">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DD73E2"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B37D98" w14:textId="77777777" w:rsidR="00625EA6" w:rsidRPr="0039736F" w:rsidRDefault="00625EA6" w:rsidP="001405A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RF-3</w:t>
            </w:r>
            <w:r w:rsidRPr="0039736F">
              <w:rPr>
                <w:rFonts w:asciiTheme="minorHAnsi" w:hAnsiTheme="minorHAnsi" w:cstheme="minorHAnsi"/>
                <w:bCs/>
                <w:iCs/>
                <w:color w:val="0000FF"/>
              </w:rPr>
              <w:t xml:space="preserve"> </w:t>
            </w:r>
          </w:p>
        </w:tc>
      </w:tr>
      <w:tr w:rsidR="00625EA6" w:rsidRPr="0039736F" w14:paraId="6642C3F5" w14:textId="77777777" w:rsidTr="00625EA6">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56B310"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205AA9"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Actualizar reporte de Vehículos</w:t>
            </w:r>
          </w:p>
        </w:tc>
      </w:tr>
      <w:tr w:rsidR="00625EA6" w:rsidRPr="0039736F" w14:paraId="31D46DF7" w14:textId="77777777" w:rsidTr="00625EA6">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64818C"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CA8EC8"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El sistema permite la actualización de datos acerca de los 3 tipos de Vehículos de la empresa “Camioncitos S.A”</w:t>
            </w:r>
          </w:p>
        </w:tc>
      </w:tr>
      <w:tr w:rsidR="00625EA6" w:rsidRPr="0039736F" w14:paraId="46665CE2" w14:textId="77777777" w:rsidTr="00625EA6">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8B785E"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58D9C"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Funcional - Datos</w:t>
            </w:r>
          </w:p>
        </w:tc>
      </w:tr>
      <w:tr w:rsidR="00625EA6" w:rsidRPr="0039736F" w14:paraId="43784DCA" w14:textId="77777777" w:rsidTr="00625EA6">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062151"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lastRenderedPageBreak/>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90ABF"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tendrá un modelo de ficha para la actualización de cada vehículo, donde se actualizarán los datos como:</w:t>
            </w:r>
          </w:p>
          <w:p w14:paraId="355E37ED"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Tipo de Vehículo.</w:t>
            </w:r>
          </w:p>
          <w:p w14:paraId="7A944035"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entre los 3 tipos de vehículo.</w:t>
            </w:r>
          </w:p>
          <w:p w14:paraId="24702B8A"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7E431164"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 xml:space="preserve">Matrícula </w:t>
            </w:r>
          </w:p>
          <w:p w14:paraId="6DFF155F"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permitirá el ingreso de 8 caracteres alfanuméricos.</w:t>
            </w:r>
          </w:p>
          <w:p w14:paraId="6DE3DB04"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59560BE2"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Asegurado</w:t>
            </w:r>
          </w:p>
          <w:p w14:paraId="5512B870"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si el vehículo viene asegurado.</w:t>
            </w:r>
          </w:p>
          <w:p w14:paraId="4A3A8AA3"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mostrará las opciones entre “Si” y “No”.</w:t>
            </w:r>
          </w:p>
          <w:p w14:paraId="42E562E9"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Marca</w:t>
            </w:r>
          </w:p>
          <w:p w14:paraId="75105A5C"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aceptará el ingreso de 15 caracteres.</w:t>
            </w:r>
          </w:p>
          <w:p w14:paraId="0F6773D6"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de tamaño 14.</w:t>
            </w:r>
          </w:p>
          <w:p w14:paraId="0ED38853"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Nuevo o Usado</w:t>
            </w:r>
          </w:p>
          <w:p w14:paraId="642198BD"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si el vehículo seleccionado es nuevo o ya ha sido usado.</w:t>
            </w:r>
          </w:p>
          <w:p w14:paraId="77ED7A86"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mostrará la opción entre “N” o “U”.</w:t>
            </w:r>
          </w:p>
          <w:p w14:paraId="6C826E26"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p w14:paraId="62C8913A" w14:textId="77777777" w:rsidR="00625EA6" w:rsidRPr="0039736F" w:rsidRDefault="00625EA6" w:rsidP="001405A9">
            <w:pPr>
              <w:keepLines/>
              <w:contextualSpacing/>
              <w:rPr>
                <w:rFonts w:asciiTheme="minorHAnsi" w:hAnsiTheme="minorHAnsi" w:cstheme="minorHAnsi"/>
                <w:iCs/>
              </w:rPr>
            </w:pPr>
          </w:p>
        </w:tc>
      </w:tr>
      <w:tr w:rsidR="00625EA6" w:rsidRPr="0039736F" w14:paraId="6D113A89" w14:textId="77777777" w:rsidTr="00625EA6">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4D118D"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6DB842" w14:textId="77777777" w:rsidR="00625EA6" w:rsidRPr="0039736F" w:rsidRDefault="00625EA6" w:rsidP="00625EA6">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574AD66F" w14:textId="0D42BC42" w:rsidR="00625EA6" w:rsidRPr="0039736F" w:rsidRDefault="00625EA6" w:rsidP="00625EA6">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625EA6" w:rsidRPr="0039736F" w14:paraId="66129F4E"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FF8E48"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024B62"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 xml:space="preserve">Media </w:t>
            </w:r>
          </w:p>
        </w:tc>
      </w:tr>
    </w:tbl>
    <w:p w14:paraId="3320D313" w14:textId="0D4E5B9E" w:rsidR="0048219B" w:rsidRPr="0039736F" w:rsidRDefault="0048219B" w:rsidP="00625EA6">
      <w:pPr>
        <w:rPr>
          <w:rFonts w:asciiTheme="minorHAnsi" w:hAnsiTheme="minorHAnsi" w:cstheme="minorHAnsi"/>
          <w:iCs/>
        </w:rPr>
      </w:pPr>
    </w:p>
    <w:p w14:paraId="121D7C77" w14:textId="77777777" w:rsidR="0048219B" w:rsidRPr="0039736F" w:rsidRDefault="0048219B" w:rsidP="00625EA6">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06"/>
        <w:gridCol w:w="7912"/>
      </w:tblGrid>
      <w:tr w:rsidR="00625EA6" w:rsidRPr="0039736F" w14:paraId="2C018C60" w14:textId="77777777" w:rsidTr="00625EA6">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DD44A0"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9E6E7C" w14:textId="77777777" w:rsidR="00625EA6" w:rsidRPr="0039736F" w:rsidRDefault="00625EA6" w:rsidP="001405A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RF-4</w:t>
            </w:r>
          </w:p>
        </w:tc>
      </w:tr>
      <w:tr w:rsidR="00625EA6" w:rsidRPr="0039736F" w14:paraId="3AC47AAC" w14:textId="77777777" w:rsidTr="00625EA6">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730622"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BF163A"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rPr>
              <w:t>Eliminar vehículos del sistema</w:t>
            </w:r>
          </w:p>
        </w:tc>
      </w:tr>
      <w:tr w:rsidR="00625EA6" w:rsidRPr="0039736F" w14:paraId="586169A0" w14:textId="77777777" w:rsidTr="00625EA6">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A2FCE4"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C7996"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El sistema permite la eliminación de datos ingresados de los 3 diferentes tipos de Vehículos de la empresa “Camioncitos S.A”</w:t>
            </w:r>
          </w:p>
        </w:tc>
      </w:tr>
      <w:tr w:rsidR="00625EA6" w:rsidRPr="0039736F" w14:paraId="6874ED6F" w14:textId="77777777" w:rsidTr="00625EA6">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C1DFBF6"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7E83B"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Funcional - Datos</w:t>
            </w:r>
          </w:p>
        </w:tc>
      </w:tr>
      <w:tr w:rsidR="00625EA6" w:rsidRPr="0039736F" w14:paraId="18E75B55" w14:textId="77777777" w:rsidTr="00625EA6">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C59888"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79981B"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tendrá un modelo de ficha de eliminación para cada tipo de vehículo, donde se ingresarán datos como:</w:t>
            </w:r>
          </w:p>
          <w:p w14:paraId="76CD49ED"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 xml:space="preserve">Matrícula </w:t>
            </w:r>
          </w:p>
          <w:p w14:paraId="3C9A0EB2"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permitirá el ingreso de 8 caracteres alfanuméricos.</w:t>
            </w:r>
          </w:p>
          <w:p w14:paraId="7D329768"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lastRenderedPageBreak/>
              <w:t xml:space="preserve">El sistema presentará el ingreso de la matricula en fuente </w:t>
            </w:r>
            <w:proofErr w:type="spellStart"/>
            <w:r w:rsidRPr="0039736F">
              <w:rPr>
                <w:rFonts w:asciiTheme="minorHAnsi" w:hAnsiTheme="minorHAnsi" w:cstheme="minorHAnsi"/>
                <w:iCs/>
              </w:rPr>
              <w:t>Victor</w:t>
            </w:r>
            <w:proofErr w:type="spellEnd"/>
            <w:r w:rsidRPr="0039736F">
              <w:rPr>
                <w:rFonts w:asciiTheme="minorHAnsi" w:hAnsiTheme="minorHAnsi" w:cstheme="minorHAnsi"/>
                <w:iCs/>
              </w:rPr>
              <w:t xml:space="preserve"> Mono </w:t>
            </w:r>
            <w:proofErr w:type="spellStart"/>
            <w:r w:rsidRPr="0039736F">
              <w:rPr>
                <w:rFonts w:asciiTheme="minorHAnsi" w:hAnsiTheme="minorHAnsi" w:cstheme="minorHAnsi"/>
                <w:iCs/>
              </w:rPr>
              <w:t>SemiBold</w:t>
            </w:r>
            <w:proofErr w:type="spellEnd"/>
            <w:r w:rsidRPr="0039736F">
              <w:rPr>
                <w:rFonts w:asciiTheme="minorHAnsi" w:hAnsiTheme="minorHAnsi" w:cstheme="minorHAnsi"/>
                <w:iCs/>
              </w:rPr>
              <w:t xml:space="preserve"> de tamaño 14.</w:t>
            </w:r>
          </w:p>
        </w:tc>
      </w:tr>
      <w:tr w:rsidR="00625EA6" w:rsidRPr="0039736F" w14:paraId="5C482F03" w14:textId="77777777" w:rsidTr="00625EA6">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A78ABE"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lastRenderedPageBreak/>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B81FDB" w14:textId="77777777" w:rsidR="00625EA6" w:rsidRPr="0039736F" w:rsidRDefault="00625EA6" w:rsidP="00625EA6">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361199DB" w14:textId="24AADF0A" w:rsidR="00625EA6" w:rsidRPr="0039736F" w:rsidRDefault="00625EA6" w:rsidP="00625EA6">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625EA6" w:rsidRPr="0039736F" w14:paraId="74CF7E8C" w14:textId="77777777" w:rsidTr="00625EA6">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4078BB"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647454"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 xml:space="preserve">Media </w:t>
            </w:r>
          </w:p>
        </w:tc>
      </w:tr>
    </w:tbl>
    <w:p w14:paraId="5736BE5D" w14:textId="77777777" w:rsidR="00625EA6" w:rsidRPr="0039736F" w:rsidRDefault="00625EA6" w:rsidP="00625EA6">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625EA6" w:rsidRPr="0039736F" w14:paraId="28CEA381" w14:textId="77777777" w:rsidTr="00625EA6">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31D936"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6EE3F" w14:textId="77777777" w:rsidR="00625EA6" w:rsidRPr="0039736F" w:rsidRDefault="00625EA6" w:rsidP="001405A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RF-5</w:t>
            </w:r>
            <w:r w:rsidRPr="0039736F">
              <w:rPr>
                <w:rFonts w:asciiTheme="minorHAnsi" w:hAnsiTheme="minorHAnsi" w:cstheme="minorHAnsi"/>
                <w:bCs/>
                <w:iCs/>
                <w:color w:val="0000FF"/>
              </w:rPr>
              <w:t xml:space="preserve"> </w:t>
            </w:r>
          </w:p>
        </w:tc>
      </w:tr>
      <w:tr w:rsidR="00625EA6" w:rsidRPr="0039736F" w14:paraId="33D42028" w14:textId="77777777" w:rsidTr="00625EA6">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6363AF"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F3DF8D"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Validación de los datos del vehículo</w:t>
            </w:r>
          </w:p>
        </w:tc>
      </w:tr>
      <w:tr w:rsidR="00625EA6" w:rsidRPr="0039736F" w14:paraId="582D121A" w14:textId="77777777" w:rsidTr="00625EA6">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E262CA"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F4CB6D"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El sistema permite verificar/validar que los datos ingresados en el sistema sean correctos.</w:t>
            </w:r>
          </w:p>
        </w:tc>
      </w:tr>
      <w:tr w:rsidR="00625EA6" w:rsidRPr="0039736F" w14:paraId="118A844F" w14:textId="77777777" w:rsidTr="00625EA6">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1C52CD"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A156C4"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Funcional - Datos</w:t>
            </w:r>
          </w:p>
        </w:tc>
      </w:tr>
      <w:tr w:rsidR="00625EA6" w:rsidRPr="0039736F" w14:paraId="43FC0424" w14:textId="77777777" w:rsidTr="00625EA6">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027BC8"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35A29" w14:textId="77777777" w:rsidR="00625EA6" w:rsidRPr="0039736F" w:rsidRDefault="00625EA6" w:rsidP="001405A9">
            <w:pPr>
              <w:keepLines/>
              <w:contextualSpacing/>
              <w:rPr>
                <w:rFonts w:asciiTheme="minorHAnsi" w:hAnsiTheme="minorHAnsi" w:cstheme="minorHAnsi"/>
                <w:iCs/>
                <w:kern w:val="24"/>
              </w:rPr>
            </w:pPr>
            <w:r w:rsidRPr="0039736F">
              <w:rPr>
                <w:rFonts w:asciiTheme="minorHAnsi" w:hAnsiTheme="minorHAnsi" w:cstheme="minorHAnsi"/>
                <w:iCs/>
                <w:kern w:val="24"/>
              </w:rPr>
              <w:t>El sistema tendrá un modelo de validación para el ingreso de cada vehículo, donde se tomarán en cuenta:</w:t>
            </w:r>
          </w:p>
          <w:p w14:paraId="44B69AB4"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Tipo de Vehículo.</w:t>
            </w:r>
          </w:p>
          <w:p w14:paraId="2C59D3FE"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tendrá una opción para seleccionar entre los 3 tipos de vehículo.</w:t>
            </w:r>
          </w:p>
          <w:p w14:paraId="0D2680A2"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 xml:space="preserve">Matrícula </w:t>
            </w:r>
          </w:p>
          <w:p w14:paraId="192173A9"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permitirá el ingreso de 8 caracteres alfanuméricos.</w:t>
            </w:r>
          </w:p>
          <w:p w14:paraId="335EE5B3"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Asegurado</w:t>
            </w:r>
          </w:p>
          <w:p w14:paraId="5A9ECC8E"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mostrará las opciones entre “Si” y “No”.</w:t>
            </w:r>
          </w:p>
          <w:p w14:paraId="191A5D32"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Marca</w:t>
            </w:r>
          </w:p>
          <w:p w14:paraId="23761970"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aceptará el ingreso de 15 caracteres.</w:t>
            </w:r>
          </w:p>
          <w:p w14:paraId="04BAA21A" w14:textId="77777777" w:rsidR="00625EA6" w:rsidRPr="0039736F" w:rsidRDefault="00625EA6" w:rsidP="00625EA6">
            <w:pPr>
              <w:keepLines/>
              <w:rPr>
                <w:rFonts w:asciiTheme="minorHAnsi" w:hAnsiTheme="minorHAnsi" w:cstheme="minorHAnsi"/>
                <w:b/>
                <w:bCs/>
                <w:iCs/>
              </w:rPr>
            </w:pPr>
            <w:r w:rsidRPr="0039736F">
              <w:rPr>
                <w:rFonts w:asciiTheme="minorHAnsi" w:hAnsiTheme="minorHAnsi" w:cstheme="minorHAnsi"/>
                <w:b/>
                <w:bCs/>
                <w:iCs/>
              </w:rPr>
              <w:t>Nuevo o Usado</w:t>
            </w:r>
          </w:p>
          <w:p w14:paraId="06E96CB5" w14:textId="77777777" w:rsidR="00625EA6" w:rsidRPr="0039736F" w:rsidRDefault="00625EA6">
            <w:pPr>
              <w:pStyle w:val="Prrafodelista"/>
              <w:keepLines/>
              <w:numPr>
                <w:ilvl w:val="1"/>
                <w:numId w:val="70"/>
              </w:numPr>
              <w:rPr>
                <w:rFonts w:asciiTheme="minorHAnsi" w:hAnsiTheme="minorHAnsi" w:cstheme="minorHAnsi"/>
                <w:iCs/>
              </w:rPr>
            </w:pPr>
            <w:r w:rsidRPr="0039736F">
              <w:rPr>
                <w:rFonts w:asciiTheme="minorHAnsi" w:hAnsiTheme="minorHAnsi" w:cstheme="minorHAnsi"/>
                <w:iCs/>
              </w:rPr>
              <w:t>El sistema solo mostrará la opción entre “N” o “U”.</w:t>
            </w:r>
          </w:p>
        </w:tc>
      </w:tr>
      <w:tr w:rsidR="00625EA6" w:rsidRPr="0039736F" w14:paraId="4320F841" w14:textId="77777777" w:rsidTr="00625EA6">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37AF3F"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CD1DCB" w14:textId="77777777" w:rsidR="00625EA6" w:rsidRPr="0039736F" w:rsidRDefault="00625EA6" w:rsidP="00625EA6">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7F8241BD" w14:textId="69FCC13F" w:rsidR="00625EA6" w:rsidRPr="0039736F" w:rsidRDefault="00625EA6" w:rsidP="00625EA6">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625EA6" w:rsidRPr="0039736F" w14:paraId="50071384" w14:textId="77777777" w:rsidTr="00625EA6">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E0B48C" w14:textId="77777777" w:rsidR="00625EA6" w:rsidRPr="0039736F" w:rsidRDefault="00625EA6" w:rsidP="001405A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7B3E04" w14:textId="77777777" w:rsidR="00625EA6" w:rsidRPr="0039736F" w:rsidRDefault="00625EA6" w:rsidP="001405A9">
            <w:pPr>
              <w:keepLines/>
              <w:contextualSpacing/>
              <w:rPr>
                <w:rFonts w:asciiTheme="minorHAnsi" w:hAnsiTheme="minorHAnsi" w:cstheme="minorHAnsi"/>
                <w:iCs/>
              </w:rPr>
            </w:pPr>
            <w:r w:rsidRPr="0039736F">
              <w:rPr>
                <w:rFonts w:asciiTheme="minorHAnsi" w:hAnsiTheme="minorHAnsi" w:cstheme="minorHAnsi"/>
                <w:iCs/>
                <w:kern w:val="24"/>
              </w:rPr>
              <w:t>Alta</w:t>
            </w:r>
          </w:p>
        </w:tc>
      </w:tr>
    </w:tbl>
    <w:p w14:paraId="4DADA81B" w14:textId="1A16EEC6" w:rsidR="00D66BF6" w:rsidRPr="0039736F" w:rsidRDefault="00D66BF6" w:rsidP="00D66BF6">
      <w:pPr>
        <w:pStyle w:val="Prrafodelista"/>
        <w:ind w:left="1997"/>
        <w:rPr>
          <w:rFonts w:asciiTheme="minorHAnsi" w:hAnsiTheme="minorHAnsi" w:cstheme="minorHAnsi"/>
          <w:b/>
          <w:bCs/>
        </w:rPr>
      </w:pPr>
    </w:p>
    <w:p w14:paraId="7CD2E909" w14:textId="0FDC0D0B" w:rsidR="00D66BF6" w:rsidRPr="0039736F" w:rsidRDefault="00D66BF6" w:rsidP="00D66BF6">
      <w:pPr>
        <w:pStyle w:val="Prrafodelista"/>
        <w:ind w:left="1997"/>
        <w:rPr>
          <w:rFonts w:asciiTheme="minorHAnsi" w:hAnsiTheme="minorHAnsi" w:cstheme="minorHAnsi"/>
          <w:b/>
          <w:bCs/>
        </w:rPr>
      </w:pPr>
    </w:p>
    <w:p w14:paraId="07ED1A92" w14:textId="2E20FB2A" w:rsidR="0048219B" w:rsidRPr="0039736F" w:rsidRDefault="0048219B" w:rsidP="00D66BF6">
      <w:pPr>
        <w:pStyle w:val="Prrafodelista"/>
        <w:ind w:left="1997"/>
        <w:rPr>
          <w:rFonts w:asciiTheme="minorHAnsi" w:hAnsiTheme="minorHAnsi" w:cstheme="minorHAnsi"/>
          <w:b/>
          <w:bCs/>
        </w:rPr>
      </w:pPr>
    </w:p>
    <w:p w14:paraId="42504B38" w14:textId="1D627415" w:rsidR="0048219B" w:rsidRPr="0039736F" w:rsidRDefault="0048219B" w:rsidP="00D66BF6">
      <w:pPr>
        <w:pStyle w:val="Prrafodelista"/>
        <w:ind w:left="1997"/>
        <w:rPr>
          <w:rFonts w:asciiTheme="minorHAnsi" w:hAnsiTheme="minorHAnsi" w:cstheme="minorHAnsi"/>
          <w:b/>
          <w:bCs/>
        </w:rPr>
      </w:pPr>
    </w:p>
    <w:p w14:paraId="650C056B" w14:textId="1938D821" w:rsidR="0048219B" w:rsidRPr="0039736F" w:rsidRDefault="0048219B" w:rsidP="00D66BF6">
      <w:pPr>
        <w:pStyle w:val="Prrafodelista"/>
        <w:ind w:left="1997"/>
        <w:rPr>
          <w:rFonts w:asciiTheme="minorHAnsi" w:hAnsiTheme="minorHAnsi" w:cstheme="minorHAnsi"/>
          <w:b/>
          <w:bCs/>
        </w:rPr>
      </w:pPr>
    </w:p>
    <w:p w14:paraId="34C81FF0" w14:textId="7C7E0BA2" w:rsidR="0048219B" w:rsidRPr="0039736F" w:rsidRDefault="0048219B" w:rsidP="00D66BF6">
      <w:pPr>
        <w:pStyle w:val="Prrafodelista"/>
        <w:ind w:left="1997"/>
        <w:rPr>
          <w:rFonts w:asciiTheme="minorHAnsi" w:hAnsiTheme="minorHAnsi" w:cstheme="minorHAnsi"/>
          <w:b/>
          <w:bCs/>
        </w:rPr>
      </w:pPr>
    </w:p>
    <w:p w14:paraId="0A9130B4" w14:textId="7F061DC3" w:rsidR="0048219B" w:rsidRPr="0039736F" w:rsidRDefault="0048219B" w:rsidP="00D66BF6">
      <w:pPr>
        <w:pStyle w:val="Prrafodelista"/>
        <w:ind w:left="1997"/>
        <w:rPr>
          <w:rFonts w:asciiTheme="minorHAnsi" w:hAnsiTheme="minorHAnsi" w:cstheme="minorHAnsi"/>
          <w:b/>
          <w:bCs/>
        </w:rPr>
      </w:pPr>
    </w:p>
    <w:p w14:paraId="28B0C0C5" w14:textId="77777777" w:rsidR="0048219B" w:rsidRPr="0039736F" w:rsidRDefault="0048219B" w:rsidP="00D66BF6">
      <w:pPr>
        <w:pStyle w:val="Prrafodelista"/>
        <w:ind w:left="1997"/>
        <w:rPr>
          <w:rFonts w:asciiTheme="minorHAnsi" w:hAnsiTheme="minorHAnsi" w:cstheme="minorHAnsi"/>
          <w:b/>
          <w:bCs/>
        </w:rPr>
      </w:pPr>
    </w:p>
    <w:p w14:paraId="7089D9E3" w14:textId="5D818BAF" w:rsidR="00D66BF6" w:rsidRPr="0039736F" w:rsidRDefault="00D66BF6" w:rsidP="00D66BF6">
      <w:pPr>
        <w:pStyle w:val="Prrafodelista"/>
        <w:numPr>
          <w:ilvl w:val="2"/>
          <w:numId w:val="2"/>
        </w:numPr>
        <w:rPr>
          <w:rFonts w:asciiTheme="minorHAnsi" w:hAnsiTheme="minorHAnsi" w:cstheme="minorHAnsi"/>
          <w:b/>
          <w:bCs/>
        </w:rPr>
      </w:pPr>
      <w:r w:rsidRPr="0039736F">
        <w:rPr>
          <w:rFonts w:asciiTheme="minorHAnsi" w:hAnsiTheme="minorHAnsi" w:cstheme="minorHAnsi"/>
          <w:b/>
          <w:bCs/>
        </w:rPr>
        <w:lastRenderedPageBreak/>
        <w:t>Módulo de gestión de choferes</w:t>
      </w:r>
    </w:p>
    <w:p w14:paraId="4DD89928" w14:textId="0F290D8F" w:rsidR="00D66BF6" w:rsidRPr="0039736F" w:rsidRDefault="00D66BF6" w:rsidP="00D66BF6">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777F22" w:rsidRPr="0039736F" w14:paraId="63110341" w14:textId="77777777" w:rsidTr="008B5472">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808C9B"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9EE701" w14:textId="77777777" w:rsidR="00777F22" w:rsidRPr="0039736F" w:rsidRDefault="00777F22" w:rsidP="001405A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RF-06</w:t>
            </w:r>
          </w:p>
        </w:tc>
      </w:tr>
      <w:tr w:rsidR="00777F22" w:rsidRPr="0039736F" w14:paraId="6BCF04B4" w14:textId="77777777" w:rsidTr="008B5472">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B6B20D"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D9639A"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Registro de choferes</w:t>
            </w:r>
          </w:p>
        </w:tc>
      </w:tr>
      <w:tr w:rsidR="00777F22" w:rsidRPr="0039736F" w14:paraId="0E9D31FC" w14:textId="77777777" w:rsidTr="008B5472">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F44D98"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51C91D" w14:textId="77777777" w:rsidR="00777F22" w:rsidRPr="0039736F" w:rsidRDefault="00777F22" w:rsidP="001405A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El sistema debe permitir a la secretaria ingresar los datos de los choferes en un formulario de registro, incluyendo nombre, dirección, número de licencia de conducir y cualquier otra información relevante.</w:t>
            </w:r>
          </w:p>
        </w:tc>
      </w:tr>
      <w:tr w:rsidR="00777F22" w:rsidRPr="0039736F" w14:paraId="292BC1E1" w14:textId="77777777" w:rsidTr="008B5472">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9338DC"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F91F20"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77F22" w:rsidRPr="0039736F" w14:paraId="5975D00C" w14:textId="77777777" w:rsidTr="008B5472">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B99182"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FE79F" w14:textId="77777777" w:rsidR="00777F22" w:rsidRPr="0039736F" w:rsidRDefault="00777F22" w:rsidP="001405A9">
            <w:pPr>
              <w:keepLines/>
              <w:contextualSpacing/>
              <w:rPr>
                <w:rFonts w:asciiTheme="minorHAnsi" w:hAnsiTheme="minorHAnsi" w:cstheme="minorHAnsi"/>
                <w:iCs/>
                <w:color w:val="000000" w:themeColor="text1"/>
                <w:szCs w:val="36"/>
              </w:rPr>
            </w:pPr>
            <w:r w:rsidRPr="0039736F">
              <w:rPr>
                <w:rFonts w:asciiTheme="minorHAnsi" w:hAnsiTheme="minorHAnsi" w:cstheme="minorHAnsi"/>
                <w:iCs/>
                <w:color w:val="000000" w:themeColor="text1"/>
                <w:szCs w:val="36"/>
              </w:rPr>
              <w:t>El sistema debe registrar la siguiente información sobre los choferes:</w:t>
            </w:r>
          </w:p>
          <w:p w14:paraId="7D35657F"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Nombres</w:t>
            </w:r>
          </w:p>
          <w:p w14:paraId="0483B5D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BE3042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5F22C48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53DA34A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7522BAB0"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Apellidos</w:t>
            </w:r>
          </w:p>
          <w:p w14:paraId="5060F1D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322AA15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287C777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49FF3F6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602F6CD0"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Edad</w:t>
            </w:r>
          </w:p>
          <w:p w14:paraId="166E5C1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Integer</w:t>
            </w:r>
            <w:proofErr w:type="spellEnd"/>
          </w:p>
          <w:p w14:paraId="22CF300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017332D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dígitos: Máximo 2 dígitos</w:t>
            </w:r>
          </w:p>
          <w:p w14:paraId="3B7182CC"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Género</w:t>
            </w:r>
          </w:p>
          <w:p w14:paraId="0CB3A42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62AD3B8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2AD11E8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338C15C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202B4D41"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Número de licencia</w:t>
            </w:r>
          </w:p>
          <w:p w14:paraId="383F7CAC"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769EA5F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3F5168D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312EF869"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 xml:space="preserve">Fecha de vencimiento de licencia </w:t>
            </w:r>
          </w:p>
          <w:p w14:paraId="71FCAFD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Tipo de dato: Date</w:t>
            </w:r>
          </w:p>
          <w:p w14:paraId="05F34AF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61908B1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0134367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AAAA-MM-DD</w:t>
            </w:r>
          </w:p>
          <w:p w14:paraId="4B1A2F8C"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Dirección</w:t>
            </w:r>
          </w:p>
          <w:p w14:paraId="469EF02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5A706C8C"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2601294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100 caracteres</w:t>
            </w:r>
          </w:p>
          <w:p w14:paraId="15994A4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34C37C8E" w14:textId="77777777" w:rsidR="00777F22" w:rsidRPr="0039736F" w:rsidRDefault="00777F22" w:rsidP="001405A9">
            <w:pPr>
              <w:keepLines/>
              <w:rPr>
                <w:rFonts w:asciiTheme="minorHAnsi" w:hAnsiTheme="minorHAnsi" w:cstheme="minorHAnsi"/>
                <w:iCs/>
              </w:rPr>
            </w:pPr>
            <w:r w:rsidRPr="0039736F">
              <w:rPr>
                <w:rFonts w:asciiTheme="minorHAnsi" w:hAnsiTheme="minorHAnsi" w:cstheme="minorHAnsi"/>
                <w:b/>
                <w:bCs/>
                <w:iCs/>
                <w:color w:val="000000" w:themeColor="text1"/>
                <w:szCs w:val="36"/>
              </w:rPr>
              <w:lastRenderedPageBreak/>
              <w:t>Teléfono</w:t>
            </w:r>
          </w:p>
          <w:p w14:paraId="4A8E299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ADEE6D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644B980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43144C63"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Correo electrónico</w:t>
            </w:r>
          </w:p>
          <w:p w14:paraId="7CC357D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6D0EBAAF"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691CC01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0F01F73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tc>
      </w:tr>
      <w:tr w:rsidR="00777F22" w:rsidRPr="0039736F" w14:paraId="0F58C97E" w14:textId="77777777" w:rsidTr="008B5472">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BB38C0"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7CCFC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433CD233" w14:textId="736CCF91"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w:t>
            </w:r>
            <w:r w:rsidR="00C072E1" w:rsidRPr="0039736F">
              <w:rPr>
                <w:rFonts w:asciiTheme="minorHAnsi" w:hAnsiTheme="minorHAnsi" w:cstheme="minorHAnsi"/>
                <w:iCs/>
                <w:color w:val="000000" w:themeColor="text1"/>
                <w:kern w:val="24"/>
              </w:rPr>
              <w:t xml:space="preserve"> </w:t>
            </w:r>
            <w:r w:rsidRPr="0039736F">
              <w:rPr>
                <w:rFonts w:asciiTheme="minorHAnsi" w:hAnsiTheme="minorHAnsi" w:cstheme="minorHAnsi"/>
                <w:iCs/>
                <w:color w:val="000000" w:themeColor="text1"/>
                <w:kern w:val="24"/>
              </w:rPr>
              <w:t>1.1</w:t>
            </w:r>
          </w:p>
        </w:tc>
      </w:tr>
      <w:tr w:rsidR="00777F22" w:rsidRPr="0039736F" w14:paraId="3E65487A" w14:textId="77777777" w:rsidTr="008B5472">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36ADE1"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9790A"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4E9A53F9" w14:textId="77777777" w:rsidR="00777F22" w:rsidRPr="0039736F" w:rsidRDefault="00777F22" w:rsidP="00777F22">
      <w:pPr>
        <w:rPr>
          <w:rFonts w:asciiTheme="minorHAnsi" w:hAnsiTheme="minorHAnsi" w:cstheme="minorHAnsi"/>
          <w:iCs/>
        </w:rPr>
      </w:pPr>
    </w:p>
    <w:p w14:paraId="119467A1" w14:textId="77777777"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77F22" w:rsidRPr="0039736F" w14:paraId="760F8E82" w14:textId="77777777" w:rsidTr="008B5472">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583BBF"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F8C0F7" w14:textId="77777777" w:rsidR="00777F22" w:rsidRPr="0039736F" w:rsidRDefault="00777F22" w:rsidP="001405A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RF-07</w:t>
            </w:r>
          </w:p>
        </w:tc>
      </w:tr>
      <w:tr w:rsidR="00777F22" w:rsidRPr="0039736F" w14:paraId="78034690" w14:textId="77777777" w:rsidTr="008B5472">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DAF5B4"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0EA8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Actualización de datos de los choferes</w:t>
            </w:r>
          </w:p>
        </w:tc>
      </w:tr>
      <w:tr w:rsidR="00777F22" w:rsidRPr="0039736F" w14:paraId="7B92E3B2" w14:textId="77777777" w:rsidTr="008B5472">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B7019E"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5D540" w14:textId="77777777" w:rsidR="00777F22" w:rsidRPr="0039736F" w:rsidRDefault="00777F22" w:rsidP="001405A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El sistema debe permitir a la secretaria modificar la información de los choferes registrados, incluyendo nombre, dirección, número de licencia de conducir y cualquier otra información relevante.</w:t>
            </w:r>
          </w:p>
        </w:tc>
      </w:tr>
      <w:tr w:rsidR="00777F22" w:rsidRPr="0039736F" w14:paraId="14BFA15B" w14:textId="77777777" w:rsidTr="008B5472">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360FC9"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8700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77F22" w:rsidRPr="0039736F" w14:paraId="0F80FD2E" w14:textId="77777777" w:rsidTr="008B5472">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69DD27D"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A0C241" w14:textId="77777777" w:rsidR="00777F22" w:rsidRPr="0039736F" w:rsidRDefault="00777F22" w:rsidP="001405A9">
            <w:pPr>
              <w:keepLines/>
              <w:contextualSpacing/>
              <w:rPr>
                <w:rFonts w:asciiTheme="minorHAnsi" w:hAnsiTheme="minorHAnsi" w:cstheme="minorHAnsi"/>
                <w:iCs/>
                <w:color w:val="000000" w:themeColor="text1"/>
                <w:szCs w:val="36"/>
              </w:rPr>
            </w:pPr>
            <w:r w:rsidRPr="0039736F">
              <w:rPr>
                <w:rFonts w:asciiTheme="minorHAnsi" w:hAnsiTheme="minorHAnsi" w:cstheme="minorHAnsi"/>
                <w:iCs/>
                <w:color w:val="000000" w:themeColor="text1"/>
                <w:szCs w:val="36"/>
              </w:rPr>
              <w:t>El sistema debe actualizar los datos de los choferes en base al siguiente modelo:</w:t>
            </w:r>
          </w:p>
          <w:p w14:paraId="1548FDF9"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Nombres</w:t>
            </w:r>
          </w:p>
          <w:p w14:paraId="2C440270"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81E596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4F57BE2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74267E7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03CE59BA"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Apellidos</w:t>
            </w:r>
          </w:p>
          <w:p w14:paraId="1E54D49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376B87A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33400EB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3B81AF1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7927D88D"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Edad</w:t>
            </w:r>
          </w:p>
          <w:p w14:paraId="08ABA47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Integer</w:t>
            </w:r>
            <w:proofErr w:type="spellEnd"/>
          </w:p>
          <w:p w14:paraId="3BD0496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409D0A20"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dígitos: Máximo 2 dígitos</w:t>
            </w:r>
          </w:p>
          <w:p w14:paraId="639A4451"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Género</w:t>
            </w:r>
          </w:p>
          <w:p w14:paraId="303BB75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7DF524E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4095706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lastRenderedPageBreak/>
              <w:t>Longitud de caracteres: Máximo 10 caracteres</w:t>
            </w:r>
          </w:p>
          <w:p w14:paraId="4006328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48CC47D8"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Número de licencia</w:t>
            </w:r>
          </w:p>
          <w:p w14:paraId="5FED002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222C04C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0DC1197F"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43FBDBA1"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 xml:space="preserve">Fecha de vencimiento de licencia </w:t>
            </w:r>
          </w:p>
          <w:p w14:paraId="302575B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Tipo de dato: Date</w:t>
            </w:r>
          </w:p>
          <w:p w14:paraId="28210F1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174C047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5A54751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AAAA-MM-DD</w:t>
            </w:r>
          </w:p>
          <w:p w14:paraId="751DCD99"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Dirección</w:t>
            </w:r>
          </w:p>
          <w:p w14:paraId="13654E4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307908F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2E5A637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100 caracteres</w:t>
            </w:r>
          </w:p>
          <w:p w14:paraId="5CA5D33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60A4FE22" w14:textId="77777777" w:rsidR="00777F22" w:rsidRPr="0039736F" w:rsidRDefault="00777F22" w:rsidP="001405A9">
            <w:pPr>
              <w:keepLines/>
              <w:rPr>
                <w:rFonts w:asciiTheme="minorHAnsi" w:hAnsiTheme="minorHAnsi" w:cstheme="minorHAnsi"/>
                <w:iCs/>
              </w:rPr>
            </w:pPr>
            <w:r w:rsidRPr="0039736F">
              <w:rPr>
                <w:rFonts w:asciiTheme="minorHAnsi" w:hAnsiTheme="minorHAnsi" w:cstheme="minorHAnsi"/>
                <w:b/>
                <w:bCs/>
                <w:iCs/>
                <w:color w:val="000000" w:themeColor="text1"/>
                <w:szCs w:val="36"/>
              </w:rPr>
              <w:t>Teléfono</w:t>
            </w:r>
          </w:p>
          <w:p w14:paraId="34B642A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F28EF5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7073C10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23C178F2"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Correo electrónico</w:t>
            </w:r>
          </w:p>
          <w:p w14:paraId="5049AD5C"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358C8D4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6C146AA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664C79A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1EE41EF0"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Disponibilidad</w:t>
            </w:r>
          </w:p>
          <w:p w14:paraId="3083AF2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6E386C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 (Disponible/No Disponible)</w:t>
            </w:r>
          </w:p>
          <w:p w14:paraId="21B6FDD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13 caracteres</w:t>
            </w:r>
          </w:p>
          <w:p w14:paraId="0435617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0EE836AC"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Ultima Modificación</w:t>
            </w:r>
          </w:p>
          <w:p w14:paraId="7D86194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DateTime</w:t>
            </w:r>
            <w:proofErr w:type="spellEnd"/>
          </w:p>
          <w:p w14:paraId="1C85C7B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534B6D0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12 caracteres</w:t>
            </w:r>
          </w:p>
          <w:p w14:paraId="0FA3870F" w14:textId="77777777" w:rsidR="00777F22" w:rsidRPr="0039736F" w:rsidRDefault="00777F22">
            <w:pPr>
              <w:pStyle w:val="Prrafodelista"/>
              <w:keepLines/>
              <w:numPr>
                <w:ilvl w:val="0"/>
                <w:numId w:val="48"/>
              </w:numPr>
              <w:suppressAutoHyphens/>
              <w:rPr>
                <w:rFonts w:asciiTheme="minorHAnsi" w:hAnsiTheme="minorHAnsi" w:cstheme="minorHAnsi"/>
                <w:iCs/>
                <w:color w:val="000000" w:themeColor="text1"/>
                <w:szCs w:val="36"/>
                <w:lang w:eastAsia="ar-SA"/>
              </w:rPr>
            </w:pPr>
            <w:r w:rsidRPr="0039736F">
              <w:rPr>
                <w:rFonts w:asciiTheme="minorHAnsi" w:hAnsiTheme="minorHAnsi" w:cstheme="minorHAnsi"/>
                <w:iCs/>
              </w:rPr>
              <w:t>Formato: DD/MM/AAAA HH:</w:t>
            </w:r>
            <w:proofErr w:type="gramStart"/>
            <w:r w:rsidRPr="0039736F">
              <w:rPr>
                <w:rFonts w:asciiTheme="minorHAnsi" w:hAnsiTheme="minorHAnsi" w:cstheme="minorHAnsi"/>
                <w:iCs/>
              </w:rPr>
              <w:t>MM:SS</w:t>
            </w:r>
            <w:proofErr w:type="gramEnd"/>
          </w:p>
        </w:tc>
      </w:tr>
      <w:tr w:rsidR="00777F22" w:rsidRPr="0039736F" w14:paraId="58A58E7F" w14:textId="77777777" w:rsidTr="008B5472">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7D8010"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6C20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2F6F3734" w14:textId="3063F17A"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w:t>
            </w:r>
            <w:r w:rsidR="00C072E1" w:rsidRPr="0039736F">
              <w:rPr>
                <w:rFonts w:asciiTheme="minorHAnsi" w:hAnsiTheme="minorHAnsi" w:cstheme="minorHAnsi"/>
                <w:iCs/>
                <w:color w:val="000000" w:themeColor="text1"/>
                <w:kern w:val="24"/>
              </w:rPr>
              <w:t xml:space="preserve"> </w:t>
            </w:r>
            <w:r w:rsidRPr="0039736F">
              <w:rPr>
                <w:rFonts w:asciiTheme="minorHAnsi" w:hAnsiTheme="minorHAnsi" w:cstheme="minorHAnsi"/>
                <w:iCs/>
                <w:color w:val="000000" w:themeColor="text1"/>
                <w:kern w:val="24"/>
              </w:rPr>
              <w:t>1.1</w:t>
            </w:r>
          </w:p>
        </w:tc>
      </w:tr>
      <w:tr w:rsidR="00777F22" w:rsidRPr="0039736F" w14:paraId="6AC4639D" w14:textId="77777777" w:rsidTr="008B5472">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587859"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DE2D8"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0B2E74A6" w14:textId="77777777" w:rsidR="00777F22" w:rsidRPr="0039736F" w:rsidRDefault="00777F22" w:rsidP="00777F22">
      <w:pPr>
        <w:rPr>
          <w:rFonts w:asciiTheme="minorHAnsi" w:hAnsiTheme="minorHAnsi" w:cstheme="minorHAnsi"/>
          <w:iCs/>
        </w:rPr>
      </w:pPr>
    </w:p>
    <w:p w14:paraId="103DCC77" w14:textId="77777777" w:rsidR="00777F22" w:rsidRPr="0039736F" w:rsidRDefault="00777F22" w:rsidP="00777F22">
      <w:pPr>
        <w:rPr>
          <w:rFonts w:asciiTheme="minorHAnsi" w:hAnsiTheme="minorHAnsi" w:cstheme="minorHAnsi"/>
          <w:iCs/>
        </w:rPr>
      </w:pPr>
    </w:p>
    <w:p w14:paraId="2DD9A1A3" w14:textId="5B7F79E2" w:rsidR="00777F22" w:rsidRPr="0039736F" w:rsidRDefault="00777F22" w:rsidP="00777F22">
      <w:pPr>
        <w:rPr>
          <w:rFonts w:asciiTheme="minorHAnsi" w:hAnsiTheme="minorHAnsi" w:cstheme="minorHAnsi"/>
          <w:iCs/>
        </w:rPr>
      </w:pPr>
    </w:p>
    <w:p w14:paraId="4473CA63" w14:textId="29281866" w:rsidR="0048219B" w:rsidRPr="0039736F" w:rsidRDefault="0048219B" w:rsidP="00777F22">
      <w:pPr>
        <w:rPr>
          <w:rFonts w:asciiTheme="minorHAnsi" w:hAnsiTheme="minorHAnsi" w:cstheme="minorHAnsi"/>
          <w:iCs/>
        </w:rPr>
      </w:pPr>
    </w:p>
    <w:p w14:paraId="023CD222" w14:textId="77777777" w:rsidR="0048219B" w:rsidRPr="0039736F" w:rsidRDefault="0048219B"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77F22" w:rsidRPr="0039736F" w14:paraId="7A1102D2" w14:textId="77777777" w:rsidTr="008B5472">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1AAABB"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48A78" w14:textId="77777777" w:rsidR="00777F22" w:rsidRPr="0039736F" w:rsidRDefault="00777F22" w:rsidP="001405A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RF-08</w:t>
            </w:r>
          </w:p>
        </w:tc>
      </w:tr>
      <w:tr w:rsidR="00777F22" w:rsidRPr="0039736F" w14:paraId="13A32768" w14:textId="77777777" w:rsidTr="008B5472">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A61B56"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73A58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Eliminación de choferes</w:t>
            </w:r>
          </w:p>
        </w:tc>
      </w:tr>
      <w:tr w:rsidR="00777F22" w:rsidRPr="0039736F" w14:paraId="7456E28B" w14:textId="77777777" w:rsidTr="008B5472">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2B8D21"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D22EB7"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El sistema debe permitir a la secretaria eliminar la información de los choferes registrados ingresando sus respectivos números de licencia.</w:t>
            </w:r>
          </w:p>
        </w:tc>
      </w:tr>
      <w:tr w:rsidR="00777F22" w:rsidRPr="0039736F" w14:paraId="72103330" w14:textId="77777777" w:rsidTr="008B5472">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3DD3F3"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F8E905"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77F22" w:rsidRPr="0039736F" w14:paraId="25B4E6AA" w14:textId="77777777" w:rsidTr="008B5472">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88B87D"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A7D96" w14:textId="77777777" w:rsidR="00777F22" w:rsidRPr="0039736F" w:rsidRDefault="00777F22" w:rsidP="001405A9">
            <w:pPr>
              <w:keepLines/>
              <w:contextualSpacing/>
              <w:rPr>
                <w:rFonts w:asciiTheme="minorHAnsi" w:hAnsiTheme="minorHAnsi" w:cstheme="minorHAnsi"/>
                <w:iCs/>
                <w:color w:val="000000" w:themeColor="text1"/>
                <w:szCs w:val="36"/>
              </w:rPr>
            </w:pPr>
            <w:r w:rsidRPr="0039736F">
              <w:rPr>
                <w:rFonts w:asciiTheme="minorHAnsi" w:hAnsiTheme="minorHAnsi" w:cstheme="minorHAnsi"/>
                <w:iCs/>
                <w:color w:val="000000" w:themeColor="text1"/>
                <w:szCs w:val="36"/>
              </w:rPr>
              <w:t>El sistema debe eliminar la información de los choferes ingresando el siguiente campo:</w:t>
            </w:r>
          </w:p>
          <w:p w14:paraId="4D50A5CE"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Número de licencia</w:t>
            </w:r>
          </w:p>
          <w:p w14:paraId="29F5A02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F0E2AF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6D926EE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tc>
      </w:tr>
      <w:tr w:rsidR="00777F22" w:rsidRPr="0039736F" w14:paraId="030F21C9" w14:textId="77777777" w:rsidTr="008B5472">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01C653"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22B54"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24E512C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Versión1.1</w:t>
            </w:r>
          </w:p>
        </w:tc>
      </w:tr>
      <w:tr w:rsidR="00777F22" w:rsidRPr="0039736F" w14:paraId="3A4A3F0B" w14:textId="77777777" w:rsidTr="008B5472">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8FD14A"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5D09B6"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Media</w:t>
            </w:r>
          </w:p>
        </w:tc>
      </w:tr>
    </w:tbl>
    <w:p w14:paraId="4D615E1D" w14:textId="77777777" w:rsidR="00777F22" w:rsidRPr="0039736F" w:rsidRDefault="00777F22" w:rsidP="00777F22">
      <w:pPr>
        <w:rPr>
          <w:rFonts w:asciiTheme="minorHAnsi" w:hAnsiTheme="minorHAnsi" w:cstheme="minorHAnsi"/>
          <w:iCs/>
        </w:rPr>
      </w:pPr>
    </w:p>
    <w:p w14:paraId="2B646590" w14:textId="77777777"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77F22" w:rsidRPr="0039736F" w14:paraId="2FC5192A" w14:textId="77777777" w:rsidTr="008B5472">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9915C9"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59D02" w14:textId="77777777" w:rsidR="00777F22" w:rsidRPr="0039736F" w:rsidRDefault="00777F22" w:rsidP="001405A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RF-09</w:t>
            </w:r>
          </w:p>
        </w:tc>
      </w:tr>
      <w:tr w:rsidR="00777F22" w:rsidRPr="0039736F" w14:paraId="7891C4CD" w14:textId="77777777" w:rsidTr="008B5472">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632604"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B64569"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Consulta de información sobre choferes</w:t>
            </w:r>
          </w:p>
        </w:tc>
      </w:tr>
      <w:tr w:rsidR="00777F22" w:rsidRPr="0039736F" w14:paraId="7C1C58FB" w14:textId="77777777" w:rsidTr="008B5472">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37EFD3"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F83529"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El sistema debe permitir a todos los usuarios (secretaria, gerente, chofer) ver la información de los choferes registrados, incluyendo nombre, dirección, número de licencia de conducir y cualquier otra información relevante.</w:t>
            </w:r>
          </w:p>
        </w:tc>
      </w:tr>
      <w:tr w:rsidR="00777F22" w:rsidRPr="0039736F" w14:paraId="03F1CE7B" w14:textId="77777777" w:rsidTr="008B5472">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8E9562"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05C8B7"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77F22" w:rsidRPr="0039736F" w14:paraId="15706A97" w14:textId="77777777" w:rsidTr="008B5472">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8AE86C"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0369B9" w14:textId="77777777" w:rsidR="00777F22" w:rsidRPr="0039736F" w:rsidRDefault="00777F22" w:rsidP="001405A9">
            <w:pPr>
              <w:keepLines/>
              <w:contextualSpacing/>
              <w:rPr>
                <w:rFonts w:asciiTheme="minorHAnsi" w:hAnsiTheme="minorHAnsi" w:cstheme="minorHAnsi"/>
                <w:iCs/>
                <w:color w:val="000000" w:themeColor="text1"/>
                <w:szCs w:val="36"/>
              </w:rPr>
            </w:pPr>
            <w:r w:rsidRPr="0039736F">
              <w:rPr>
                <w:rFonts w:asciiTheme="minorHAnsi" w:hAnsiTheme="minorHAnsi" w:cstheme="minorHAnsi"/>
                <w:iCs/>
                <w:color w:val="000000" w:themeColor="text1"/>
                <w:szCs w:val="36"/>
              </w:rPr>
              <w:t>El sistema debe mostrar los datos de los choferes en base al siguiente modelo:</w:t>
            </w:r>
          </w:p>
          <w:p w14:paraId="37FBCD07"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Nombres</w:t>
            </w:r>
          </w:p>
          <w:p w14:paraId="51F551D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4B50BBA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733CEC9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034DF3D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608F55FE"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Apellidos</w:t>
            </w:r>
          </w:p>
          <w:p w14:paraId="75E2CC89"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18CD9DC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2329C3D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6C97A44A" w14:textId="1E3C773F"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w:t>
            </w:r>
          </w:p>
          <w:p w14:paraId="4AAA885B"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Edad</w:t>
            </w:r>
          </w:p>
          <w:p w14:paraId="0B3DED4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Integer</w:t>
            </w:r>
            <w:proofErr w:type="spellEnd"/>
          </w:p>
          <w:p w14:paraId="61C50EB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5FD3673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lastRenderedPageBreak/>
              <w:t>Longitud de dígitos: Máximo 2 dígitos</w:t>
            </w:r>
          </w:p>
          <w:p w14:paraId="4C2B7ACD"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Género</w:t>
            </w:r>
          </w:p>
          <w:p w14:paraId="3B12F1C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60D30B7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1B6B540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7F8295A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4FB4526E"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Número de licencia</w:t>
            </w:r>
          </w:p>
          <w:p w14:paraId="53CB1E4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32564FBB"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343D980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39FDBE8D"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 xml:space="preserve">Fecha de vencimiento de licencia </w:t>
            </w:r>
          </w:p>
          <w:p w14:paraId="5683ECA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Tipo de dato: Date</w:t>
            </w:r>
          </w:p>
          <w:p w14:paraId="1E1BB7A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2861B02D"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46B089C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AAAA-MM-DD</w:t>
            </w:r>
          </w:p>
          <w:p w14:paraId="7DA1C864"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Dirección</w:t>
            </w:r>
          </w:p>
          <w:p w14:paraId="42919A4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66D7F8F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06763861"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100 caracteres</w:t>
            </w:r>
          </w:p>
          <w:p w14:paraId="005D9A43"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21F3B896" w14:textId="77777777" w:rsidR="00777F22" w:rsidRPr="0039736F" w:rsidRDefault="00777F22" w:rsidP="001405A9">
            <w:pPr>
              <w:keepLines/>
              <w:rPr>
                <w:rFonts w:asciiTheme="minorHAnsi" w:hAnsiTheme="minorHAnsi" w:cstheme="minorHAnsi"/>
                <w:iCs/>
              </w:rPr>
            </w:pPr>
            <w:r w:rsidRPr="0039736F">
              <w:rPr>
                <w:rFonts w:asciiTheme="minorHAnsi" w:hAnsiTheme="minorHAnsi" w:cstheme="minorHAnsi"/>
                <w:b/>
                <w:bCs/>
                <w:iCs/>
                <w:color w:val="000000" w:themeColor="text1"/>
                <w:szCs w:val="36"/>
              </w:rPr>
              <w:t>Teléfono</w:t>
            </w:r>
          </w:p>
          <w:p w14:paraId="1DFD0778"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0F145892"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Numéricos</w:t>
            </w:r>
          </w:p>
          <w:p w14:paraId="1A96819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10 caracteres</w:t>
            </w:r>
          </w:p>
          <w:p w14:paraId="1AF5C882"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Correo electrónico</w:t>
            </w:r>
          </w:p>
          <w:p w14:paraId="6219F07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182B5C9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Alfanuméricos</w:t>
            </w:r>
          </w:p>
          <w:p w14:paraId="528B4E97"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4552D2DE"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tc>
      </w:tr>
      <w:tr w:rsidR="00777F22" w:rsidRPr="0039736F" w14:paraId="1ADB7615" w14:textId="77777777" w:rsidTr="008B5472">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B5D177"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3174F6"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6A60B3B7" w14:textId="05339C48"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w:t>
            </w:r>
            <w:r w:rsidR="00C072E1" w:rsidRPr="0039736F">
              <w:rPr>
                <w:rFonts w:asciiTheme="minorHAnsi" w:hAnsiTheme="minorHAnsi" w:cstheme="minorHAnsi"/>
                <w:iCs/>
                <w:color w:val="000000" w:themeColor="text1"/>
                <w:kern w:val="24"/>
              </w:rPr>
              <w:t xml:space="preserve"> </w:t>
            </w:r>
            <w:r w:rsidRPr="0039736F">
              <w:rPr>
                <w:rFonts w:asciiTheme="minorHAnsi" w:hAnsiTheme="minorHAnsi" w:cstheme="minorHAnsi"/>
                <w:iCs/>
                <w:color w:val="000000" w:themeColor="text1"/>
                <w:kern w:val="24"/>
              </w:rPr>
              <w:t>1.1</w:t>
            </w:r>
          </w:p>
        </w:tc>
      </w:tr>
      <w:tr w:rsidR="00777F22" w:rsidRPr="0039736F" w14:paraId="459E3C95" w14:textId="77777777" w:rsidTr="008B5472">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4DCE1B"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8D0C6"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Media</w:t>
            </w:r>
          </w:p>
        </w:tc>
      </w:tr>
    </w:tbl>
    <w:p w14:paraId="2877C4FD" w14:textId="77777777" w:rsidR="00777F22" w:rsidRPr="0039736F" w:rsidRDefault="00777F22" w:rsidP="00777F22">
      <w:pPr>
        <w:rPr>
          <w:rFonts w:asciiTheme="minorHAnsi" w:hAnsiTheme="minorHAnsi" w:cstheme="minorHAnsi"/>
          <w:iCs/>
        </w:rPr>
      </w:pPr>
    </w:p>
    <w:p w14:paraId="64C5FA4C" w14:textId="77777777" w:rsidR="008B5472" w:rsidRPr="0039736F" w:rsidRDefault="008B547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77F22" w:rsidRPr="0039736F" w14:paraId="26477D2A" w14:textId="77777777" w:rsidTr="008B5472">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F89528"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7F21FC" w14:textId="77777777" w:rsidR="00777F22" w:rsidRPr="0039736F" w:rsidRDefault="00777F22" w:rsidP="001405A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RF-10</w:t>
            </w:r>
          </w:p>
        </w:tc>
      </w:tr>
      <w:tr w:rsidR="00777F22" w:rsidRPr="0039736F" w14:paraId="63876874" w14:textId="77777777" w:rsidTr="008B5472">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998C13"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9F8A3E"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Consulta de disponibilidad de choferes</w:t>
            </w:r>
          </w:p>
        </w:tc>
      </w:tr>
      <w:tr w:rsidR="00777F22" w:rsidRPr="0039736F" w14:paraId="2E13CFAD" w14:textId="77777777" w:rsidTr="008B5472">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BF149D"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86A926"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El sistema debe mostrar a la secretaria o al gerente si un chofer está disponible o no para asignación de rutas en la lista de choferes registrados.</w:t>
            </w:r>
          </w:p>
        </w:tc>
      </w:tr>
      <w:tr w:rsidR="00777F22" w:rsidRPr="0039736F" w14:paraId="3966FD9B" w14:textId="77777777" w:rsidTr="008B5472">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12F484"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3B4F88"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77F22" w:rsidRPr="0039736F" w14:paraId="56C9AD19" w14:textId="77777777" w:rsidTr="008B5472">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1BFE0C"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DEAED" w14:textId="77777777" w:rsidR="00777F22" w:rsidRPr="0039736F" w:rsidRDefault="00777F22" w:rsidP="001405A9">
            <w:pPr>
              <w:keepLines/>
              <w:contextualSpacing/>
              <w:rPr>
                <w:rFonts w:asciiTheme="minorHAnsi" w:hAnsiTheme="minorHAnsi" w:cstheme="minorHAnsi"/>
                <w:iCs/>
                <w:color w:val="000000" w:themeColor="text1"/>
                <w:szCs w:val="36"/>
              </w:rPr>
            </w:pPr>
            <w:r w:rsidRPr="0039736F">
              <w:rPr>
                <w:rFonts w:asciiTheme="minorHAnsi" w:hAnsiTheme="minorHAnsi" w:cstheme="minorHAnsi"/>
                <w:iCs/>
                <w:color w:val="000000" w:themeColor="text1"/>
                <w:szCs w:val="36"/>
              </w:rPr>
              <w:t>El sistema debe mostrar la disponibilidad de los choferes en base al siguiente modelo:</w:t>
            </w:r>
          </w:p>
          <w:p w14:paraId="555A5466"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Número de Licencia</w:t>
            </w:r>
          </w:p>
          <w:p w14:paraId="05649FC8"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00525D27"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Valores: Numéricos</w:t>
            </w:r>
          </w:p>
          <w:p w14:paraId="72CC5C0F"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Longitud de caracteres: Máximo 10 caracteres</w:t>
            </w:r>
          </w:p>
          <w:p w14:paraId="24F4A2D0"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Nombres</w:t>
            </w:r>
          </w:p>
          <w:p w14:paraId="5816D50F"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7EF895EF"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219CEAD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1BE9D4B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7491E9BC"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Apellidos</w:t>
            </w:r>
          </w:p>
          <w:p w14:paraId="1CC0C42A"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String</w:t>
            </w:r>
            <w:proofErr w:type="spellEnd"/>
          </w:p>
          <w:p w14:paraId="2A324445"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Valores: Alfabéticos</w:t>
            </w:r>
          </w:p>
          <w:p w14:paraId="6571C9B4"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Longitud de caracteres: Máximo 50 caracteres</w:t>
            </w:r>
          </w:p>
          <w:p w14:paraId="5953F8E6" w14:textId="77777777" w:rsidR="00777F22" w:rsidRPr="0039736F" w:rsidRDefault="00777F22">
            <w:pPr>
              <w:pStyle w:val="Prrafodelista"/>
              <w:keepLines/>
              <w:numPr>
                <w:ilvl w:val="0"/>
                <w:numId w:val="48"/>
              </w:numPr>
              <w:rPr>
                <w:rFonts w:asciiTheme="minorHAnsi" w:hAnsiTheme="minorHAnsi" w:cstheme="minorHAnsi"/>
                <w:iCs/>
              </w:rPr>
            </w:pPr>
            <w:r w:rsidRPr="0039736F">
              <w:rPr>
                <w:rFonts w:asciiTheme="minorHAnsi" w:hAnsiTheme="minorHAnsi" w:cstheme="minorHAnsi"/>
                <w:iCs/>
              </w:rPr>
              <w:t>Formato: En mayúsculas</w:t>
            </w:r>
          </w:p>
          <w:p w14:paraId="058068B9" w14:textId="77777777" w:rsidR="00777F22" w:rsidRPr="0039736F" w:rsidRDefault="00777F22" w:rsidP="001405A9">
            <w:pPr>
              <w:keepLines/>
              <w:contextualSpacing/>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Fecha de Inicio de la Disponibilidad</w:t>
            </w:r>
          </w:p>
          <w:p w14:paraId="2A3E3A87"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DateTime</w:t>
            </w:r>
            <w:proofErr w:type="spellEnd"/>
          </w:p>
          <w:p w14:paraId="30582529"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Valores: Numéricos</w:t>
            </w:r>
          </w:p>
          <w:p w14:paraId="409660C0"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Longitud de caracteres: Máximo 12 caracteres</w:t>
            </w:r>
          </w:p>
          <w:p w14:paraId="640A6AD5" w14:textId="77777777" w:rsidR="00777F22" w:rsidRPr="0039736F" w:rsidRDefault="00777F22">
            <w:pPr>
              <w:pStyle w:val="Prrafodelista"/>
              <w:keepLines/>
              <w:numPr>
                <w:ilvl w:val="0"/>
                <w:numId w:val="48"/>
              </w:numPr>
              <w:rPr>
                <w:rFonts w:asciiTheme="minorHAnsi" w:hAnsiTheme="minorHAnsi" w:cstheme="minorHAnsi"/>
                <w:b/>
                <w:bCs/>
                <w:iCs/>
                <w:color w:val="000000" w:themeColor="text1"/>
                <w:szCs w:val="36"/>
                <w:lang w:eastAsia="ar-SA"/>
              </w:rPr>
            </w:pPr>
            <w:r w:rsidRPr="0039736F">
              <w:rPr>
                <w:rFonts w:asciiTheme="minorHAnsi" w:hAnsiTheme="minorHAnsi" w:cstheme="minorHAnsi"/>
                <w:iCs/>
              </w:rPr>
              <w:t>Formato: DD/MM/AAAA HH:</w:t>
            </w:r>
            <w:proofErr w:type="gramStart"/>
            <w:r w:rsidRPr="0039736F">
              <w:rPr>
                <w:rFonts w:asciiTheme="minorHAnsi" w:hAnsiTheme="minorHAnsi" w:cstheme="minorHAnsi"/>
                <w:iCs/>
              </w:rPr>
              <w:t>MM:SS</w:t>
            </w:r>
            <w:proofErr w:type="gramEnd"/>
            <w:r w:rsidRPr="0039736F">
              <w:rPr>
                <w:rFonts w:asciiTheme="minorHAnsi" w:hAnsiTheme="minorHAnsi" w:cstheme="minorHAnsi"/>
                <w:b/>
                <w:bCs/>
                <w:iCs/>
                <w:color w:val="000000" w:themeColor="text1"/>
                <w:szCs w:val="36"/>
                <w:lang w:eastAsia="ar-SA"/>
              </w:rPr>
              <w:t xml:space="preserve"> </w:t>
            </w:r>
          </w:p>
          <w:p w14:paraId="7EB15959" w14:textId="77777777" w:rsidR="00777F22" w:rsidRPr="0039736F" w:rsidRDefault="00777F22" w:rsidP="001405A9">
            <w:pPr>
              <w:keepLines/>
              <w:rPr>
                <w:rFonts w:asciiTheme="minorHAnsi" w:hAnsiTheme="minorHAnsi" w:cstheme="minorHAnsi"/>
                <w:b/>
                <w:bCs/>
                <w:iCs/>
                <w:color w:val="000000" w:themeColor="text1"/>
                <w:szCs w:val="36"/>
              </w:rPr>
            </w:pPr>
            <w:r w:rsidRPr="0039736F">
              <w:rPr>
                <w:rFonts w:asciiTheme="minorHAnsi" w:hAnsiTheme="minorHAnsi" w:cstheme="minorHAnsi"/>
                <w:b/>
                <w:bCs/>
                <w:iCs/>
                <w:color w:val="000000" w:themeColor="text1"/>
                <w:szCs w:val="36"/>
              </w:rPr>
              <w:t>Fecha de Fin de la Disponibilidad</w:t>
            </w:r>
          </w:p>
          <w:p w14:paraId="74BDA1B7"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 xml:space="preserve">Tipo de dato: </w:t>
            </w:r>
            <w:proofErr w:type="spellStart"/>
            <w:r w:rsidRPr="0039736F">
              <w:rPr>
                <w:rFonts w:asciiTheme="minorHAnsi" w:hAnsiTheme="minorHAnsi" w:cstheme="minorHAnsi"/>
                <w:iCs/>
              </w:rPr>
              <w:t>DateTime</w:t>
            </w:r>
            <w:proofErr w:type="spellEnd"/>
          </w:p>
          <w:p w14:paraId="29F1E962"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Valores: Numéricos</w:t>
            </w:r>
          </w:p>
          <w:p w14:paraId="409330D7" w14:textId="77777777" w:rsidR="00777F22" w:rsidRPr="0039736F" w:rsidRDefault="00777F22">
            <w:pPr>
              <w:keepLines/>
              <w:numPr>
                <w:ilvl w:val="0"/>
                <w:numId w:val="48"/>
              </w:numPr>
              <w:suppressAutoHyphens w:val="0"/>
              <w:contextualSpacing/>
              <w:rPr>
                <w:rFonts w:asciiTheme="minorHAnsi" w:hAnsiTheme="minorHAnsi" w:cstheme="minorHAnsi"/>
                <w:iCs/>
              </w:rPr>
            </w:pPr>
            <w:r w:rsidRPr="0039736F">
              <w:rPr>
                <w:rFonts w:asciiTheme="minorHAnsi" w:hAnsiTheme="minorHAnsi" w:cstheme="minorHAnsi"/>
                <w:iCs/>
              </w:rPr>
              <w:t>Longitud de caracteres: Máximo 12 caracteres</w:t>
            </w:r>
          </w:p>
          <w:p w14:paraId="69C57295" w14:textId="77777777" w:rsidR="00777F22" w:rsidRPr="0039736F" w:rsidRDefault="00777F22">
            <w:pPr>
              <w:pStyle w:val="Prrafodelista"/>
              <w:keepLines/>
              <w:numPr>
                <w:ilvl w:val="0"/>
                <w:numId w:val="48"/>
              </w:numPr>
              <w:suppressAutoHyphens/>
              <w:rPr>
                <w:rFonts w:asciiTheme="minorHAnsi" w:hAnsiTheme="minorHAnsi" w:cstheme="minorHAnsi"/>
                <w:iCs/>
                <w:color w:val="000000" w:themeColor="text1"/>
                <w:szCs w:val="36"/>
                <w:lang w:eastAsia="ar-SA"/>
              </w:rPr>
            </w:pPr>
            <w:r w:rsidRPr="0039736F">
              <w:rPr>
                <w:rFonts w:asciiTheme="minorHAnsi" w:hAnsiTheme="minorHAnsi" w:cstheme="minorHAnsi"/>
                <w:iCs/>
              </w:rPr>
              <w:t>Formato: DD/MM/AAAA HH:</w:t>
            </w:r>
            <w:proofErr w:type="gramStart"/>
            <w:r w:rsidRPr="0039736F">
              <w:rPr>
                <w:rFonts w:asciiTheme="minorHAnsi" w:hAnsiTheme="minorHAnsi" w:cstheme="minorHAnsi"/>
                <w:iCs/>
              </w:rPr>
              <w:t>MM:SS</w:t>
            </w:r>
            <w:proofErr w:type="gramEnd"/>
          </w:p>
        </w:tc>
      </w:tr>
      <w:tr w:rsidR="00777F22" w:rsidRPr="0039736F" w14:paraId="1F3B663A" w14:textId="77777777" w:rsidTr="008B5472">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02724C"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E79BC3"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0A4F4CA1" w14:textId="27FF2A29"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w:t>
            </w:r>
            <w:r w:rsidR="00C072E1" w:rsidRPr="0039736F">
              <w:rPr>
                <w:rFonts w:asciiTheme="minorHAnsi" w:hAnsiTheme="minorHAnsi" w:cstheme="minorHAnsi"/>
                <w:iCs/>
                <w:color w:val="000000" w:themeColor="text1"/>
                <w:kern w:val="24"/>
              </w:rPr>
              <w:t xml:space="preserve"> </w:t>
            </w:r>
            <w:r w:rsidRPr="0039736F">
              <w:rPr>
                <w:rFonts w:asciiTheme="minorHAnsi" w:hAnsiTheme="minorHAnsi" w:cstheme="minorHAnsi"/>
                <w:iCs/>
                <w:color w:val="000000" w:themeColor="text1"/>
                <w:kern w:val="24"/>
              </w:rPr>
              <w:t>1.1</w:t>
            </w:r>
          </w:p>
        </w:tc>
      </w:tr>
      <w:tr w:rsidR="00777F22" w:rsidRPr="0039736F" w14:paraId="424C3449" w14:textId="77777777" w:rsidTr="008B5472">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CD9035" w14:textId="77777777" w:rsidR="00777F22" w:rsidRPr="0039736F" w:rsidRDefault="00777F22" w:rsidP="001405A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222759" w14:textId="77777777" w:rsidR="00777F22" w:rsidRPr="0039736F" w:rsidRDefault="00777F22" w:rsidP="001405A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Alta</w:t>
            </w:r>
          </w:p>
        </w:tc>
      </w:tr>
    </w:tbl>
    <w:p w14:paraId="2B3E072A" w14:textId="15CCE3D2" w:rsidR="00D66BF6" w:rsidRPr="0039736F" w:rsidRDefault="00D66BF6" w:rsidP="00E35C5C">
      <w:pPr>
        <w:rPr>
          <w:rFonts w:asciiTheme="minorHAnsi" w:hAnsiTheme="minorHAnsi" w:cstheme="minorHAnsi"/>
          <w:b/>
          <w:bCs/>
        </w:rPr>
      </w:pPr>
    </w:p>
    <w:p w14:paraId="704CB4D2" w14:textId="49C1CBB5" w:rsidR="00777F22" w:rsidRPr="0039736F" w:rsidRDefault="00777F22" w:rsidP="00E35C5C">
      <w:pPr>
        <w:rPr>
          <w:rFonts w:asciiTheme="minorHAnsi" w:hAnsiTheme="minorHAnsi" w:cstheme="minorHAnsi"/>
          <w:b/>
          <w:bCs/>
        </w:rPr>
      </w:pPr>
    </w:p>
    <w:p w14:paraId="2AB0BC7E" w14:textId="593BEA2A" w:rsidR="00777F22" w:rsidRPr="0039736F" w:rsidRDefault="00777F22" w:rsidP="00E35C5C">
      <w:pPr>
        <w:rPr>
          <w:rFonts w:asciiTheme="minorHAnsi" w:hAnsiTheme="minorHAnsi" w:cstheme="minorHAnsi"/>
          <w:b/>
          <w:bCs/>
        </w:rPr>
      </w:pPr>
    </w:p>
    <w:p w14:paraId="6A933688" w14:textId="2C9FE11D" w:rsidR="00777F22" w:rsidRPr="0039736F" w:rsidRDefault="00777F22" w:rsidP="00E35C5C">
      <w:pPr>
        <w:rPr>
          <w:rFonts w:asciiTheme="minorHAnsi" w:hAnsiTheme="minorHAnsi" w:cstheme="minorHAnsi"/>
          <w:b/>
          <w:bCs/>
        </w:rPr>
      </w:pPr>
    </w:p>
    <w:p w14:paraId="0C8BE9FC" w14:textId="10B76A15" w:rsidR="00777F22" w:rsidRPr="0039736F" w:rsidRDefault="00777F22" w:rsidP="00E35C5C">
      <w:pPr>
        <w:rPr>
          <w:rFonts w:asciiTheme="minorHAnsi" w:hAnsiTheme="minorHAnsi" w:cstheme="minorHAnsi"/>
          <w:b/>
          <w:bCs/>
        </w:rPr>
      </w:pPr>
    </w:p>
    <w:p w14:paraId="676D5D76" w14:textId="69A77868" w:rsidR="0048219B" w:rsidRPr="0039736F" w:rsidRDefault="0048219B" w:rsidP="00E35C5C">
      <w:pPr>
        <w:rPr>
          <w:rFonts w:asciiTheme="minorHAnsi" w:hAnsiTheme="minorHAnsi" w:cstheme="minorHAnsi"/>
          <w:b/>
          <w:bCs/>
        </w:rPr>
      </w:pPr>
    </w:p>
    <w:p w14:paraId="58C30B97" w14:textId="4DA08994" w:rsidR="0048219B" w:rsidRPr="0039736F" w:rsidRDefault="0048219B" w:rsidP="00E35C5C">
      <w:pPr>
        <w:rPr>
          <w:rFonts w:asciiTheme="minorHAnsi" w:hAnsiTheme="minorHAnsi" w:cstheme="minorHAnsi"/>
          <w:b/>
          <w:bCs/>
        </w:rPr>
      </w:pPr>
    </w:p>
    <w:p w14:paraId="22CAD7EC" w14:textId="5ACA3473" w:rsidR="0048219B" w:rsidRPr="0039736F" w:rsidRDefault="0048219B" w:rsidP="00E35C5C">
      <w:pPr>
        <w:rPr>
          <w:rFonts w:asciiTheme="minorHAnsi" w:hAnsiTheme="minorHAnsi" w:cstheme="minorHAnsi"/>
          <w:b/>
          <w:bCs/>
        </w:rPr>
      </w:pPr>
    </w:p>
    <w:p w14:paraId="1A4B1711" w14:textId="4DC0A13F" w:rsidR="0048219B" w:rsidRPr="0039736F" w:rsidRDefault="0048219B" w:rsidP="00E35C5C">
      <w:pPr>
        <w:rPr>
          <w:rFonts w:asciiTheme="minorHAnsi" w:hAnsiTheme="minorHAnsi" w:cstheme="minorHAnsi"/>
          <w:b/>
          <w:bCs/>
        </w:rPr>
      </w:pPr>
    </w:p>
    <w:p w14:paraId="71F6BEF5" w14:textId="2208AB60" w:rsidR="0048219B" w:rsidRPr="0039736F" w:rsidRDefault="0048219B" w:rsidP="00E35C5C">
      <w:pPr>
        <w:rPr>
          <w:rFonts w:asciiTheme="minorHAnsi" w:hAnsiTheme="minorHAnsi" w:cstheme="minorHAnsi"/>
          <w:b/>
          <w:bCs/>
        </w:rPr>
      </w:pPr>
    </w:p>
    <w:p w14:paraId="41A34AC8" w14:textId="3078AA62" w:rsidR="0048219B" w:rsidRPr="0039736F" w:rsidRDefault="0048219B" w:rsidP="00E35C5C">
      <w:pPr>
        <w:rPr>
          <w:rFonts w:asciiTheme="minorHAnsi" w:hAnsiTheme="minorHAnsi" w:cstheme="minorHAnsi"/>
          <w:b/>
          <w:bCs/>
        </w:rPr>
      </w:pPr>
    </w:p>
    <w:p w14:paraId="202D2F45" w14:textId="007B305A" w:rsidR="0048219B" w:rsidRPr="0039736F" w:rsidRDefault="0048219B" w:rsidP="00E35C5C">
      <w:pPr>
        <w:rPr>
          <w:rFonts w:asciiTheme="minorHAnsi" w:hAnsiTheme="minorHAnsi" w:cstheme="minorHAnsi"/>
          <w:b/>
          <w:bCs/>
        </w:rPr>
      </w:pPr>
    </w:p>
    <w:p w14:paraId="10FAAEB6" w14:textId="77777777" w:rsidR="0048219B" w:rsidRPr="0039736F" w:rsidRDefault="0048219B" w:rsidP="00E35C5C">
      <w:pPr>
        <w:rPr>
          <w:rFonts w:asciiTheme="minorHAnsi" w:hAnsiTheme="minorHAnsi" w:cstheme="minorHAnsi"/>
          <w:b/>
          <w:bCs/>
        </w:rPr>
      </w:pPr>
    </w:p>
    <w:p w14:paraId="314BC8A2" w14:textId="77777777" w:rsidR="00777F22" w:rsidRPr="0039736F" w:rsidRDefault="00777F22" w:rsidP="00E35C5C">
      <w:pPr>
        <w:rPr>
          <w:rFonts w:asciiTheme="minorHAnsi" w:hAnsiTheme="minorHAnsi" w:cstheme="minorHAnsi"/>
          <w:b/>
          <w:bCs/>
        </w:rPr>
      </w:pPr>
    </w:p>
    <w:p w14:paraId="53652308" w14:textId="7F66F047" w:rsidR="00D66BF6" w:rsidRPr="0039736F" w:rsidRDefault="00D66BF6" w:rsidP="00D66BF6">
      <w:pPr>
        <w:pStyle w:val="Prrafodelista"/>
        <w:numPr>
          <w:ilvl w:val="2"/>
          <w:numId w:val="2"/>
        </w:numPr>
        <w:rPr>
          <w:rFonts w:asciiTheme="minorHAnsi" w:hAnsiTheme="minorHAnsi" w:cstheme="minorHAnsi"/>
          <w:b/>
          <w:bCs/>
        </w:rPr>
      </w:pPr>
      <w:r w:rsidRPr="0039736F">
        <w:rPr>
          <w:rFonts w:asciiTheme="minorHAnsi" w:hAnsiTheme="minorHAnsi" w:cstheme="minorHAnsi"/>
          <w:b/>
          <w:bCs/>
        </w:rPr>
        <w:lastRenderedPageBreak/>
        <w:t>Módulo de gestión de rutas</w:t>
      </w:r>
      <w:bookmarkStart w:id="35" w:name="_Hlk123351420"/>
    </w:p>
    <w:p w14:paraId="02956642" w14:textId="3880A048" w:rsidR="00E35C5C" w:rsidRPr="0039736F" w:rsidRDefault="00E35C5C" w:rsidP="00E35C5C"/>
    <w:p w14:paraId="3C001E2D" w14:textId="77777777" w:rsidR="003F3B18" w:rsidRPr="00E35C5C" w:rsidRDefault="003F3B18" w:rsidP="003F3B18">
      <w:pPr>
        <w:rPr>
          <w:rFonts w:asciiTheme="minorHAnsi" w:hAnsiTheme="minorHAnsi" w:cstheme="minorHAnsi"/>
        </w:rPr>
      </w:pPr>
    </w:p>
    <w:tbl>
      <w:tblPr>
        <w:tblpPr w:leftFromText="141" w:rightFromText="141" w:vertAnchor="text" w:horzAnchor="margin" w:tblpY="-89"/>
        <w:tblW w:w="5000" w:type="pct"/>
        <w:tblCellMar>
          <w:left w:w="0" w:type="dxa"/>
          <w:right w:w="0" w:type="dxa"/>
        </w:tblCellMar>
        <w:tblLook w:val="0600" w:firstRow="0" w:lastRow="0" w:firstColumn="0" w:lastColumn="0" w:noHBand="1" w:noVBand="1"/>
      </w:tblPr>
      <w:tblGrid>
        <w:gridCol w:w="1706"/>
        <w:gridCol w:w="7912"/>
      </w:tblGrid>
      <w:tr w:rsidR="003F3B18" w:rsidRPr="00A160EC" w14:paraId="7E56C8B5" w14:textId="77777777" w:rsidTr="003F3B18">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574D83"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457999" w14:textId="77777777" w:rsidR="003F3B18" w:rsidRPr="003F3B18" w:rsidRDefault="003F3B18" w:rsidP="003F3B18">
            <w:pPr>
              <w:keepLines/>
              <w:contextualSpacing/>
              <w:rPr>
                <w:rFonts w:asciiTheme="minorHAnsi" w:hAnsiTheme="minorHAnsi" w:cstheme="minorHAnsi"/>
                <w:bCs/>
                <w:iCs/>
                <w:color w:val="0000FF"/>
              </w:rPr>
            </w:pPr>
            <w:r w:rsidRPr="003F3B18">
              <w:rPr>
                <w:rFonts w:asciiTheme="minorHAnsi" w:hAnsiTheme="minorHAnsi" w:cstheme="minorHAnsi"/>
                <w:bCs/>
                <w:iCs/>
              </w:rPr>
              <w:t>RF-11</w:t>
            </w:r>
          </w:p>
        </w:tc>
      </w:tr>
      <w:tr w:rsidR="003F3B18" w:rsidRPr="00A160EC" w14:paraId="0B006AB5" w14:textId="77777777" w:rsidTr="003F3B18">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5EB7B2"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BA0FE3" w14:textId="77777777" w:rsidR="003F3B18" w:rsidRPr="00A160EC" w:rsidRDefault="003F3B18" w:rsidP="003F3B18">
            <w:pPr>
              <w:rPr>
                <w:rFonts w:asciiTheme="minorHAnsi" w:hAnsiTheme="minorHAnsi" w:cstheme="minorHAnsi"/>
                <w:iCs/>
              </w:rPr>
            </w:pPr>
            <w:r w:rsidRPr="00A160EC">
              <w:rPr>
                <w:rFonts w:asciiTheme="minorHAnsi" w:hAnsiTheme="minorHAnsi" w:cstheme="minorHAnsi"/>
                <w:iCs/>
              </w:rPr>
              <w:t>Ingreso de rutas</w:t>
            </w:r>
          </w:p>
        </w:tc>
      </w:tr>
      <w:tr w:rsidR="003F3B18" w:rsidRPr="00A160EC" w14:paraId="560BF6DC" w14:textId="77777777" w:rsidTr="003F3B18">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0A632B"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8B320C" w14:textId="77777777" w:rsidR="003F3B18" w:rsidRPr="00A160EC" w:rsidRDefault="003F3B18" w:rsidP="003F3B18">
            <w:pPr>
              <w:rPr>
                <w:rFonts w:asciiTheme="minorHAnsi" w:hAnsiTheme="minorHAnsi" w:cstheme="minorHAnsi"/>
                <w:iCs/>
              </w:rPr>
            </w:pPr>
            <w:r w:rsidRPr="00A160EC">
              <w:rPr>
                <w:rFonts w:asciiTheme="minorHAnsi" w:hAnsiTheme="minorHAnsi" w:cstheme="minorHAnsi"/>
                <w:iCs/>
              </w:rPr>
              <w:t>El sistema debe ser capaz de guardar la información sobre las diferentes rutas que se ingresen</w:t>
            </w:r>
          </w:p>
        </w:tc>
      </w:tr>
      <w:tr w:rsidR="003F3B18" w:rsidRPr="00A160EC" w14:paraId="5131371D" w14:textId="77777777" w:rsidTr="003F3B18">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0A438B"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CDFB5F" w14:textId="77777777" w:rsidR="003F3B18" w:rsidRPr="00A160EC" w:rsidRDefault="003F3B18" w:rsidP="003F3B18">
            <w:pPr>
              <w:keepLines/>
              <w:contextualSpacing/>
              <w:rPr>
                <w:rFonts w:asciiTheme="minorHAnsi" w:hAnsiTheme="minorHAnsi" w:cstheme="minorHAnsi"/>
                <w:iCs/>
                <w:color w:val="000000" w:themeColor="text1"/>
              </w:rPr>
            </w:pPr>
            <w:r w:rsidRPr="00A160EC">
              <w:rPr>
                <w:rFonts w:asciiTheme="minorHAnsi" w:hAnsiTheme="minorHAnsi" w:cstheme="minorHAnsi"/>
                <w:iCs/>
                <w:color w:val="000000" w:themeColor="text1"/>
              </w:rPr>
              <w:t>Funcional</w:t>
            </w:r>
          </w:p>
        </w:tc>
      </w:tr>
      <w:tr w:rsidR="003F3B18" w:rsidRPr="00A160EC" w14:paraId="085750B1" w14:textId="77777777" w:rsidTr="003F3B18">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1C37F0"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4D7D50" w14:textId="77777777" w:rsidR="00941300" w:rsidRPr="00A160EC" w:rsidRDefault="00941300" w:rsidP="00941300">
            <w:pPr>
              <w:keepLines/>
              <w:contextualSpacing/>
              <w:rPr>
                <w:rFonts w:asciiTheme="minorHAnsi" w:hAnsiTheme="minorHAnsi" w:cstheme="minorHAnsi"/>
                <w:iCs/>
                <w:color w:val="000000" w:themeColor="text1"/>
                <w:kern w:val="24"/>
              </w:rPr>
            </w:pPr>
            <w:r w:rsidRPr="00A160EC">
              <w:rPr>
                <w:rFonts w:asciiTheme="minorHAnsi" w:hAnsiTheme="minorHAnsi" w:cstheme="minorHAnsi"/>
                <w:iCs/>
                <w:color w:val="000000" w:themeColor="text1"/>
                <w:kern w:val="24"/>
              </w:rPr>
              <w:t>El sistema debe mantener la siguiente información sobre las rutas:</w:t>
            </w:r>
          </w:p>
          <w:p w14:paraId="0BCD58B5" w14:textId="77777777" w:rsidR="00941300" w:rsidRPr="00A160EC" w:rsidRDefault="00941300">
            <w:pPr>
              <w:pStyle w:val="Prrafodelista"/>
              <w:keepLines/>
              <w:numPr>
                <w:ilvl w:val="0"/>
                <w:numId w:val="45"/>
              </w:numPr>
              <w:rPr>
                <w:rFonts w:asciiTheme="minorHAnsi" w:hAnsiTheme="minorHAnsi" w:cstheme="minorHAnsi"/>
                <w:iCs/>
                <w:color w:val="000000" w:themeColor="text1"/>
                <w:kern w:val="24"/>
              </w:rPr>
            </w:pPr>
            <w:r w:rsidRPr="00A160EC">
              <w:rPr>
                <w:rFonts w:asciiTheme="minorHAnsi" w:hAnsiTheme="minorHAnsi" w:cstheme="minorHAnsi"/>
                <w:iCs/>
                <w:color w:val="000000" w:themeColor="text1"/>
                <w:kern w:val="24"/>
              </w:rPr>
              <w:t>Nombre de la ruta</w:t>
            </w:r>
            <w:r>
              <w:rPr>
                <w:rFonts w:asciiTheme="minorHAnsi" w:hAnsiTheme="minorHAnsi" w:cstheme="minorHAnsi"/>
                <w:iCs/>
                <w:color w:val="000000" w:themeColor="text1"/>
                <w:kern w:val="24"/>
              </w:rPr>
              <w:t xml:space="preserve"> (Tipo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 caracteres)</w:t>
            </w:r>
          </w:p>
          <w:p w14:paraId="5FD0C7C8" w14:textId="77777777" w:rsidR="00941300" w:rsidRPr="00333AFD" w:rsidRDefault="00941300">
            <w:pPr>
              <w:pStyle w:val="Prrafodelista"/>
              <w:keepLines/>
              <w:numPr>
                <w:ilvl w:val="0"/>
                <w:numId w:val="44"/>
              </w:numPr>
              <w:rPr>
                <w:rFonts w:asciiTheme="minorHAnsi" w:hAnsiTheme="minorHAnsi" w:cstheme="minorHAnsi"/>
                <w:iCs/>
              </w:rPr>
            </w:pPr>
            <w:r w:rsidRPr="00A160EC">
              <w:rPr>
                <w:rFonts w:asciiTheme="minorHAnsi" w:hAnsiTheme="minorHAnsi" w:cstheme="minorHAnsi"/>
                <w:iCs/>
                <w:color w:val="000000" w:themeColor="text1"/>
                <w:kern w:val="24"/>
              </w:rPr>
              <w:t>Extensión de la ruta</w:t>
            </w:r>
            <w:r>
              <w:rPr>
                <w:rFonts w:asciiTheme="minorHAnsi" w:hAnsiTheme="minorHAnsi" w:cstheme="minorHAnsi"/>
                <w:iCs/>
                <w:color w:val="000000" w:themeColor="text1"/>
                <w:kern w:val="24"/>
              </w:rPr>
              <w:t xml:space="preserve"> (Tipo </w:t>
            </w:r>
            <w:proofErr w:type="spellStart"/>
            <w:r>
              <w:rPr>
                <w:rFonts w:asciiTheme="minorHAnsi" w:hAnsiTheme="minorHAnsi" w:cstheme="minorHAnsi"/>
                <w:iCs/>
                <w:color w:val="000000" w:themeColor="text1"/>
                <w:kern w:val="24"/>
              </w:rPr>
              <w:t>Double</w:t>
            </w:r>
            <w:proofErr w:type="spellEnd"/>
            <w:r>
              <w:rPr>
                <w:rFonts w:asciiTheme="minorHAnsi" w:hAnsiTheme="minorHAnsi" w:cstheme="minorHAnsi"/>
                <w:iCs/>
                <w:color w:val="000000" w:themeColor="text1"/>
                <w:kern w:val="24"/>
              </w:rPr>
              <w:t xml:space="preserve"> hasta 10 caracteres)</w:t>
            </w:r>
          </w:p>
          <w:p w14:paraId="782D9919" w14:textId="678D2E0D" w:rsidR="003F3B18" w:rsidRPr="00A160EC" w:rsidRDefault="00941300">
            <w:pPr>
              <w:pStyle w:val="Prrafodelista"/>
              <w:keepLines/>
              <w:numPr>
                <w:ilvl w:val="0"/>
                <w:numId w:val="45"/>
              </w:numPr>
              <w:rPr>
                <w:rFonts w:asciiTheme="minorHAnsi" w:hAnsiTheme="minorHAnsi" w:cstheme="minorHAnsi"/>
                <w:iCs/>
                <w:color w:val="000000" w:themeColor="text1"/>
                <w:kern w:val="24"/>
              </w:rPr>
            </w:pPr>
            <w:r w:rsidRPr="00A160EC">
              <w:rPr>
                <w:rFonts w:asciiTheme="minorHAnsi" w:hAnsiTheme="minorHAnsi" w:cstheme="minorHAnsi"/>
                <w:iCs/>
                <w:color w:val="000000" w:themeColor="text1"/>
                <w:kern w:val="24"/>
              </w:rPr>
              <w:t>Velocidad máxima de la ruta</w:t>
            </w:r>
            <w:r>
              <w:rPr>
                <w:rFonts w:asciiTheme="minorHAnsi" w:hAnsiTheme="minorHAnsi" w:cstheme="minorHAnsi"/>
                <w:iCs/>
                <w:color w:val="000000" w:themeColor="text1"/>
                <w:kern w:val="24"/>
              </w:rPr>
              <w:t xml:space="preserve"> (Tipo </w:t>
            </w:r>
            <w:proofErr w:type="spellStart"/>
            <w:r>
              <w:rPr>
                <w:rFonts w:asciiTheme="minorHAnsi" w:hAnsiTheme="minorHAnsi" w:cstheme="minorHAnsi"/>
                <w:iCs/>
                <w:color w:val="000000" w:themeColor="text1"/>
                <w:kern w:val="24"/>
              </w:rPr>
              <w:t>Double</w:t>
            </w:r>
            <w:proofErr w:type="spellEnd"/>
            <w:r>
              <w:rPr>
                <w:rFonts w:asciiTheme="minorHAnsi" w:hAnsiTheme="minorHAnsi" w:cstheme="minorHAnsi"/>
                <w:iCs/>
                <w:color w:val="000000" w:themeColor="text1"/>
                <w:kern w:val="24"/>
              </w:rPr>
              <w:t xml:space="preserve"> hasta 5 caracteres)</w:t>
            </w:r>
          </w:p>
        </w:tc>
      </w:tr>
      <w:tr w:rsidR="003F3B18" w:rsidRPr="00A160EC" w14:paraId="5D4D6BDC" w14:textId="77777777" w:rsidTr="003F3B18">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8BF4C7A"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D03F1" w14:textId="77777777" w:rsidR="003F3B18" w:rsidRPr="0039736F" w:rsidRDefault="003F3B18" w:rsidP="003F3B18">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6DDD492E" w14:textId="71DCF4C3" w:rsidR="003F3B18" w:rsidRPr="00A160EC" w:rsidRDefault="003F3B18" w:rsidP="003F3B18">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kern w:val="24"/>
              </w:rPr>
              <w:t>Versión 1.1</w:t>
            </w:r>
          </w:p>
        </w:tc>
      </w:tr>
      <w:tr w:rsidR="003F3B18" w:rsidRPr="00A160EC" w14:paraId="2B53AC56" w14:textId="77777777" w:rsidTr="003F3B18">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2FC463"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8E18A2" w14:textId="77777777" w:rsidR="003F3B18" w:rsidRPr="003F3B18" w:rsidRDefault="003F3B18" w:rsidP="003F3B18">
            <w:pPr>
              <w:keepLines/>
              <w:contextualSpacing/>
              <w:rPr>
                <w:rFonts w:asciiTheme="minorHAnsi" w:hAnsiTheme="minorHAnsi" w:cstheme="minorHAnsi"/>
                <w:iCs/>
                <w:color w:val="000000" w:themeColor="text1"/>
              </w:rPr>
            </w:pPr>
            <w:r w:rsidRPr="003F3B18">
              <w:rPr>
                <w:rFonts w:asciiTheme="minorHAnsi" w:hAnsiTheme="minorHAnsi" w:cstheme="minorHAnsi"/>
                <w:iCs/>
                <w:color w:val="000000" w:themeColor="text1"/>
                <w:kern w:val="24"/>
              </w:rPr>
              <w:t>Alta</w:t>
            </w:r>
          </w:p>
        </w:tc>
      </w:tr>
    </w:tbl>
    <w:p w14:paraId="12F7C0C9" w14:textId="77777777" w:rsidR="003F3B18" w:rsidRPr="003F3B18" w:rsidRDefault="003F3B18" w:rsidP="003F3B18">
      <w:pPr>
        <w:rPr>
          <w:sz w:val="2"/>
          <w:szCs w:val="2"/>
        </w:rPr>
      </w:pPr>
    </w:p>
    <w:tbl>
      <w:tblPr>
        <w:tblpPr w:leftFromText="141" w:rightFromText="141" w:vertAnchor="text" w:horzAnchor="margin" w:tblpXSpec="center" w:tblpY="264"/>
        <w:tblW w:w="5000" w:type="pct"/>
        <w:tblCellMar>
          <w:left w:w="0" w:type="dxa"/>
          <w:right w:w="0" w:type="dxa"/>
        </w:tblCellMar>
        <w:tblLook w:val="0600" w:firstRow="0" w:lastRow="0" w:firstColumn="0" w:lastColumn="0" w:noHBand="1" w:noVBand="1"/>
      </w:tblPr>
      <w:tblGrid>
        <w:gridCol w:w="1706"/>
        <w:gridCol w:w="7912"/>
      </w:tblGrid>
      <w:tr w:rsidR="003F3B18" w:rsidRPr="00A160EC" w14:paraId="1BBB625D" w14:textId="77777777" w:rsidTr="003F3B18">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AB9B90"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7BB429" w14:textId="77777777" w:rsidR="003F3B18" w:rsidRPr="003F3B18" w:rsidRDefault="003F3B18" w:rsidP="001405A9">
            <w:pPr>
              <w:keepLines/>
              <w:contextualSpacing/>
              <w:rPr>
                <w:rFonts w:asciiTheme="minorHAnsi" w:hAnsiTheme="minorHAnsi" w:cstheme="minorHAnsi"/>
                <w:bCs/>
                <w:iCs/>
                <w:color w:val="0000FF"/>
              </w:rPr>
            </w:pPr>
            <w:r w:rsidRPr="003F3B18">
              <w:rPr>
                <w:rFonts w:asciiTheme="minorHAnsi" w:hAnsiTheme="minorHAnsi" w:cstheme="minorHAnsi"/>
                <w:bCs/>
                <w:iCs/>
              </w:rPr>
              <w:t>RF-12</w:t>
            </w:r>
          </w:p>
        </w:tc>
      </w:tr>
      <w:tr w:rsidR="003F3B18" w:rsidRPr="00A160EC" w14:paraId="666F7842" w14:textId="77777777" w:rsidTr="003F3B18">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B9389D"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BDCD08"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Consulta de rutas</w:t>
            </w:r>
          </w:p>
        </w:tc>
      </w:tr>
      <w:tr w:rsidR="003F3B18" w:rsidRPr="00A160EC" w14:paraId="559CABD5" w14:textId="77777777" w:rsidTr="003F3B18">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655956"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211E86"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 xml:space="preserve">El sistema debe poder permitir a las diferentes rutas almacenadas </w:t>
            </w:r>
          </w:p>
        </w:tc>
      </w:tr>
      <w:tr w:rsidR="003F3B18" w:rsidRPr="00A160EC" w14:paraId="6F062C3E" w14:textId="77777777" w:rsidTr="003F3B18">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78EA36"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DFFAC"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rPr>
              <w:t>Funcional</w:t>
            </w:r>
          </w:p>
        </w:tc>
      </w:tr>
      <w:tr w:rsidR="003F3B18" w:rsidRPr="00A160EC" w14:paraId="308C8A84" w14:textId="77777777" w:rsidTr="003F3B18">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DC40A8"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A24FBA" w14:textId="77777777" w:rsidR="00941300" w:rsidRPr="00A160EC" w:rsidRDefault="00941300" w:rsidP="00941300">
            <w:pPr>
              <w:keepLines/>
              <w:contextualSpacing/>
              <w:rPr>
                <w:rFonts w:asciiTheme="minorHAnsi" w:hAnsiTheme="minorHAnsi" w:cstheme="minorHAnsi"/>
                <w:iCs/>
              </w:rPr>
            </w:pPr>
            <w:r w:rsidRPr="00A160EC">
              <w:rPr>
                <w:rFonts w:asciiTheme="minorHAnsi" w:hAnsiTheme="minorHAnsi" w:cstheme="minorHAnsi"/>
                <w:iCs/>
              </w:rPr>
              <w:t>El sistema debe mostrar la siguiente información sobre las rutas:</w:t>
            </w:r>
          </w:p>
          <w:p w14:paraId="2ED96C43" w14:textId="77777777" w:rsidR="00941300" w:rsidRPr="00A160EC" w:rsidRDefault="00941300">
            <w:pPr>
              <w:pStyle w:val="Prrafodelista"/>
              <w:keepLines/>
              <w:numPr>
                <w:ilvl w:val="0"/>
                <w:numId w:val="44"/>
              </w:numPr>
              <w:rPr>
                <w:rFonts w:asciiTheme="minorHAnsi" w:hAnsiTheme="minorHAnsi" w:cstheme="minorHAnsi"/>
                <w:iCs/>
              </w:rPr>
            </w:pPr>
            <w:r w:rsidRPr="00A160EC">
              <w:rPr>
                <w:rFonts w:asciiTheme="minorHAnsi" w:hAnsiTheme="minorHAnsi" w:cstheme="minorHAnsi"/>
                <w:iCs/>
              </w:rPr>
              <w:t>Nombre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 caracteres)</w:t>
            </w:r>
          </w:p>
          <w:p w14:paraId="661B0A13" w14:textId="77777777" w:rsidR="00941300" w:rsidRPr="00A160EC" w:rsidRDefault="00941300">
            <w:pPr>
              <w:pStyle w:val="Prrafodelista"/>
              <w:keepLines/>
              <w:numPr>
                <w:ilvl w:val="0"/>
                <w:numId w:val="44"/>
              </w:numPr>
              <w:rPr>
                <w:rFonts w:asciiTheme="minorHAnsi" w:hAnsiTheme="minorHAnsi" w:cstheme="minorHAnsi"/>
                <w:iCs/>
              </w:rPr>
            </w:pPr>
            <w:r w:rsidRPr="00A160EC">
              <w:rPr>
                <w:rFonts w:asciiTheme="minorHAnsi" w:hAnsiTheme="minorHAnsi" w:cstheme="minorHAnsi"/>
                <w:iCs/>
              </w:rPr>
              <w:t>Extensión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Double</w:t>
            </w:r>
            <w:proofErr w:type="spellEnd"/>
            <w:r>
              <w:rPr>
                <w:rFonts w:asciiTheme="minorHAnsi" w:hAnsiTheme="minorHAnsi" w:cstheme="minorHAnsi"/>
                <w:iCs/>
                <w:color w:val="000000" w:themeColor="text1"/>
                <w:kern w:val="24"/>
              </w:rPr>
              <w:t xml:space="preserve"> hasta 10 caracteres)</w:t>
            </w:r>
          </w:p>
          <w:p w14:paraId="00935E12" w14:textId="365E5C89" w:rsidR="003F3B18" w:rsidRPr="00A160EC" w:rsidRDefault="00941300">
            <w:pPr>
              <w:pStyle w:val="Prrafodelista"/>
              <w:keepLines/>
              <w:numPr>
                <w:ilvl w:val="0"/>
                <w:numId w:val="44"/>
              </w:numPr>
              <w:rPr>
                <w:rFonts w:asciiTheme="minorHAnsi" w:hAnsiTheme="minorHAnsi" w:cstheme="minorHAnsi"/>
                <w:iCs/>
              </w:rPr>
            </w:pPr>
            <w:r w:rsidRPr="00A160EC">
              <w:rPr>
                <w:rFonts w:asciiTheme="minorHAnsi" w:hAnsiTheme="minorHAnsi" w:cstheme="minorHAnsi"/>
                <w:iCs/>
              </w:rPr>
              <w:t>Detalles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3000 caracteres)</w:t>
            </w:r>
          </w:p>
        </w:tc>
      </w:tr>
      <w:tr w:rsidR="003F3B18" w:rsidRPr="00A160EC" w14:paraId="4C8FE4CD" w14:textId="77777777" w:rsidTr="003F3B18">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AAC9B7"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5FB30" w14:textId="77777777" w:rsidR="003F3B18" w:rsidRPr="0039736F" w:rsidRDefault="003F3B18" w:rsidP="003F3B18">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6D5E0FC5" w14:textId="579233E8" w:rsidR="003F3B18" w:rsidRPr="00A160EC" w:rsidRDefault="003F3B18" w:rsidP="003F3B18">
            <w:pPr>
              <w:keepLines/>
              <w:contextualSpacing/>
              <w:rPr>
                <w:rFonts w:asciiTheme="minorHAnsi" w:hAnsiTheme="minorHAnsi" w:cstheme="minorHAnsi"/>
                <w:iCs/>
                <w:color w:val="0000FF"/>
                <w:sz w:val="36"/>
                <w:szCs w:val="36"/>
              </w:rPr>
            </w:pPr>
            <w:r w:rsidRPr="0039736F">
              <w:rPr>
                <w:rFonts w:asciiTheme="minorHAnsi" w:hAnsiTheme="minorHAnsi" w:cstheme="minorHAnsi"/>
                <w:iCs/>
                <w:color w:val="000000" w:themeColor="text1"/>
                <w:kern w:val="24"/>
              </w:rPr>
              <w:t>Versión 1.1</w:t>
            </w:r>
          </w:p>
        </w:tc>
      </w:tr>
      <w:tr w:rsidR="003F3B18" w:rsidRPr="00A160EC" w14:paraId="0C2E2040" w14:textId="77777777" w:rsidTr="003F3B18">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4961D1"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3A647E" w14:textId="77777777" w:rsidR="003F3B18" w:rsidRPr="00A160EC" w:rsidRDefault="003F3B18" w:rsidP="003F3B18">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rPr>
              <w:t>Media</w:t>
            </w:r>
          </w:p>
        </w:tc>
      </w:tr>
    </w:tbl>
    <w:p w14:paraId="25DABEAF" w14:textId="1EDE3276" w:rsidR="003F3B18" w:rsidRDefault="003F3B18" w:rsidP="003F3B18">
      <w:pPr>
        <w:rPr>
          <w:rFonts w:asciiTheme="minorHAnsi" w:hAnsiTheme="minorHAnsi" w:cstheme="minorHAnsi"/>
        </w:rPr>
      </w:pPr>
    </w:p>
    <w:p w14:paraId="4D4290EA" w14:textId="0DBE35C1" w:rsidR="003F3B18" w:rsidRDefault="003F3B18" w:rsidP="003F3B18">
      <w:pPr>
        <w:rPr>
          <w:rFonts w:asciiTheme="minorHAnsi" w:hAnsiTheme="minorHAnsi" w:cstheme="minorHAnsi"/>
        </w:rPr>
      </w:pPr>
    </w:p>
    <w:p w14:paraId="5520F14C" w14:textId="6BD5D5AF" w:rsidR="003F3B18" w:rsidRDefault="003F3B18" w:rsidP="003F3B18">
      <w:pPr>
        <w:rPr>
          <w:rFonts w:asciiTheme="minorHAnsi" w:hAnsiTheme="minorHAnsi" w:cstheme="minorHAnsi"/>
        </w:rPr>
      </w:pPr>
    </w:p>
    <w:p w14:paraId="05739C0E" w14:textId="3F3673C4" w:rsidR="003F3B18" w:rsidRDefault="003F3B18" w:rsidP="003F3B18">
      <w:pPr>
        <w:rPr>
          <w:rFonts w:asciiTheme="minorHAnsi" w:hAnsiTheme="minorHAnsi" w:cstheme="minorHAnsi"/>
        </w:rPr>
      </w:pPr>
    </w:p>
    <w:p w14:paraId="27040643" w14:textId="77777777" w:rsidR="003F3B18" w:rsidRDefault="003F3B18" w:rsidP="003F3B18">
      <w:pPr>
        <w:rPr>
          <w:rFonts w:asciiTheme="minorHAnsi" w:hAnsiTheme="minorHAnsi" w:cstheme="minorHAnsi"/>
        </w:rPr>
      </w:pPr>
    </w:p>
    <w:p w14:paraId="53D1FCCA" w14:textId="77777777" w:rsidR="003F3B18" w:rsidRPr="00E35C5C" w:rsidRDefault="003F3B18" w:rsidP="003F3B18">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706"/>
        <w:gridCol w:w="7912"/>
      </w:tblGrid>
      <w:tr w:rsidR="003F3B18" w:rsidRPr="00A160EC" w14:paraId="1BA0DD37" w14:textId="77777777" w:rsidTr="003F3B18">
        <w:trPr>
          <w:trHeight w:val="354"/>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DBBA95"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lastRenderedPageBreak/>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91C0DE" w14:textId="77777777" w:rsidR="003F3B18" w:rsidRPr="003F3B18" w:rsidRDefault="003F3B18" w:rsidP="001405A9">
            <w:pPr>
              <w:keepLines/>
              <w:contextualSpacing/>
              <w:rPr>
                <w:rFonts w:asciiTheme="minorHAnsi" w:hAnsiTheme="minorHAnsi" w:cstheme="minorHAnsi"/>
                <w:bCs/>
                <w:iCs/>
                <w:color w:val="0000FF"/>
              </w:rPr>
            </w:pPr>
            <w:r w:rsidRPr="003F3B18">
              <w:rPr>
                <w:rFonts w:asciiTheme="minorHAnsi" w:hAnsiTheme="minorHAnsi" w:cstheme="minorHAnsi"/>
                <w:bCs/>
                <w:iCs/>
              </w:rPr>
              <w:t>RF-13</w:t>
            </w:r>
          </w:p>
        </w:tc>
      </w:tr>
      <w:tr w:rsidR="003F3B18" w:rsidRPr="00A160EC" w14:paraId="1318E899" w14:textId="77777777" w:rsidTr="003F3B18">
        <w:trPr>
          <w:trHeight w:val="390"/>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535549"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FB7DE0"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rPr>
              <w:t>Modificar información sobre las rutas</w:t>
            </w:r>
          </w:p>
        </w:tc>
      </w:tr>
      <w:tr w:rsidR="003F3B18" w:rsidRPr="00A160EC" w14:paraId="19DE8FD4" w14:textId="77777777" w:rsidTr="003F3B18">
        <w:trPr>
          <w:trHeight w:val="284"/>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9FF07A"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94952"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El sistema debe permitir modificar los diferentes datos relacionados con las rutas.</w:t>
            </w:r>
          </w:p>
        </w:tc>
      </w:tr>
      <w:tr w:rsidR="003F3B18" w:rsidRPr="00A160EC" w14:paraId="104B9BA2" w14:textId="77777777" w:rsidTr="003F3B18">
        <w:trPr>
          <w:trHeight w:val="187"/>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4084F8"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9E679"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kern w:val="24"/>
              </w:rPr>
              <w:t>Funcional</w:t>
            </w:r>
          </w:p>
        </w:tc>
      </w:tr>
      <w:tr w:rsidR="003F3B18" w:rsidRPr="00A160EC" w14:paraId="376FE1EE" w14:textId="77777777" w:rsidTr="003F3B18">
        <w:trPr>
          <w:trHeight w:val="1310"/>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9E4A01"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9384E" w14:textId="77777777" w:rsidR="00941300" w:rsidRPr="00A160EC" w:rsidRDefault="00941300" w:rsidP="00941300">
            <w:pPr>
              <w:rPr>
                <w:rFonts w:asciiTheme="minorHAnsi" w:hAnsiTheme="minorHAnsi" w:cstheme="minorHAnsi"/>
                <w:iCs/>
              </w:rPr>
            </w:pPr>
            <w:r w:rsidRPr="00A160EC">
              <w:rPr>
                <w:rFonts w:asciiTheme="minorHAnsi" w:hAnsiTheme="minorHAnsi" w:cstheme="minorHAnsi"/>
                <w:iCs/>
              </w:rPr>
              <w:t>El sistema debe permitir modificar la siguiente información:</w:t>
            </w:r>
          </w:p>
          <w:p w14:paraId="02D1CEB3" w14:textId="77777777" w:rsidR="00941300" w:rsidRPr="00A160EC" w:rsidRDefault="00941300">
            <w:pPr>
              <w:pStyle w:val="Prrafodelista"/>
              <w:numPr>
                <w:ilvl w:val="0"/>
                <w:numId w:val="43"/>
              </w:numPr>
              <w:rPr>
                <w:rFonts w:asciiTheme="minorHAnsi" w:hAnsiTheme="minorHAnsi" w:cstheme="minorHAnsi"/>
                <w:iCs/>
              </w:rPr>
            </w:pPr>
            <w:r w:rsidRPr="00A160EC">
              <w:rPr>
                <w:rFonts w:asciiTheme="minorHAnsi" w:hAnsiTheme="minorHAnsi" w:cstheme="minorHAnsi"/>
                <w:iCs/>
              </w:rPr>
              <w:t>Nombre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 caracteres)</w:t>
            </w:r>
          </w:p>
          <w:p w14:paraId="45F34BA5" w14:textId="77777777" w:rsidR="00941300" w:rsidRPr="00A160EC" w:rsidRDefault="00941300">
            <w:pPr>
              <w:pStyle w:val="Prrafodelista"/>
              <w:numPr>
                <w:ilvl w:val="0"/>
                <w:numId w:val="43"/>
              </w:numPr>
              <w:rPr>
                <w:rFonts w:asciiTheme="minorHAnsi" w:hAnsiTheme="minorHAnsi" w:cstheme="minorHAnsi"/>
                <w:iCs/>
              </w:rPr>
            </w:pPr>
            <w:r w:rsidRPr="00A160EC">
              <w:rPr>
                <w:rFonts w:asciiTheme="minorHAnsi" w:hAnsiTheme="minorHAnsi" w:cstheme="minorHAnsi"/>
                <w:iCs/>
              </w:rPr>
              <w:t>Descripción de la ruta.</w:t>
            </w:r>
            <w:r>
              <w:rPr>
                <w:rFonts w:asciiTheme="minorHAnsi" w:hAnsiTheme="minorHAnsi" w:cstheme="minorHAnsi"/>
                <w:iCs/>
                <w:color w:val="000000" w:themeColor="text1"/>
                <w:kern w:val="24"/>
              </w:rPr>
              <w:t xml:space="preserve"> (Tipo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3000 caracteres)</w:t>
            </w:r>
          </w:p>
          <w:p w14:paraId="30368A99" w14:textId="77777777" w:rsidR="003F3B18" w:rsidRPr="00A160EC" w:rsidRDefault="003F3B18" w:rsidP="001405A9">
            <w:pPr>
              <w:keepLines/>
              <w:contextualSpacing/>
              <w:rPr>
                <w:rFonts w:asciiTheme="minorHAnsi" w:hAnsiTheme="minorHAnsi" w:cstheme="minorHAnsi"/>
                <w:iCs/>
                <w:color w:val="0000FF"/>
                <w:szCs w:val="36"/>
              </w:rPr>
            </w:pPr>
          </w:p>
        </w:tc>
      </w:tr>
      <w:tr w:rsidR="003F3B18" w:rsidRPr="00A160EC" w14:paraId="564832F8" w14:textId="77777777" w:rsidTr="003F3B18">
        <w:trPr>
          <w:trHeight w:val="942"/>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A3B32D6"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B007" w14:textId="77777777" w:rsidR="003F3B18" w:rsidRPr="0039736F" w:rsidRDefault="003F3B18" w:rsidP="003F3B18">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03EDD670" w14:textId="6B28F420" w:rsidR="003F3B18" w:rsidRPr="00A160EC" w:rsidRDefault="003F3B18" w:rsidP="003F3B18">
            <w:pPr>
              <w:keepLines/>
              <w:contextualSpacing/>
              <w:rPr>
                <w:rFonts w:asciiTheme="minorHAnsi" w:hAnsiTheme="minorHAnsi" w:cstheme="minorHAnsi"/>
                <w:iCs/>
                <w:color w:val="0000FF"/>
                <w:sz w:val="36"/>
                <w:szCs w:val="36"/>
              </w:rPr>
            </w:pPr>
            <w:r w:rsidRPr="0039736F">
              <w:rPr>
                <w:rFonts w:asciiTheme="minorHAnsi" w:hAnsiTheme="minorHAnsi" w:cstheme="minorHAnsi"/>
                <w:iCs/>
                <w:color w:val="000000" w:themeColor="text1"/>
                <w:kern w:val="24"/>
              </w:rPr>
              <w:t>Versión 1.1</w:t>
            </w:r>
          </w:p>
        </w:tc>
      </w:tr>
      <w:tr w:rsidR="003F3B18" w:rsidRPr="00A160EC" w14:paraId="1F071AF5" w14:textId="77777777" w:rsidTr="003F3B18">
        <w:trPr>
          <w:trHeight w:val="369"/>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D83B59"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698459" w14:textId="77777777" w:rsidR="003F3B18" w:rsidRPr="00A160EC" w:rsidRDefault="003F3B18" w:rsidP="003F3B18">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kern w:val="24"/>
              </w:rPr>
              <w:t>Alta</w:t>
            </w:r>
          </w:p>
        </w:tc>
      </w:tr>
    </w:tbl>
    <w:p w14:paraId="6EA1ED90" w14:textId="77777777" w:rsidR="003F3B18" w:rsidRDefault="003F3B18" w:rsidP="003F3B18">
      <w:pPr>
        <w:rPr>
          <w:rFonts w:asciiTheme="minorHAnsi" w:hAnsiTheme="minorHAnsi" w:cstheme="minorHAnsi"/>
        </w:rPr>
      </w:pPr>
    </w:p>
    <w:p w14:paraId="3B83C0C7" w14:textId="77777777" w:rsidR="003F3B18" w:rsidRPr="00E35C5C" w:rsidRDefault="003F3B18" w:rsidP="003F3B18">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706"/>
        <w:gridCol w:w="7912"/>
      </w:tblGrid>
      <w:tr w:rsidR="003F3B18" w:rsidRPr="00A160EC" w14:paraId="51CC8B48" w14:textId="77777777" w:rsidTr="003F3B18">
        <w:trPr>
          <w:trHeight w:val="354"/>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875FFE"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7A7AFA" w14:textId="77777777" w:rsidR="003F3B18" w:rsidRPr="003F3B18" w:rsidRDefault="003F3B18" w:rsidP="001405A9">
            <w:pPr>
              <w:keepLines/>
              <w:contextualSpacing/>
              <w:rPr>
                <w:rFonts w:asciiTheme="minorHAnsi" w:hAnsiTheme="minorHAnsi" w:cstheme="minorHAnsi"/>
                <w:bCs/>
                <w:iCs/>
                <w:color w:val="0000FF"/>
              </w:rPr>
            </w:pPr>
            <w:r w:rsidRPr="003F3B18">
              <w:rPr>
                <w:rFonts w:asciiTheme="minorHAnsi" w:hAnsiTheme="minorHAnsi" w:cstheme="minorHAnsi"/>
                <w:bCs/>
                <w:iCs/>
              </w:rPr>
              <w:t>RF-14</w:t>
            </w:r>
          </w:p>
        </w:tc>
      </w:tr>
      <w:tr w:rsidR="003F3B18" w:rsidRPr="00A160EC" w14:paraId="2B709E8C" w14:textId="77777777" w:rsidTr="003F3B18">
        <w:trPr>
          <w:trHeight w:val="390"/>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F08276B"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DCFAAD"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Supresión de rutas</w:t>
            </w:r>
          </w:p>
          <w:p w14:paraId="4689B1A3" w14:textId="77777777" w:rsidR="003F3B18" w:rsidRPr="00A160EC" w:rsidRDefault="003F3B18" w:rsidP="001405A9">
            <w:pPr>
              <w:keepLines/>
              <w:contextualSpacing/>
              <w:rPr>
                <w:rFonts w:asciiTheme="minorHAnsi" w:hAnsiTheme="minorHAnsi" w:cstheme="minorHAnsi"/>
                <w:iCs/>
                <w:color w:val="0000FF"/>
                <w:sz w:val="36"/>
                <w:szCs w:val="36"/>
              </w:rPr>
            </w:pPr>
          </w:p>
        </w:tc>
      </w:tr>
      <w:tr w:rsidR="003F3B18" w:rsidRPr="00A160EC" w14:paraId="2050EC43" w14:textId="77777777" w:rsidTr="003F3B18">
        <w:trPr>
          <w:trHeight w:val="284"/>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7F1CA8"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7B0A90"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El sistema podrá eliminar las rutas con todos sus datos.</w:t>
            </w:r>
          </w:p>
        </w:tc>
      </w:tr>
      <w:tr w:rsidR="003F3B18" w:rsidRPr="00A160EC" w14:paraId="44BBF33D" w14:textId="77777777" w:rsidTr="003F3B18">
        <w:trPr>
          <w:trHeight w:val="187"/>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8497C9"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BFE4DF"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kern w:val="24"/>
              </w:rPr>
              <w:t>Funcional</w:t>
            </w:r>
          </w:p>
        </w:tc>
      </w:tr>
      <w:tr w:rsidR="00941300" w:rsidRPr="00A160EC" w14:paraId="1F577543" w14:textId="77777777" w:rsidTr="003F3B18">
        <w:trPr>
          <w:trHeight w:val="1310"/>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6F35C9" w14:textId="77777777" w:rsidR="00941300" w:rsidRPr="003F3B18" w:rsidRDefault="00941300" w:rsidP="00941300">
            <w:pPr>
              <w:keepLines/>
              <w:contextualSpacing/>
              <w:rPr>
                <w:rFonts w:asciiTheme="minorHAnsi" w:hAnsiTheme="minorHAnsi" w:cstheme="minorHAnsi"/>
                <w:b/>
                <w:bCs/>
                <w:iCs/>
              </w:rPr>
            </w:pPr>
            <w:r w:rsidRPr="003F3B18">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3EF29" w14:textId="77777777" w:rsidR="00941300" w:rsidRPr="00A160EC" w:rsidRDefault="00941300" w:rsidP="00941300">
            <w:pPr>
              <w:keepLines/>
              <w:contextualSpacing/>
              <w:rPr>
                <w:rFonts w:asciiTheme="minorHAnsi" w:hAnsiTheme="minorHAnsi" w:cstheme="minorHAnsi"/>
                <w:iCs/>
              </w:rPr>
            </w:pPr>
            <w:r w:rsidRPr="00A160EC">
              <w:rPr>
                <w:rFonts w:asciiTheme="minorHAnsi" w:hAnsiTheme="minorHAnsi" w:cstheme="minorHAnsi"/>
                <w:iCs/>
              </w:rPr>
              <w:t>El sistema debe permitir la eliminación de la ruta con sus respectivos datos:</w:t>
            </w:r>
          </w:p>
          <w:p w14:paraId="61FADB06" w14:textId="77777777" w:rsidR="00941300" w:rsidRPr="00A160EC" w:rsidRDefault="00941300">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Nombre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 caracteres)</w:t>
            </w:r>
          </w:p>
          <w:p w14:paraId="6FB15B01" w14:textId="77777777" w:rsidR="00941300" w:rsidRPr="00A160EC" w:rsidRDefault="00941300">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Detalles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3000 caracteres)</w:t>
            </w:r>
          </w:p>
          <w:p w14:paraId="01FD2FCD" w14:textId="77777777" w:rsidR="00941300" w:rsidRPr="00A160EC" w:rsidRDefault="00941300">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Extensión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Double</w:t>
            </w:r>
            <w:proofErr w:type="spellEnd"/>
            <w:r>
              <w:rPr>
                <w:rFonts w:asciiTheme="minorHAnsi" w:hAnsiTheme="minorHAnsi" w:cstheme="minorHAnsi"/>
                <w:iCs/>
                <w:color w:val="000000" w:themeColor="text1"/>
                <w:kern w:val="24"/>
              </w:rPr>
              <w:t xml:space="preserve"> hasta 10 caracteres)</w:t>
            </w:r>
          </w:p>
          <w:p w14:paraId="691F7774" w14:textId="77777777" w:rsidR="00941300" w:rsidRPr="00A160EC" w:rsidRDefault="00941300">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 xml:space="preserve">Código de la ruta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5 caracteres)</w:t>
            </w:r>
          </w:p>
          <w:p w14:paraId="77368EE2" w14:textId="115342D6" w:rsidR="00941300" w:rsidRPr="00A160EC" w:rsidRDefault="00941300" w:rsidP="00941300">
            <w:pPr>
              <w:keepLines/>
              <w:contextualSpacing/>
              <w:rPr>
                <w:rFonts w:asciiTheme="minorHAnsi" w:hAnsiTheme="minorHAnsi" w:cstheme="minorHAnsi"/>
                <w:b/>
                <w:bCs/>
                <w:iCs/>
              </w:rPr>
            </w:pPr>
          </w:p>
          <w:p w14:paraId="7678BF63" w14:textId="77777777" w:rsidR="00941300" w:rsidRPr="00A160EC" w:rsidRDefault="00941300" w:rsidP="00941300">
            <w:pPr>
              <w:rPr>
                <w:rFonts w:asciiTheme="minorHAnsi" w:hAnsiTheme="minorHAnsi" w:cstheme="minorHAnsi"/>
                <w:iCs/>
              </w:rPr>
            </w:pPr>
          </w:p>
          <w:p w14:paraId="55A7BF01" w14:textId="77777777" w:rsidR="00941300" w:rsidRPr="00A160EC" w:rsidRDefault="00941300" w:rsidP="00941300">
            <w:pPr>
              <w:rPr>
                <w:rFonts w:asciiTheme="minorHAnsi" w:hAnsiTheme="minorHAnsi" w:cstheme="minorHAnsi"/>
                <w:iCs/>
              </w:rPr>
            </w:pPr>
          </w:p>
        </w:tc>
      </w:tr>
      <w:tr w:rsidR="00941300" w:rsidRPr="00A160EC" w14:paraId="7D86B7D1" w14:textId="77777777" w:rsidTr="003F3B18">
        <w:trPr>
          <w:trHeight w:val="942"/>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3A5464" w14:textId="77777777" w:rsidR="00941300" w:rsidRPr="003F3B18" w:rsidRDefault="00941300" w:rsidP="00941300">
            <w:pPr>
              <w:keepLines/>
              <w:contextualSpacing/>
              <w:rPr>
                <w:rFonts w:asciiTheme="minorHAnsi" w:hAnsiTheme="minorHAnsi" w:cstheme="minorHAnsi"/>
                <w:b/>
                <w:bCs/>
                <w:iCs/>
              </w:rPr>
            </w:pPr>
            <w:r w:rsidRPr="003F3B18">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454070" w14:textId="77777777" w:rsidR="00941300" w:rsidRPr="0039736F" w:rsidRDefault="00941300" w:rsidP="00941300">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07164CA3" w14:textId="57C5CF0B" w:rsidR="00941300" w:rsidRPr="00A160EC" w:rsidRDefault="00941300" w:rsidP="00941300">
            <w:pPr>
              <w:keepLines/>
              <w:contextualSpacing/>
              <w:rPr>
                <w:rFonts w:asciiTheme="minorHAnsi" w:hAnsiTheme="minorHAnsi" w:cstheme="minorHAnsi"/>
                <w:iCs/>
                <w:color w:val="0000FF"/>
                <w:sz w:val="36"/>
                <w:szCs w:val="36"/>
              </w:rPr>
            </w:pPr>
            <w:r w:rsidRPr="0039736F">
              <w:rPr>
                <w:rFonts w:asciiTheme="minorHAnsi" w:hAnsiTheme="minorHAnsi" w:cstheme="minorHAnsi"/>
                <w:iCs/>
                <w:color w:val="000000" w:themeColor="text1"/>
                <w:kern w:val="24"/>
              </w:rPr>
              <w:t>Versión 1.1</w:t>
            </w:r>
          </w:p>
        </w:tc>
      </w:tr>
      <w:tr w:rsidR="00941300" w:rsidRPr="00A160EC" w14:paraId="08BEB5C0" w14:textId="77777777" w:rsidTr="003F3B18">
        <w:trPr>
          <w:trHeight w:val="369"/>
          <w:jc w:val="center"/>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46CC61" w14:textId="77777777" w:rsidR="00941300" w:rsidRPr="003F3B18" w:rsidRDefault="00941300" w:rsidP="00941300">
            <w:pPr>
              <w:keepLines/>
              <w:contextualSpacing/>
              <w:rPr>
                <w:rFonts w:asciiTheme="minorHAnsi" w:hAnsiTheme="minorHAnsi" w:cstheme="minorHAnsi"/>
                <w:b/>
                <w:bCs/>
                <w:iCs/>
              </w:rPr>
            </w:pPr>
            <w:r w:rsidRPr="003F3B18">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1B7E08" w14:textId="77777777" w:rsidR="00941300" w:rsidRPr="00A160EC" w:rsidRDefault="00941300" w:rsidP="00941300">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rPr>
              <w:t>Media</w:t>
            </w:r>
          </w:p>
        </w:tc>
      </w:tr>
    </w:tbl>
    <w:p w14:paraId="174F4D1C" w14:textId="5AA4C857" w:rsidR="003F3B18" w:rsidRDefault="003F3B18" w:rsidP="003F3B18">
      <w:pPr>
        <w:rPr>
          <w:rFonts w:asciiTheme="minorHAnsi" w:hAnsiTheme="minorHAnsi" w:cstheme="minorHAnsi"/>
        </w:rPr>
      </w:pPr>
    </w:p>
    <w:p w14:paraId="7EA6884B" w14:textId="55C7AB84" w:rsidR="003F3B18" w:rsidRDefault="003F3B18" w:rsidP="003F3B18">
      <w:pPr>
        <w:rPr>
          <w:rFonts w:asciiTheme="minorHAnsi" w:hAnsiTheme="minorHAnsi" w:cstheme="minorHAnsi"/>
        </w:rPr>
      </w:pPr>
    </w:p>
    <w:p w14:paraId="680BD3F9" w14:textId="28CFDC50" w:rsidR="003F3B18" w:rsidRDefault="003F3B18" w:rsidP="003F3B18">
      <w:pPr>
        <w:rPr>
          <w:rFonts w:asciiTheme="minorHAnsi" w:hAnsiTheme="minorHAnsi" w:cstheme="minorHAnsi"/>
        </w:rPr>
      </w:pPr>
    </w:p>
    <w:p w14:paraId="4943AF45" w14:textId="44A7CB79" w:rsidR="003F3B18" w:rsidRDefault="003F3B18" w:rsidP="003F3B18">
      <w:pPr>
        <w:rPr>
          <w:rFonts w:asciiTheme="minorHAnsi" w:hAnsiTheme="minorHAnsi" w:cstheme="minorHAnsi"/>
        </w:rPr>
      </w:pPr>
    </w:p>
    <w:p w14:paraId="7435BFE3" w14:textId="77777777" w:rsidR="003F3B18" w:rsidRPr="00E35C5C" w:rsidRDefault="003F3B18" w:rsidP="003F3B18">
      <w:pPr>
        <w:rPr>
          <w:rFonts w:asciiTheme="minorHAnsi" w:hAnsiTheme="minorHAnsi" w:cstheme="minorHAnsi"/>
        </w:rPr>
      </w:pPr>
    </w:p>
    <w:p w14:paraId="584DF427" w14:textId="77777777" w:rsidR="003F3B18" w:rsidRPr="00E35C5C" w:rsidRDefault="003F3B18" w:rsidP="003F3B18">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691"/>
        <w:gridCol w:w="7927"/>
      </w:tblGrid>
      <w:tr w:rsidR="003F3B18" w:rsidRPr="00A160EC" w14:paraId="63042F09" w14:textId="77777777" w:rsidTr="003F3B18">
        <w:trPr>
          <w:trHeight w:val="354"/>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9C52DC"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lastRenderedPageBreak/>
              <w:t>Número:</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23A1D5" w14:textId="77777777" w:rsidR="003F3B18" w:rsidRPr="003F3B18" w:rsidRDefault="003F3B18" w:rsidP="001405A9">
            <w:pPr>
              <w:keepLines/>
              <w:contextualSpacing/>
              <w:rPr>
                <w:rFonts w:asciiTheme="minorHAnsi" w:hAnsiTheme="minorHAnsi" w:cstheme="minorHAnsi"/>
                <w:bCs/>
                <w:iCs/>
                <w:color w:val="0000FF"/>
              </w:rPr>
            </w:pPr>
            <w:r w:rsidRPr="003F3B18">
              <w:rPr>
                <w:rFonts w:asciiTheme="minorHAnsi" w:hAnsiTheme="minorHAnsi" w:cstheme="minorHAnsi"/>
                <w:bCs/>
                <w:iCs/>
              </w:rPr>
              <w:t>RF-15</w:t>
            </w:r>
          </w:p>
        </w:tc>
      </w:tr>
      <w:tr w:rsidR="003F3B18" w:rsidRPr="00A160EC" w14:paraId="2F9B87F4" w14:textId="77777777" w:rsidTr="003F3B18">
        <w:trPr>
          <w:trHeight w:val="390"/>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8D5120"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Título:</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6DFED4" w14:textId="77777777" w:rsidR="003F3B18" w:rsidRPr="00A160EC" w:rsidRDefault="003F3B18" w:rsidP="001405A9">
            <w:pPr>
              <w:rPr>
                <w:rFonts w:asciiTheme="minorHAnsi" w:hAnsiTheme="minorHAnsi" w:cstheme="minorHAnsi"/>
                <w:iCs/>
              </w:rPr>
            </w:pPr>
            <w:r w:rsidRPr="00A160EC">
              <w:rPr>
                <w:rFonts w:asciiTheme="minorHAnsi" w:hAnsiTheme="minorHAnsi" w:cstheme="minorHAnsi"/>
                <w:iCs/>
              </w:rPr>
              <w:t xml:space="preserve">Disponibilidad y eficiencia de las rutas </w:t>
            </w:r>
          </w:p>
          <w:p w14:paraId="00D612CA" w14:textId="77777777" w:rsidR="003F3B18" w:rsidRPr="00A160EC" w:rsidRDefault="003F3B18" w:rsidP="001405A9">
            <w:pPr>
              <w:keepLines/>
              <w:contextualSpacing/>
              <w:rPr>
                <w:rFonts w:asciiTheme="minorHAnsi" w:hAnsiTheme="minorHAnsi" w:cstheme="minorHAnsi"/>
                <w:iCs/>
                <w:color w:val="0000FF"/>
                <w:sz w:val="36"/>
                <w:szCs w:val="36"/>
              </w:rPr>
            </w:pPr>
          </w:p>
        </w:tc>
      </w:tr>
      <w:tr w:rsidR="003F3B18" w:rsidRPr="00A160EC" w14:paraId="4FC533F2" w14:textId="77777777" w:rsidTr="003F3B18">
        <w:trPr>
          <w:trHeight w:val="284"/>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BB7ACC"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Texto:</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62E3AD"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rPr>
              <w:t>El sistema deberá poder determinar cuál es la ruta más adecuada según los datos que se tienen.</w:t>
            </w:r>
          </w:p>
        </w:tc>
      </w:tr>
      <w:tr w:rsidR="003F3B18" w:rsidRPr="00A160EC" w14:paraId="688835AD" w14:textId="77777777" w:rsidTr="003F3B18">
        <w:trPr>
          <w:trHeight w:val="187"/>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66AB6C"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Tipo:</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CB2647" w14:textId="77777777" w:rsidR="003F3B18" w:rsidRPr="00A160EC" w:rsidRDefault="003F3B18" w:rsidP="001405A9">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kern w:val="24"/>
              </w:rPr>
              <w:t>Funcional</w:t>
            </w:r>
          </w:p>
        </w:tc>
      </w:tr>
      <w:tr w:rsidR="003F3B18" w:rsidRPr="00A160EC" w14:paraId="23001DD0" w14:textId="77777777" w:rsidTr="003F3B18">
        <w:trPr>
          <w:trHeight w:val="1310"/>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801D6A" w14:textId="77777777" w:rsidR="003F3B18" w:rsidRPr="003F3B18" w:rsidRDefault="003F3B18" w:rsidP="001405A9">
            <w:pPr>
              <w:keepLines/>
              <w:contextualSpacing/>
              <w:rPr>
                <w:rFonts w:asciiTheme="minorHAnsi" w:hAnsiTheme="minorHAnsi" w:cstheme="minorHAnsi"/>
                <w:b/>
                <w:bCs/>
                <w:iCs/>
              </w:rPr>
            </w:pPr>
            <w:r w:rsidRPr="003F3B18">
              <w:rPr>
                <w:rFonts w:asciiTheme="minorHAnsi" w:hAnsiTheme="minorHAnsi" w:cstheme="minorHAnsi"/>
                <w:b/>
                <w:bCs/>
                <w:iCs/>
              </w:rPr>
              <w:t>Detalles de requisitos y restricciones:</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1B7A5C" w14:textId="64D3D503" w:rsidR="003F3B18" w:rsidRPr="00A160EC" w:rsidRDefault="003F3B18" w:rsidP="001405A9">
            <w:pPr>
              <w:keepLines/>
              <w:contextualSpacing/>
              <w:rPr>
                <w:rFonts w:asciiTheme="minorHAnsi" w:hAnsiTheme="minorHAnsi" w:cstheme="minorHAnsi"/>
                <w:iCs/>
              </w:rPr>
            </w:pPr>
            <w:r w:rsidRPr="00A160EC">
              <w:rPr>
                <w:rFonts w:asciiTheme="minorHAnsi" w:hAnsiTheme="minorHAnsi" w:cstheme="minorHAnsi"/>
                <w:iCs/>
              </w:rPr>
              <w:t>El sistema generara una ruta que permitirá realizar los envíos de manera que estos lleguen en una menor cantidad de tiempo y en buen estado</w:t>
            </w:r>
          </w:p>
          <w:p w14:paraId="2D31BCD7" w14:textId="62A3CC56" w:rsidR="003F3B18" w:rsidRDefault="003F3B18" w:rsidP="001405A9">
            <w:pPr>
              <w:keepLines/>
              <w:contextualSpacing/>
              <w:rPr>
                <w:rFonts w:asciiTheme="minorHAnsi" w:hAnsiTheme="minorHAnsi" w:cstheme="minorHAnsi"/>
                <w:iCs/>
              </w:rPr>
            </w:pPr>
            <w:r w:rsidRPr="00A160EC">
              <w:rPr>
                <w:rFonts w:asciiTheme="minorHAnsi" w:hAnsiTheme="minorHAnsi" w:cstheme="minorHAnsi"/>
                <w:iCs/>
              </w:rPr>
              <w:t>La ruta procederá a informar a los distintos choferes para que estos puedan realizar sus servicios de entrega</w:t>
            </w:r>
          </w:p>
          <w:p w14:paraId="40E2F34E" w14:textId="084D69B0" w:rsidR="00DF70E5" w:rsidRDefault="00DF70E5" w:rsidP="001405A9">
            <w:pPr>
              <w:keepLines/>
              <w:contextualSpacing/>
              <w:rPr>
                <w:rFonts w:asciiTheme="minorHAnsi" w:hAnsiTheme="minorHAnsi" w:cstheme="minorHAnsi"/>
                <w:iCs/>
              </w:rPr>
            </w:pPr>
            <w:r>
              <w:rPr>
                <w:rFonts w:asciiTheme="minorHAnsi" w:hAnsiTheme="minorHAnsi" w:cstheme="minorHAnsi"/>
                <w:iCs/>
              </w:rPr>
              <w:t>Según los datos:</w:t>
            </w:r>
          </w:p>
          <w:p w14:paraId="47CEC7C8" w14:textId="77777777" w:rsidR="00DF70E5" w:rsidRPr="00A160EC" w:rsidRDefault="00DF70E5" w:rsidP="00DF70E5">
            <w:pPr>
              <w:keepLines/>
              <w:contextualSpacing/>
              <w:rPr>
                <w:rFonts w:asciiTheme="minorHAnsi" w:hAnsiTheme="minorHAnsi" w:cstheme="minorHAnsi"/>
                <w:iCs/>
              </w:rPr>
            </w:pPr>
            <w:r w:rsidRPr="00A160EC">
              <w:rPr>
                <w:rFonts w:asciiTheme="minorHAnsi" w:hAnsiTheme="minorHAnsi" w:cstheme="minorHAnsi"/>
                <w:iCs/>
              </w:rPr>
              <w:t>sus respectivos datos:</w:t>
            </w:r>
          </w:p>
          <w:p w14:paraId="62D32A62" w14:textId="77777777" w:rsidR="00DF70E5" w:rsidRPr="00A160EC" w:rsidRDefault="00DF70E5">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Nombre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 caracteres)</w:t>
            </w:r>
          </w:p>
          <w:p w14:paraId="5A0DCC90" w14:textId="77777777" w:rsidR="00DF70E5" w:rsidRPr="00A160EC" w:rsidRDefault="00DF70E5">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Detalles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3000 caracteres)</w:t>
            </w:r>
          </w:p>
          <w:p w14:paraId="5E6D9DC8" w14:textId="77777777" w:rsidR="00DF70E5" w:rsidRPr="00A160EC" w:rsidRDefault="00DF70E5">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Extensión de la ruta</w:t>
            </w:r>
            <w:r>
              <w:rPr>
                <w:rFonts w:asciiTheme="minorHAnsi" w:hAnsiTheme="minorHAnsi" w:cstheme="minorHAnsi"/>
                <w:iCs/>
              </w:rPr>
              <w:t xml:space="preserve">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Double</w:t>
            </w:r>
            <w:proofErr w:type="spellEnd"/>
            <w:r>
              <w:rPr>
                <w:rFonts w:asciiTheme="minorHAnsi" w:hAnsiTheme="minorHAnsi" w:cstheme="minorHAnsi"/>
                <w:iCs/>
                <w:color w:val="000000" w:themeColor="text1"/>
                <w:kern w:val="24"/>
              </w:rPr>
              <w:t xml:space="preserve"> hasta 10 caracteres)</w:t>
            </w:r>
          </w:p>
          <w:p w14:paraId="1CDC3AF7" w14:textId="0B198576" w:rsidR="00DF70E5" w:rsidRPr="00DF70E5" w:rsidRDefault="00DF70E5">
            <w:pPr>
              <w:pStyle w:val="Prrafodelista"/>
              <w:keepLines/>
              <w:numPr>
                <w:ilvl w:val="0"/>
                <w:numId w:val="42"/>
              </w:numPr>
              <w:rPr>
                <w:rFonts w:asciiTheme="minorHAnsi" w:hAnsiTheme="minorHAnsi" w:cstheme="minorHAnsi"/>
                <w:iCs/>
              </w:rPr>
            </w:pPr>
            <w:r w:rsidRPr="00A160EC">
              <w:rPr>
                <w:rFonts w:asciiTheme="minorHAnsi" w:hAnsiTheme="minorHAnsi" w:cstheme="minorHAnsi"/>
                <w:iCs/>
              </w:rPr>
              <w:t xml:space="preserve">Código de la ruta </w:t>
            </w:r>
            <w:r>
              <w:rPr>
                <w:rFonts w:asciiTheme="minorHAnsi" w:hAnsiTheme="minorHAnsi" w:cstheme="minorHAnsi"/>
                <w:iCs/>
                <w:color w:val="000000" w:themeColor="text1"/>
                <w:kern w:val="24"/>
              </w:rPr>
              <w:t xml:space="preserve">(Tipo </w:t>
            </w:r>
            <w:proofErr w:type="spellStart"/>
            <w:r>
              <w:rPr>
                <w:rFonts w:asciiTheme="minorHAnsi" w:hAnsiTheme="minorHAnsi" w:cstheme="minorHAnsi"/>
                <w:iCs/>
                <w:color w:val="000000" w:themeColor="text1"/>
                <w:kern w:val="24"/>
              </w:rPr>
              <w:t>String</w:t>
            </w:r>
            <w:proofErr w:type="spellEnd"/>
            <w:r>
              <w:rPr>
                <w:rFonts w:asciiTheme="minorHAnsi" w:hAnsiTheme="minorHAnsi" w:cstheme="minorHAnsi"/>
                <w:iCs/>
                <w:color w:val="000000" w:themeColor="text1"/>
                <w:kern w:val="24"/>
              </w:rPr>
              <w:t xml:space="preserve"> hasta 5 caracteres)</w:t>
            </w:r>
          </w:p>
          <w:p w14:paraId="68265E64" w14:textId="77777777" w:rsidR="003F3B18" w:rsidRPr="00A160EC" w:rsidRDefault="003F3B18" w:rsidP="001405A9">
            <w:pPr>
              <w:keepLines/>
              <w:contextualSpacing/>
              <w:rPr>
                <w:rFonts w:asciiTheme="minorHAnsi" w:hAnsiTheme="minorHAnsi" w:cstheme="minorHAnsi"/>
                <w:iCs/>
              </w:rPr>
            </w:pPr>
          </w:p>
        </w:tc>
      </w:tr>
      <w:tr w:rsidR="003F3B18" w:rsidRPr="00A160EC" w14:paraId="74C0377B" w14:textId="77777777" w:rsidTr="003F3B18">
        <w:trPr>
          <w:trHeight w:val="942"/>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847539"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Fecha de revisión y versión:</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9B9F48" w14:textId="77777777" w:rsidR="003F3B18" w:rsidRPr="0039736F" w:rsidRDefault="003F3B18" w:rsidP="003F3B18">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10/01/2023</w:t>
            </w:r>
          </w:p>
          <w:p w14:paraId="26786B7C" w14:textId="783A529D" w:rsidR="003F3B18" w:rsidRPr="00A160EC" w:rsidRDefault="003F3B18" w:rsidP="003F3B18">
            <w:pPr>
              <w:keepLines/>
              <w:contextualSpacing/>
              <w:rPr>
                <w:rFonts w:asciiTheme="minorHAnsi" w:hAnsiTheme="minorHAnsi" w:cstheme="minorHAnsi"/>
                <w:iCs/>
                <w:color w:val="0000FF"/>
                <w:sz w:val="36"/>
                <w:szCs w:val="36"/>
              </w:rPr>
            </w:pPr>
            <w:r w:rsidRPr="0039736F">
              <w:rPr>
                <w:rFonts w:asciiTheme="minorHAnsi" w:hAnsiTheme="minorHAnsi" w:cstheme="minorHAnsi"/>
                <w:iCs/>
                <w:color w:val="000000" w:themeColor="text1"/>
                <w:kern w:val="24"/>
              </w:rPr>
              <w:t>Versión 1.1</w:t>
            </w:r>
          </w:p>
        </w:tc>
      </w:tr>
      <w:tr w:rsidR="003F3B18" w:rsidRPr="00A160EC" w14:paraId="56C24C47" w14:textId="77777777" w:rsidTr="003F3B18">
        <w:trPr>
          <w:trHeight w:val="369"/>
          <w:jc w:val="center"/>
        </w:trPr>
        <w:tc>
          <w:tcPr>
            <w:tcW w:w="879"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1D55CF" w14:textId="77777777" w:rsidR="003F3B18" w:rsidRPr="003F3B18" w:rsidRDefault="003F3B18" w:rsidP="003F3B18">
            <w:pPr>
              <w:keepLines/>
              <w:contextualSpacing/>
              <w:rPr>
                <w:rFonts w:asciiTheme="minorHAnsi" w:hAnsiTheme="minorHAnsi" w:cstheme="minorHAnsi"/>
                <w:b/>
                <w:bCs/>
                <w:iCs/>
              </w:rPr>
            </w:pPr>
            <w:r w:rsidRPr="003F3B18">
              <w:rPr>
                <w:rFonts w:asciiTheme="minorHAnsi" w:hAnsiTheme="minorHAnsi" w:cstheme="minorHAnsi"/>
                <w:b/>
                <w:bCs/>
                <w:iCs/>
              </w:rPr>
              <w:t>Prioridad:</w:t>
            </w:r>
          </w:p>
        </w:tc>
        <w:tc>
          <w:tcPr>
            <w:tcW w:w="412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719DDF" w14:textId="77777777" w:rsidR="003F3B18" w:rsidRPr="00A160EC" w:rsidRDefault="003F3B18" w:rsidP="003F3B18">
            <w:pPr>
              <w:keepLines/>
              <w:contextualSpacing/>
              <w:rPr>
                <w:rFonts w:asciiTheme="minorHAnsi" w:hAnsiTheme="minorHAnsi" w:cstheme="minorHAnsi"/>
                <w:iCs/>
                <w:color w:val="0000FF"/>
                <w:sz w:val="36"/>
                <w:szCs w:val="36"/>
              </w:rPr>
            </w:pPr>
            <w:r w:rsidRPr="00A160EC">
              <w:rPr>
                <w:rFonts w:asciiTheme="minorHAnsi" w:hAnsiTheme="minorHAnsi" w:cstheme="minorHAnsi"/>
                <w:iCs/>
                <w:color w:val="000000" w:themeColor="text1"/>
                <w:kern w:val="24"/>
              </w:rPr>
              <w:t>Alta</w:t>
            </w:r>
          </w:p>
        </w:tc>
      </w:tr>
    </w:tbl>
    <w:p w14:paraId="4FBCC60D" w14:textId="77777777" w:rsidR="00AA6D93" w:rsidRPr="0039736F" w:rsidRDefault="00AA6D93" w:rsidP="00E35C5C">
      <w:pPr>
        <w:rPr>
          <w:rFonts w:asciiTheme="minorHAnsi" w:hAnsiTheme="minorHAnsi" w:cstheme="minorHAnsi"/>
        </w:rPr>
      </w:pPr>
    </w:p>
    <w:p w14:paraId="6BAC9880" w14:textId="77777777" w:rsidR="00E35C5C" w:rsidRPr="0039736F" w:rsidRDefault="00E35C5C" w:rsidP="00E35C5C">
      <w:pPr>
        <w:rPr>
          <w:rFonts w:asciiTheme="minorHAnsi" w:hAnsiTheme="minorHAnsi" w:cstheme="minorHAnsi"/>
        </w:rPr>
      </w:pPr>
    </w:p>
    <w:p w14:paraId="4DC2F5D4" w14:textId="4B5DB3A3" w:rsidR="00AA6D93" w:rsidRPr="0039736F" w:rsidRDefault="00AA6D93" w:rsidP="00E35C5C">
      <w:pPr>
        <w:rPr>
          <w:rFonts w:asciiTheme="minorHAnsi" w:hAnsiTheme="minorHAnsi" w:cstheme="minorHAnsi"/>
        </w:rPr>
      </w:pPr>
    </w:p>
    <w:p w14:paraId="64C14416" w14:textId="77777777" w:rsidR="00AA6D93" w:rsidRPr="0039736F" w:rsidRDefault="00AA6D93" w:rsidP="00E35C5C">
      <w:pPr>
        <w:rPr>
          <w:rFonts w:asciiTheme="minorHAnsi" w:hAnsiTheme="minorHAnsi" w:cstheme="minorHAnsi"/>
        </w:rPr>
      </w:pPr>
    </w:p>
    <w:p w14:paraId="06B9C495" w14:textId="77777777" w:rsidR="00AA6D93" w:rsidRPr="0039736F" w:rsidRDefault="00AA6D93" w:rsidP="00E35C5C">
      <w:pPr>
        <w:rPr>
          <w:rFonts w:asciiTheme="minorHAnsi" w:hAnsiTheme="minorHAnsi" w:cstheme="minorHAnsi"/>
        </w:rPr>
      </w:pPr>
    </w:p>
    <w:p w14:paraId="7EAFBFBA" w14:textId="1806BD69" w:rsidR="00E35C5C" w:rsidRPr="0039736F" w:rsidRDefault="00E35C5C" w:rsidP="00E35C5C">
      <w:pPr>
        <w:rPr>
          <w:rFonts w:asciiTheme="minorHAnsi" w:hAnsiTheme="minorHAnsi" w:cstheme="minorHAnsi"/>
        </w:rPr>
      </w:pPr>
    </w:p>
    <w:p w14:paraId="559D3312" w14:textId="0ABD0FC9" w:rsidR="00AA6D93" w:rsidRPr="0039736F" w:rsidRDefault="00AA6D93" w:rsidP="00E35C5C">
      <w:pPr>
        <w:rPr>
          <w:rFonts w:asciiTheme="minorHAnsi" w:hAnsiTheme="minorHAnsi" w:cstheme="minorHAnsi"/>
        </w:rPr>
      </w:pPr>
    </w:p>
    <w:p w14:paraId="1213481F" w14:textId="08C28649" w:rsidR="00AA6D93" w:rsidRPr="0039736F" w:rsidRDefault="00AA6D93" w:rsidP="00E35C5C">
      <w:pPr>
        <w:rPr>
          <w:rFonts w:asciiTheme="minorHAnsi" w:hAnsiTheme="minorHAnsi" w:cstheme="minorHAnsi"/>
        </w:rPr>
      </w:pPr>
    </w:p>
    <w:p w14:paraId="29A65AC3" w14:textId="6DF4C62D" w:rsidR="00AA6D93" w:rsidRPr="0039736F" w:rsidRDefault="00AA6D93" w:rsidP="00E35C5C">
      <w:pPr>
        <w:rPr>
          <w:rFonts w:asciiTheme="minorHAnsi" w:hAnsiTheme="minorHAnsi" w:cstheme="minorHAnsi"/>
        </w:rPr>
      </w:pPr>
    </w:p>
    <w:p w14:paraId="6263964B" w14:textId="2189B575" w:rsidR="00AA6D93" w:rsidRPr="0039736F" w:rsidRDefault="00AA6D93" w:rsidP="00E35C5C">
      <w:pPr>
        <w:rPr>
          <w:rFonts w:asciiTheme="minorHAnsi" w:hAnsiTheme="minorHAnsi" w:cstheme="minorHAnsi"/>
        </w:rPr>
      </w:pPr>
    </w:p>
    <w:p w14:paraId="3B0306CC" w14:textId="7E2889E9" w:rsidR="00AA6D93" w:rsidRPr="0039736F" w:rsidRDefault="00AA6D93" w:rsidP="00E35C5C">
      <w:pPr>
        <w:rPr>
          <w:rFonts w:asciiTheme="minorHAnsi" w:hAnsiTheme="minorHAnsi" w:cstheme="minorHAnsi"/>
        </w:rPr>
      </w:pPr>
    </w:p>
    <w:p w14:paraId="743FAC9F" w14:textId="49CE4F11" w:rsidR="00AA6D93" w:rsidRPr="0039736F" w:rsidRDefault="00AA6D93" w:rsidP="00E35C5C">
      <w:pPr>
        <w:rPr>
          <w:rFonts w:asciiTheme="minorHAnsi" w:hAnsiTheme="minorHAnsi" w:cstheme="minorHAnsi"/>
        </w:rPr>
      </w:pPr>
    </w:p>
    <w:p w14:paraId="0ABC0A08" w14:textId="77777777" w:rsidR="00AA6D93" w:rsidRPr="0039736F" w:rsidRDefault="00AA6D93" w:rsidP="00E35C5C">
      <w:pPr>
        <w:rPr>
          <w:rFonts w:asciiTheme="minorHAnsi" w:hAnsiTheme="minorHAnsi" w:cstheme="minorHAnsi"/>
        </w:rPr>
      </w:pPr>
    </w:p>
    <w:p w14:paraId="26230154" w14:textId="77777777" w:rsidR="00E35C5C" w:rsidRPr="0039736F" w:rsidRDefault="00E35C5C" w:rsidP="00E35C5C">
      <w:pPr>
        <w:rPr>
          <w:rFonts w:asciiTheme="minorHAnsi" w:hAnsiTheme="minorHAnsi" w:cstheme="minorHAnsi"/>
        </w:rPr>
      </w:pPr>
    </w:p>
    <w:p w14:paraId="27F6B155" w14:textId="77777777" w:rsidR="00E35C5C" w:rsidRPr="0039736F" w:rsidRDefault="00E35C5C" w:rsidP="00E35C5C">
      <w:pPr>
        <w:rPr>
          <w:rFonts w:asciiTheme="minorHAnsi" w:hAnsiTheme="minorHAnsi" w:cstheme="minorHAnsi"/>
        </w:rPr>
      </w:pPr>
    </w:p>
    <w:bookmarkEnd w:id="35"/>
    <w:p w14:paraId="203DF735" w14:textId="04416C79" w:rsidR="000948B5" w:rsidRPr="0039736F" w:rsidRDefault="000948B5" w:rsidP="00E35C5C">
      <w:pPr>
        <w:rPr>
          <w:rFonts w:asciiTheme="minorHAnsi" w:hAnsiTheme="minorHAnsi" w:cstheme="minorHAnsi"/>
          <w:b/>
          <w:bCs/>
        </w:rPr>
      </w:pPr>
    </w:p>
    <w:p w14:paraId="5CEB049E" w14:textId="77777777" w:rsidR="000948B5" w:rsidRPr="0039736F" w:rsidRDefault="000948B5" w:rsidP="00E35C5C">
      <w:pPr>
        <w:rPr>
          <w:rFonts w:asciiTheme="minorHAnsi" w:hAnsiTheme="minorHAnsi" w:cstheme="minorHAnsi"/>
          <w:b/>
          <w:bCs/>
        </w:rPr>
      </w:pPr>
    </w:p>
    <w:p w14:paraId="11D225C9" w14:textId="7E0DDB60" w:rsidR="00E35C5C" w:rsidRPr="0039736F" w:rsidRDefault="00E35C5C" w:rsidP="00E35C5C">
      <w:pPr>
        <w:pStyle w:val="Prrafodelista"/>
        <w:ind w:left="1997"/>
        <w:rPr>
          <w:rFonts w:asciiTheme="minorHAnsi" w:hAnsiTheme="minorHAnsi" w:cstheme="minorHAnsi"/>
          <w:b/>
          <w:bCs/>
        </w:rPr>
      </w:pPr>
    </w:p>
    <w:p w14:paraId="74A5E32A" w14:textId="1B08B4AD" w:rsidR="003568E9" w:rsidRPr="0039736F" w:rsidRDefault="003568E9" w:rsidP="00E35C5C">
      <w:pPr>
        <w:pStyle w:val="Prrafodelista"/>
        <w:ind w:left="1997"/>
        <w:rPr>
          <w:rFonts w:asciiTheme="minorHAnsi" w:hAnsiTheme="minorHAnsi" w:cstheme="minorHAnsi"/>
          <w:b/>
          <w:bCs/>
        </w:rPr>
      </w:pPr>
    </w:p>
    <w:p w14:paraId="38081269" w14:textId="28B71D83" w:rsidR="003568E9" w:rsidRPr="0039736F" w:rsidRDefault="003568E9" w:rsidP="00E35C5C">
      <w:pPr>
        <w:pStyle w:val="Prrafodelista"/>
        <w:ind w:left="1997"/>
        <w:rPr>
          <w:rFonts w:asciiTheme="minorHAnsi" w:hAnsiTheme="minorHAnsi" w:cstheme="minorHAnsi"/>
          <w:b/>
          <w:bCs/>
        </w:rPr>
      </w:pPr>
    </w:p>
    <w:p w14:paraId="13F3FC7D" w14:textId="122A0F58" w:rsidR="003568E9" w:rsidRPr="0039736F" w:rsidRDefault="003568E9" w:rsidP="00E35C5C">
      <w:pPr>
        <w:pStyle w:val="Prrafodelista"/>
        <w:ind w:left="1997"/>
        <w:rPr>
          <w:rFonts w:asciiTheme="minorHAnsi" w:hAnsiTheme="minorHAnsi" w:cstheme="minorHAnsi"/>
          <w:b/>
          <w:bCs/>
        </w:rPr>
      </w:pPr>
    </w:p>
    <w:p w14:paraId="729B64D4" w14:textId="4E780C41" w:rsidR="003568E9" w:rsidRPr="0039736F" w:rsidRDefault="003568E9" w:rsidP="00E35C5C">
      <w:pPr>
        <w:pStyle w:val="Prrafodelista"/>
        <w:ind w:left="1997"/>
        <w:rPr>
          <w:rFonts w:asciiTheme="minorHAnsi" w:hAnsiTheme="minorHAnsi" w:cstheme="minorHAnsi"/>
          <w:b/>
          <w:bCs/>
        </w:rPr>
      </w:pPr>
    </w:p>
    <w:p w14:paraId="056B5B24" w14:textId="77777777" w:rsidR="0039736F" w:rsidRPr="00472C32" w:rsidRDefault="0039736F" w:rsidP="00472C32">
      <w:pPr>
        <w:rPr>
          <w:rFonts w:asciiTheme="minorHAnsi" w:hAnsiTheme="minorHAnsi" w:cstheme="minorHAnsi"/>
          <w:b/>
          <w:bCs/>
        </w:rPr>
      </w:pPr>
    </w:p>
    <w:p w14:paraId="39CF68E5" w14:textId="77777777" w:rsidR="00A2466D" w:rsidRPr="0039736F" w:rsidRDefault="00A2466D" w:rsidP="00A2466D">
      <w:pPr>
        <w:pStyle w:val="Ttulo2"/>
        <w:numPr>
          <w:ilvl w:val="1"/>
          <w:numId w:val="2"/>
        </w:numPr>
        <w:ind w:left="1418"/>
        <w:rPr>
          <w:rFonts w:ascii="Calibri" w:hAnsi="Calibri" w:cs="Book Antiqua"/>
          <w:i w:val="0"/>
          <w:sz w:val="24"/>
        </w:rPr>
      </w:pPr>
      <w:bookmarkStart w:id="36" w:name="_Toc453064076"/>
      <w:bookmarkStart w:id="37" w:name="_Toc127927446"/>
      <w:r w:rsidRPr="0039736F">
        <w:rPr>
          <w:rFonts w:ascii="Calibri" w:hAnsi="Calibri" w:cs="Book Antiqua"/>
          <w:i w:val="0"/>
          <w:sz w:val="24"/>
        </w:rPr>
        <w:lastRenderedPageBreak/>
        <w:t>No funcionales</w:t>
      </w:r>
      <w:bookmarkEnd w:id="36"/>
      <w:bookmarkEnd w:id="37"/>
    </w:p>
    <w:p w14:paraId="6176538E" w14:textId="13706114" w:rsidR="00285943" w:rsidRPr="0039736F" w:rsidRDefault="00285943" w:rsidP="00A4566E">
      <w:pPr>
        <w:jc w:val="both"/>
        <w:rPr>
          <w:rFonts w:ascii="Calibri" w:hAnsi="Calibri" w:cs="Book Antiqua"/>
          <w:i/>
          <w:color w:val="595959"/>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2CF81316"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146F97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ADDE070"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RN-1</w:t>
            </w:r>
          </w:p>
        </w:tc>
      </w:tr>
      <w:tr w:rsidR="00285943" w:rsidRPr="0039736F" w14:paraId="3B24FD0D"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4010A2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6EE9DB4"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Compatibilidad con los Navegadores</w:t>
            </w:r>
          </w:p>
        </w:tc>
      </w:tr>
      <w:tr w:rsidR="00285943" w:rsidRPr="0039736F" w14:paraId="256C4375"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50C9C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FDE122E" w14:textId="77777777" w:rsidR="00285943" w:rsidRPr="0039736F" w:rsidRDefault="00285943" w:rsidP="001405A9">
            <w:pPr>
              <w:suppressAutoHyphens w:val="0"/>
              <w:rPr>
                <w:rFonts w:asciiTheme="minorHAnsi" w:hAnsiTheme="minorHAnsi" w:cstheme="minorHAnsi"/>
                <w:color w:val="000000" w:themeColor="text1"/>
                <w:lang w:eastAsia="es-EC"/>
              </w:rPr>
            </w:pPr>
            <w:r w:rsidRPr="0039736F">
              <w:rPr>
                <w:rFonts w:asciiTheme="minorHAnsi" w:hAnsiTheme="minorHAnsi" w:cstheme="minorHAnsi"/>
                <w:color w:val="000000" w:themeColor="text1"/>
                <w:lang w:eastAsia="es-EC"/>
              </w:rPr>
              <w:t xml:space="preserve">El sistema debe ejecutarse correctamente independientemente del navegador que el usuario emplee. </w:t>
            </w:r>
          </w:p>
        </w:tc>
      </w:tr>
      <w:tr w:rsidR="00285943" w:rsidRPr="0039736F" w14:paraId="31EA8091"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564A3B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0E87C04"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No Funcional-Usabilidad</w:t>
            </w:r>
          </w:p>
        </w:tc>
      </w:tr>
      <w:tr w:rsidR="00285943" w:rsidRPr="0039736F" w14:paraId="38969AB4"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C530FB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698EE5E6" w14:textId="77777777" w:rsidR="00285943" w:rsidRPr="0039736F" w:rsidRDefault="00285943">
            <w:pPr>
              <w:pStyle w:val="Prrafodelista"/>
              <w:numPr>
                <w:ilvl w:val="0"/>
                <w:numId w:val="7"/>
              </w:numPr>
              <w:jc w:val="both"/>
              <w:textAlignment w:val="baseline"/>
              <w:rPr>
                <w:rFonts w:asciiTheme="minorHAnsi" w:eastAsia="Calibri" w:hAnsiTheme="minorHAnsi" w:cstheme="minorHAnsi"/>
                <w:color w:val="000000"/>
                <w:lang w:eastAsia="es-EC"/>
              </w:rPr>
            </w:pPr>
            <w:r w:rsidRPr="0039736F">
              <w:rPr>
                <w:rFonts w:asciiTheme="minorHAnsi" w:hAnsiTheme="minorHAnsi" w:cstheme="minorHAnsi"/>
                <w:color w:val="000000" w:themeColor="text1"/>
                <w:lang w:eastAsia="es-EC"/>
              </w:rPr>
              <w:t>El sistema funcionará de manera óptima con las últimas versiones de los navegadores más populares de la internet (Google Chrome</w:t>
            </w:r>
          </w:p>
          <w:p w14:paraId="2A16A384" w14:textId="77777777" w:rsidR="00285943" w:rsidRPr="0039736F" w:rsidRDefault="00285943" w:rsidP="001405A9">
            <w:pPr>
              <w:suppressAutoHyphens w:val="0"/>
              <w:ind w:left="708"/>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Brave Browser), entre ellos tenemos:</w:t>
            </w:r>
          </w:p>
          <w:p w14:paraId="418BB534" w14:textId="77777777" w:rsidR="00285943" w:rsidRPr="0039736F" w:rsidRDefault="00285943">
            <w:pPr>
              <w:pStyle w:val="Prrafodelista"/>
              <w:numPr>
                <w:ilvl w:val="0"/>
                <w:numId w:val="7"/>
              </w:numPr>
              <w:jc w:val="both"/>
              <w:textAlignment w:val="baseline"/>
              <w:rPr>
                <w:rFonts w:asciiTheme="minorHAnsi" w:eastAsia="Calibri" w:hAnsiTheme="minorHAnsi" w:cstheme="minorHAnsi"/>
                <w:color w:val="000000"/>
                <w:lang w:eastAsia="es-EC"/>
              </w:rPr>
            </w:pPr>
            <w:r w:rsidRPr="0039736F">
              <w:rPr>
                <w:rFonts w:asciiTheme="minorHAnsi" w:hAnsiTheme="minorHAnsi" w:cstheme="minorHAnsi"/>
                <w:color w:val="000000" w:themeColor="text1"/>
                <w:lang w:eastAsia="es-EC"/>
              </w:rPr>
              <w:t>Google Chrome</w:t>
            </w:r>
          </w:p>
          <w:p w14:paraId="27B352D9" w14:textId="77777777" w:rsidR="00285943" w:rsidRPr="0039736F" w:rsidRDefault="00285943">
            <w:pPr>
              <w:pStyle w:val="Prrafodelista"/>
              <w:numPr>
                <w:ilvl w:val="0"/>
                <w:numId w:val="7"/>
              </w:numPr>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 xml:space="preserve">Internet Explorer </w:t>
            </w:r>
          </w:p>
          <w:p w14:paraId="257E2933" w14:textId="77777777" w:rsidR="00285943" w:rsidRPr="0039736F" w:rsidRDefault="00285943">
            <w:pPr>
              <w:pStyle w:val="Prrafodelista"/>
              <w:numPr>
                <w:ilvl w:val="0"/>
                <w:numId w:val="7"/>
              </w:numPr>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Opera</w:t>
            </w:r>
          </w:p>
          <w:p w14:paraId="73FF3F40" w14:textId="77777777" w:rsidR="00285943" w:rsidRPr="0039736F" w:rsidRDefault="00285943">
            <w:pPr>
              <w:pStyle w:val="Prrafodelista"/>
              <w:numPr>
                <w:ilvl w:val="0"/>
                <w:numId w:val="7"/>
              </w:numPr>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Mozilla Firefox</w:t>
            </w:r>
          </w:p>
          <w:p w14:paraId="222A5D28" w14:textId="77777777" w:rsidR="00285943" w:rsidRPr="0039736F" w:rsidRDefault="00285943">
            <w:pPr>
              <w:pStyle w:val="Prrafodelista"/>
              <w:numPr>
                <w:ilvl w:val="0"/>
                <w:numId w:val="7"/>
              </w:numPr>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Brave Browser</w:t>
            </w:r>
          </w:p>
          <w:p w14:paraId="4E449861" w14:textId="77777777" w:rsidR="00285943" w:rsidRPr="0039736F" w:rsidRDefault="00285943">
            <w:pPr>
              <w:pStyle w:val="Prrafodelista"/>
              <w:numPr>
                <w:ilvl w:val="0"/>
                <w:numId w:val="7"/>
              </w:numPr>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Libre Wolf</w:t>
            </w:r>
          </w:p>
        </w:tc>
      </w:tr>
      <w:tr w:rsidR="00285943" w:rsidRPr="0039736F" w14:paraId="1709C12F"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4B9C09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D77F243"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4B4451FA" w14:textId="0D95D287"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3ED7B16E"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C44E7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A84AC6E"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73BEAF03"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9"/>
        <w:gridCol w:w="7649"/>
      </w:tblGrid>
      <w:tr w:rsidR="00285943" w:rsidRPr="0039736F" w14:paraId="6CA78299"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54CEF1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7C2516"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RN-2</w:t>
            </w:r>
          </w:p>
        </w:tc>
      </w:tr>
      <w:tr w:rsidR="00285943" w:rsidRPr="0039736F" w14:paraId="365BFF17"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14A1DF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36C8CA2"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Protección de Datos</w:t>
            </w:r>
          </w:p>
        </w:tc>
      </w:tr>
      <w:tr w:rsidR="00285943" w:rsidRPr="0039736F" w14:paraId="3ED0798C"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255DFD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378DD59"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El sistema debe asegurar que los datos están protegidos del acceso no autorizado.</w:t>
            </w:r>
          </w:p>
        </w:tc>
      </w:tr>
      <w:tr w:rsidR="00285943" w:rsidRPr="0039736F" w14:paraId="2D1C86E9"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3D503"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F9FB62B"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Seguridad/Legal</w:t>
            </w:r>
          </w:p>
        </w:tc>
      </w:tr>
      <w:tr w:rsidR="00285943" w:rsidRPr="0039736F" w14:paraId="71E789A3"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3A7052B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222078F" w14:textId="77777777" w:rsidR="00285943" w:rsidRPr="0039736F" w:rsidRDefault="00285943" w:rsidP="001405A9">
            <w:pPr>
              <w:jc w:val="both"/>
              <w:rPr>
                <w:rFonts w:asciiTheme="minorHAnsi" w:hAnsiTheme="minorHAnsi" w:cstheme="minorHAnsi"/>
                <w:color w:val="000000" w:themeColor="text1"/>
                <w:lang w:eastAsia="es-EC"/>
              </w:rPr>
            </w:pPr>
            <w:r w:rsidRPr="0039736F">
              <w:rPr>
                <w:rFonts w:asciiTheme="minorHAnsi" w:hAnsiTheme="minorHAnsi" w:cstheme="minorHAnsi"/>
                <w:color w:val="000000" w:themeColor="text1"/>
                <w:lang w:eastAsia="es-EC"/>
              </w:rPr>
              <w:t>• Los datos serán encriptados y no deben ser almacenados por más un año.</w:t>
            </w:r>
          </w:p>
          <w:p w14:paraId="6E889A97" w14:textId="77777777" w:rsidR="00285943" w:rsidRPr="0039736F" w:rsidRDefault="00285943" w:rsidP="001405A9">
            <w:pPr>
              <w:suppressAutoHyphens w:val="0"/>
              <w:jc w:val="both"/>
              <w:rPr>
                <w:rFonts w:asciiTheme="minorHAnsi" w:hAnsiTheme="minorHAnsi" w:cstheme="minorHAnsi"/>
                <w:lang w:eastAsia="es-EC"/>
              </w:rPr>
            </w:pPr>
            <w:r w:rsidRPr="0039736F">
              <w:rPr>
                <w:rFonts w:asciiTheme="minorHAnsi" w:hAnsiTheme="minorHAnsi" w:cstheme="minorHAnsi"/>
                <w:color w:val="000000" w:themeColor="text1"/>
                <w:lang w:eastAsia="es-EC"/>
              </w:rPr>
              <w:t>•  Los datos personales recopilados deben limitarse a ser pertinente y excesivo en relación con el propósito específico.</w:t>
            </w:r>
          </w:p>
          <w:p w14:paraId="099F820E" w14:textId="77777777" w:rsidR="00285943" w:rsidRPr="0039736F" w:rsidRDefault="00285943">
            <w:pPr>
              <w:pStyle w:val="Prrafodelista"/>
              <w:numPr>
                <w:ilvl w:val="0"/>
                <w:numId w:val="6"/>
              </w:numPr>
              <w:jc w:val="both"/>
              <w:rPr>
                <w:rFonts w:asciiTheme="minorHAnsi" w:eastAsia="Calibri" w:hAnsiTheme="minorHAnsi" w:cstheme="minorHAnsi"/>
                <w:color w:val="000000" w:themeColor="text1"/>
                <w:lang w:eastAsia="es-EC"/>
              </w:rPr>
            </w:pPr>
            <w:r w:rsidRPr="0039736F">
              <w:rPr>
                <w:rFonts w:asciiTheme="minorHAnsi" w:hAnsiTheme="minorHAnsi" w:cstheme="minorHAnsi"/>
                <w:color w:val="000000" w:themeColor="text1"/>
                <w:lang w:eastAsia="es-EC"/>
              </w:rPr>
              <w:t>Se emplearán funciones hash para la encriptación de datos.</w:t>
            </w:r>
          </w:p>
          <w:p w14:paraId="474D0C8E" w14:textId="77777777" w:rsidR="00285943" w:rsidRPr="0039736F" w:rsidRDefault="00285943" w:rsidP="001405A9">
            <w:pPr>
              <w:suppressAutoHyphens w:val="0"/>
              <w:ind w:left="720"/>
              <w:jc w:val="both"/>
              <w:rPr>
                <w:rFonts w:asciiTheme="minorHAnsi" w:hAnsiTheme="minorHAnsi" w:cstheme="minorHAnsi"/>
                <w:color w:val="000000" w:themeColor="text1"/>
                <w:lang w:eastAsia="es-EC"/>
              </w:rPr>
            </w:pPr>
          </w:p>
        </w:tc>
      </w:tr>
      <w:tr w:rsidR="00285943" w:rsidRPr="0039736F" w14:paraId="04981ABA"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981B3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5A6A42E3"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0020C7A8" w14:textId="3994E32B"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62AAD4F2"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4608D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BCF16CF"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Alta</w:t>
            </w:r>
          </w:p>
        </w:tc>
      </w:tr>
    </w:tbl>
    <w:p w14:paraId="4EB82845"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7"/>
        <w:gridCol w:w="7651"/>
      </w:tblGrid>
      <w:tr w:rsidR="00285943" w:rsidRPr="0039736F" w14:paraId="3726EE03"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9EDCF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3F86E7"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RN-3</w:t>
            </w:r>
          </w:p>
        </w:tc>
      </w:tr>
      <w:tr w:rsidR="00285943" w:rsidRPr="0039736F" w14:paraId="23FFE9D4"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B85B55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lastRenderedPageBreak/>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8BC48C"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Tiempo de respuesta del sistema</w:t>
            </w:r>
          </w:p>
        </w:tc>
      </w:tr>
      <w:tr w:rsidR="00285943" w:rsidRPr="0039736F" w14:paraId="51B12B8E"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2BBA41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821D77"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themeColor="text1"/>
                <w:lang w:eastAsia="es-EC"/>
              </w:rPr>
              <w:t>El sistema tendrá un tiempo máximo de respuesta de 5 segundos para cualquier operación de consulta.</w:t>
            </w:r>
          </w:p>
        </w:tc>
      </w:tr>
      <w:tr w:rsidR="00285943" w:rsidRPr="0039736F" w14:paraId="4A7F1217"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4E0D1D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FDDC945"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No Funcional-Rendimiento</w:t>
            </w:r>
          </w:p>
        </w:tc>
      </w:tr>
      <w:tr w:rsidR="00285943" w:rsidRPr="0039736F" w14:paraId="1D764F82"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7E5D4C6"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720704C" w14:textId="77777777" w:rsidR="00285943" w:rsidRPr="0039736F" w:rsidRDefault="00285943">
            <w:pPr>
              <w:numPr>
                <w:ilvl w:val="0"/>
                <w:numId w:val="8"/>
              </w:numPr>
              <w:suppressAutoHyphens w:val="0"/>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themeColor="text1"/>
                <w:lang w:eastAsia="es-EC"/>
              </w:rPr>
              <w:t>El sistema deberá tener un tiempo máximo de respuesta de 10 segundos para cualquier operación como:</w:t>
            </w:r>
          </w:p>
          <w:p w14:paraId="5280C835" w14:textId="77777777" w:rsidR="00285943" w:rsidRPr="0039736F" w:rsidRDefault="00285943">
            <w:pPr>
              <w:numPr>
                <w:ilvl w:val="0"/>
                <w:numId w:val="8"/>
              </w:numPr>
              <w:suppressAutoHyphens w:val="0"/>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lang w:eastAsia="es-EC"/>
              </w:rPr>
              <w:t>Registrar vehículos de tipo camioneta, grúa y camiones.</w:t>
            </w:r>
          </w:p>
          <w:p w14:paraId="318D86BA" w14:textId="77777777" w:rsidR="00285943" w:rsidRPr="0039736F" w:rsidRDefault="00285943">
            <w:pPr>
              <w:numPr>
                <w:ilvl w:val="0"/>
                <w:numId w:val="8"/>
              </w:numPr>
              <w:suppressAutoHyphens w:val="0"/>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lang w:eastAsia="es-EC"/>
              </w:rPr>
              <w:t>Presentación de los vehículos registrados.</w:t>
            </w:r>
          </w:p>
        </w:tc>
      </w:tr>
      <w:tr w:rsidR="00285943" w:rsidRPr="0039736F" w14:paraId="08CD9BB7"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5021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F6AD8A5"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75BA57F7" w14:textId="01060651"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4B87958C"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2DB6E0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71A003A"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2B810BF4"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6"/>
        <w:gridCol w:w="7652"/>
      </w:tblGrid>
      <w:tr w:rsidR="00285943" w:rsidRPr="0039736F" w14:paraId="29B7EC52" w14:textId="77777777" w:rsidTr="001405A9">
        <w:trPr>
          <w:trHeight w:val="375"/>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B45F4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B876F1"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RN-4</w:t>
            </w:r>
          </w:p>
        </w:tc>
      </w:tr>
      <w:tr w:rsidR="00285943" w:rsidRPr="0039736F" w14:paraId="3664CE7E" w14:textId="77777777" w:rsidTr="001405A9">
        <w:trPr>
          <w:trHeight w:val="326"/>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F1C78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97F5ECE"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Operaciones incompletas en el sistema.</w:t>
            </w:r>
          </w:p>
        </w:tc>
      </w:tr>
      <w:tr w:rsidR="00285943" w:rsidRPr="0039736F" w14:paraId="1050112F" w14:textId="77777777" w:rsidTr="001405A9">
        <w:trPr>
          <w:trHeight w:val="284"/>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528074"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16C352"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El sistema no permitirá el cierre de ninguna operación hasta que haya sido terminada satisfactoriamente.</w:t>
            </w:r>
          </w:p>
        </w:tc>
      </w:tr>
      <w:tr w:rsidR="00285943" w:rsidRPr="0039736F" w14:paraId="22F835C8" w14:textId="77777777" w:rsidTr="001405A9">
        <w:trPr>
          <w:trHeight w:val="347"/>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AFFD3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92B35F"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No Funcional-Usabilidad</w:t>
            </w:r>
          </w:p>
        </w:tc>
      </w:tr>
      <w:tr w:rsidR="00285943" w:rsidRPr="0039736F" w14:paraId="3D120DAC" w14:textId="77777777" w:rsidTr="001405A9">
        <w:trPr>
          <w:trHeight w:val="1001"/>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33ED4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22C2C5" w14:textId="77777777" w:rsidR="00285943" w:rsidRPr="0039736F" w:rsidRDefault="00285943" w:rsidP="001405A9">
            <w:pPr>
              <w:suppressAutoHyphens w:val="0"/>
              <w:jc w:val="both"/>
              <w:rPr>
                <w:rFonts w:asciiTheme="minorHAnsi" w:hAnsiTheme="minorHAnsi" w:cstheme="minorHAnsi"/>
                <w:lang w:eastAsia="es-EC"/>
              </w:rPr>
            </w:pPr>
            <w:r w:rsidRPr="0039736F">
              <w:rPr>
                <w:rFonts w:asciiTheme="minorHAnsi" w:hAnsiTheme="minorHAnsi" w:cstheme="minorHAnsi"/>
                <w:color w:val="000000"/>
                <w:lang w:eastAsia="es-EC"/>
              </w:rPr>
              <w:t>El sistema no debe permitir el cierre de una operación hasta que: </w:t>
            </w:r>
          </w:p>
          <w:p w14:paraId="6696AA59" w14:textId="77777777" w:rsidR="00285943" w:rsidRPr="0039736F" w:rsidRDefault="00285943">
            <w:pPr>
              <w:numPr>
                <w:ilvl w:val="0"/>
                <w:numId w:val="9"/>
              </w:numPr>
              <w:suppressAutoHyphens w:val="0"/>
              <w:jc w:val="both"/>
              <w:textAlignment w:val="baseline"/>
              <w:rPr>
                <w:rFonts w:asciiTheme="minorHAnsi" w:hAnsiTheme="minorHAnsi" w:cstheme="minorHAnsi"/>
                <w:color w:val="000000"/>
                <w:lang w:eastAsia="es-EC"/>
              </w:rPr>
            </w:pPr>
            <w:r w:rsidRPr="0039736F">
              <w:rPr>
                <w:rFonts w:asciiTheme="minorHAnsi" w:hAnsiTheme="minorHAnsi" w:cstheme="minorHAnsi"/>
                <w:color w:val="000000"/>
                <w:lang w:eastAsia="es-EC"/>
              </w:rPr>
              <w:t>Todos sus procesos, subprocesos y tareas relacionadas, hayan sido terminados y cerrados satisfactoriamente.</w:t>
            </w:r>
          </w:p>
        </w:tc>
      </w:tr>
      <w:tr w:rsidR="00285943" w:rsidRPr="0039736F" w14:paraId="307F790B" w14:textId="77777777" w:rsidTr="001405A9">
        <w:trPr>
          <w:trHeight w:val="859"/>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A3443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856F383"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716450DF" w14:textId="1AC8BBFD"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002A5994" w14:textId="77777777" w:rsidTr="001405A9">
        <w:trPr>
          <w:trHeight w:val="378"/>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53628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F8A6F9"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594904B8" w14:textId="77777777" w:rsidR="00285943" w:rsidRPr="0039736F" w:rsidRDefault="00285943" w:rsidP="00625EA6">
      <w:pPr>
        <w:ind w:left="426"/>
        <w:jc w:val="both"/>
        <w:rPr>
          <w:rFonts w:ascii="Calibri" w:hAnsi="Calibri" w:cs="Book Antiqua"/>
          <w:i/>
          <w:color w:val="595959"/>
        </w:rPr>
      </w:pPr>
    </w:p>
    <w:p w14:paraId="38A1F2B4" w14:textId="37E8A481" w:rsidR="00625EA6" w:rsidRPr="0039736F" w:rsidRDefault="00625EA6" w:rsidP="00625EA6">
      <w:pPr>
        <w:ind w:left="426"/>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2B06C8F8"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862F48" w14:textId="77777777" w:rsidR="00625EA6" w:rsidRPr="0039736F" w:rsidRDefault="00625EA6" w:rsidP="001405A9">
            <w:pPr>
              <w:rPr>
                <w:rFonts w:ascii="Calibri" w:hAnsi="Calibri" w:cs="Calibri"/>
                <w:b/>
                <w:bCs/>
              </w:rPr>
            </w:pPr>
            <w:r w:rsidRPr="0039736F">
              <w:rPr>
                <w:rFonts w:ascii="Calibri" w:hAnsi="Calibri" w:cs="Calibr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D0A2EA" w14:textId="2AC6EFA8" w:rsidR="00625EA6" w:rsidRPr="0039736F" w:rsidRDefault="00625EA6" w:rsidP="001405A9">
            <w:pPr>
              <w:rPr>
                <w:rFonts w:ascii="Calibri" w:hAnsi="Calibri" w:cs="Calibri"/>
                <w:bCs/>
              </w:rPr>
            </w:pPr>
            <w:r w:rsidRPr="0039736F">
              <w:rPr>
                <w:rFonts w:ascii="Calibri" w:hAnsi="Calibri" w:cs="Calibri"/>
                <w:bCs/>
              </w:rPr>
              <w:t>RNF-</w:t>
            </w:r>
            <w:r w:rsidR="00285943" w:rsidRPr="0039736F">
              <w:rPr>
                <w:rFonts w:ascii="Calibri" w:hAnsi="Calibri" w:cs="Calibri"/>
                <w:bCs/>
              </w:rPr>
              <w:t>5</w:t>
            </w:r>
          </w:p>
        </w:tc>
      </w:tr>
      <w:tr w:rsidR="00625EA6" w:rsidRPr="0039736F" w14:paraId="1758D6F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58A364" w14:textId="77777777" w:rsidR="00625EA6" w:rsidRPr="0039736F" w:rsidRDefault="00625EA6" w:rsidP="001405A9">
            <w:pPr>
              <w:rPr>
                <w:rFonts w:ascii="Calibri" w:hAnsi="Calibri" w:cs="Calibri"/>
                <w:b/>
                <w:bCs/>
              </w:rPr>
            </w:pPr>
            <w:r w:rsidRPr="0039736F">
              <w:rPr>
                <w:rFonts w:ascii="Calibri" w:hAnsi="Calibri" w:cs="Calibr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81103D" w14:textId="77777777" w:rsidR="00625EA6" w:rsidRPr="0039736F" w:rsidRDefault="00625EA6" w:rsidP="001405A9">
            <w:pPr>
              <w:pStyle w:val="NormalWeb"/>
              <w:spacing w:before="0" w:beforeAutospacing="0" w:after="0" w:afterAutospacing="0"/>
              <w:textAlignment w:val="baseline"/>
              <w:rPr>
                <w:rFonts w:ascii="Calibri" w:hAnsi="Calibri" w:cs="Calibri"/>
              </w:rPr>
            </w:pPr>
            <w:r w:rsidRPr="0039736F">
              <w:rPr>
                <w:rFonts w:ascii="Calibri" w:hAnsi="Calibri" w:cs="Calibri"/>
              </w:rPr>
              <w:t>Sistema fácil de usar</w:t>
            </w:r>
          </w:p>
        </w:tc>
      </w:tr>
      <w:tr w:rsidR="00625EA6" w:rsidRPr="0039736F" w14:paraId="019ED9F0"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3C9827"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A5EDC1" w14:textId="77777777" w:rsidR="00625EA6" w:rsidRPr="0039736F" w:rsidRDefault="00625EA6" w:rsidP="001405A9">
            <w:pPr>
              <w:rPr>
                <w:rFonts w:asciiTheme="minorHAnsi" w:hAnsiTheme="minorHAnsi" w:cstheme="minorHAnsi"/>
              </w:rPr>
            </w:pPr>
            <w:r w:rsidRPr="0039736F">
              <w:rPr>
                <w:rFonts w:asciiTheme="minorHAnsi" w:hAnsiTheme="minorHAnsi" w:cstheme="minorHAnsi"/>
              </w:rPr>
              <w:t>El sistema debe ser fácil de usar para las secretarias y no debe requerir conocimientos especiales.</w:t>
            </w:r>
          </w:p>
        </w:tc>
      </w:tr>
      <w:tr w:rsidR="00625EA6" w:rsidRPr="0039736F" w14:paraId="5299443E"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1B70F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CA07C8"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 xml:space="preserve">No Funcional </w:t>
            </w:r>
          </w:p>
        </w:tc>
      </w:tr>
      <w:tr w:rsidR="00625EA6" w:rsidRPr="0039736F" w14:paraId="706EB2BF"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DBEE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lastRenderedPageBreak/>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55536F" w14:textId="77777777" w:rsidR="00625EA6" w:rsidRPr="0039736F" w:rsidRDefault="00625EA6" w:rsidP="001405A9">
            <w:pPr>
              <w:spacing w:line="276" w:lineRule="auto"/>
              <w:jc w:val="both"/>
              <w:textAlignment w:val="baseline"/>
              <w:rPr>
                <w:rFonts w:asciiTheme="minorHAnsi" w:hAnsiTheme="minorHAnsi" w:cstheme="minorHAnsi"/>
              </w:rPr>
            </w:pPr>
            <w:r w:rsidRPr="0039736F">
              <w:rPr>
                <w:rFonts w:asciiTheme="minorHAnsi" w:hAnsiTheme="minorHAnsi" w:cstheme="minorHAnsi"/>
              </w:rPr>
              <w:t>El sistema debe tener una interfaz amigable y fácil de entender además de tener documentación clara y detallada para ayudar a la secretaria a utilizarlo.</w:t>
            </w:r>
          </w:p>
        </w:tc>
      </w:tr>
      <w:tr w:rsidR="00625EA6" w:rsidRPr="0039736F" w14:paraId="2CCF20FC"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CC391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B7940D" w14:textId="009F79C1" w:rsidR="00625EA6" w:rsidRPr="0039736F" w:rsidRDefault="00625EA6" w:rsidP="001405A9">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w:t>
            </w:r>
            <w:r w:rsidR="00285943" w:rsidRPr="0039736F">
              <w:rPr>
                <w:rFonts w:asciiTheme="minorHAnsi" w:hAnsiTheme="minorHAnsi" w:cstheme="minorHAnsi"/>
                <w:color w:val="000000" w:themeColor="text1"/>
                <w:kern w:val="24"/>
              </w:rPr>
              <w:t>0</w:t>
            </w:r>
            <w:r w:rsidRPr="0039736F">
              <w:rPr>
                <w:rFonts w:asciiTheme="minorHAnsi" w:hAnsiTheme="minorHAnsi" w:cstheme="minorHAnsi"/>
                <w:color w:val="000000" w:themeColor="text1"/>
                <w:kern w:val="24"/>
              </w:rPr>
              <w:t>1/2023</w:t>
            </w:r>
          </w:p>
          <w:p w14:paraId="07B7AF5C" w14:textId="2921546A"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D2DA953"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311EB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75258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Alta</w:t>
            </w:r>
          </w:p>
        </w:tc>
      </w:tr>
    </w:tbl>
    <w:p w14:paraId="6BC5A39A" w14:textId="77777777" w:rsidR="00625EA6" w:rsidRPr="0039736F" w:rsidRDefault="00625EA6" w:rsidP="00625EA6">
      <w:pPr>
        <w:rPr>
          <w:rFonts w:asciiTheme="minorHAnsi" w:hAnsiTheme="minorHAnsi" w:cstheme="minorHAnsi"/>
        </w:rPr>
      </w:pPr>
    </w:p>
    <w:p w14:paraId="18222B9B"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41ED51E9"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EF991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D0377C" w14:textId="5F95F391"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6</w:t>
            </w:r>
          </w:p>
        </w:tc>
      </w:tr>
      <w:tr w:rsidR="00625EA6" w:rsidRPr="0039736F" w14:paraId="653E6426"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6C2485"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C1EA1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Facilidad de mantenimiento</w:t>
            </w:r>
          </w:p>
        </w:tc>
      </w:tr>
      <w:tr w:rsidR="00625EA6" w:rsidRPr="0039736F" w14:paraId="0F099DFE"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94DFF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600E18" w14:textId="77777777" w:rsidR="00625EA6" w:rsidRPr="0039736F" w:rsidRDefault="00625EA6" w:rsidP="001405A9">
            <w:pPr>
              <w:rPr>
                <w:rFonts w:asciiTheme="minorHAnsi" w:hAnsiTheme="minorHAnsi" w:cstheme="minorHAnsi"/>
              </w:rPr>
            </w:pPr>
            <w:r w:rsidRPr="0039736F">
              <w:rPr>
                <w:rFonts w:asciiTheme="minorHAnsi" w:hAnsiTheme="minorHAnsi" w:cstheme="minorHAnsi"/>
              </w:rPr>
              <w:t>El sistema debe ser fácil de mantener y actualizar.</w:t>
            </w:r>
          </w:p>
        </w:tc>
      </w:tr>
      <w:tr w:rsidR="00625EA6" w:rsidRPr="0039736F" w14:paraId="052B3877"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FEC2A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7DA4E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4D7B8A96"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21CFD8"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2F8E86" w14:textId="77777777" w:rsidR="00625EA6" w:rsidRPr="0039736F" w:rsidRDefault="00625EA6" w:rsidP="001405A9">
            <w:pPr>
              <w:jc w:val="both"/>
              <w:textAlignment w:val="baseline"/>
              <w:rPr>
                <w:rFonts w:asciiTheme="minorHAnsi" w:hAnsiTheme="minorHAnsi" w:cstheme="minorHAnsi"/>
              </w:rPr>
            </w:pPr>
            <w:r w:rsidRPr="0039736F">
              <w:rPr>
                <w:rFonts w:asciiTheme="minorHAnsi" w:hAnsiTheme="minorHAnsi" w:cstheme="minorHAnsi"/>
              </w:rPr>
              <w:t xml:space="preserve">El sistema tendrá mayor comodidad para realizar mantenimientos y actualizaciones para asegurar un buen desempeño a largo plazo y evitar cualquier interrupción o fallo puede tener graves consecuencias.  </w:t>
            </w:r>
          </w:p>
        </w:tc>
      </w:tr>
      <w:tr w:rsidR="00625EA6" w:rsidRPr="0039736F" w14:paraId="7881272A"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808984"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2F2F8"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59E31A9F" w14:textId="6CCFD68E"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226FADF6"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C87B8F"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38D5D1"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Media</w:t>
            </w:r>
          </w:p>
        </w:tc>
      </w:tr>
    </w:tbl>
    <w:p w14:paraId="79D38BE2" w14:textId="77777777" w:rsidR="00625EA6" w:rsidRPr="0039736F" w:rsidRDefault="00625EA6" w:rsidP="00625EA6">
      <w:pPr>
        <w:rPr>
          <w:rFonts w:asciiTheme="minorHAnsi" w:hAnsiTheme="minorHAnsi" w:cstheme="minorHAnsi"/>
        </w:rPr>
      </w:pPr>
    </w:p>
    <w:p w14:paraId="43AA524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BDDF077"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23BE0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3D9731" w14:textId="278E9FD5"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7</w:t>
            </w:r>
          </w:p>
        </w:tc>
      </w:tr>
      <w:tr w:rsidR="00625EA6" w:rsidRPr="0039736F" w14:paraId="2E7F8E4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5EF1E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7206E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Disponibilidad del sistema</w:t>
            </w:r>
          </w:p>
        </w:tc>
      </w:tr>
      <w:tr w:rsidR="00625EA6" w:rsidRPr="0039736F" w14:paraId="26C2F8ED"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831DA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14746B" w14:textId="77777777" w:rsidR="00625EA6" w:rsidRPr="0039736F" w:rsidRDefault="00625EA6" w:rsidP="001405A9">
            <w:pPr>
              <w:rPr>
                <w:rFonts w:asciiTheme="minorHAnsi" w:hAnsiTheme="minorHAnsi" w:cstheme="minorHAnsi"/>
              </w:rPr>
            </w:pPr>
            <w:r w:rsidRPr="0039736F">
              <w:rPr>
                <w:rFonts w:asciiTheme="minorHAnsi" w:hAnsiTheme="minorHAnsi" w:cstheme="minorHAnsi"/>
              </w:rPr>
              <w:t>El sistema tendrá la capacidad para estar disponible cuando sea necesario para mejor el rendimiento y facilidad de uso.</w:t>
            </w:r>
          </w:p>
        </w:tc>
      </w:tr>
      <w:tr w:rsidR="00625EA6" w:rsidRPr="0039736F" w14:paraId="2662E7D9"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D45D96"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713E5"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77F67399"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6537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0ABCB6" w14:textId="77777777" w:rsidR="00625EA6" w:rsidRPr="0039736F" w:rsidRDefault="00625EA6" w:rsidP="001405A9">
            <w:pPr>
              <w:jc w:val="both"/>
              <w:textAlignment w:val="baseline"/>
              <w:rPr>
                <w:rFonts w:asciiTheme="minorHAnsi" w:hAnsiTheme="minorHAnsi" w:cstheme="minorHAnsi"/>
              </w:rPr>
            </w:pPr>
            <w:r w:rsidRPr="0039736F">
              <w:rPr>
                <w:rFonts w:asciiTheme="minorHAnsi" w:hAnsiTheme="minorHAnsi" w:cstheme="minorHAnsi"/>
              </w:rPr>
              <w:t>El sistema usará un servidor en clúster para estar disponible para su uso las 24 horas del día, los 7 días de la semana.</w:t>
            </w:r>
          </w:p>
        </w:tc>
      </w:tr>
      <w:tr w:rsidR="00625EA6" w:rsidRPr="0039736F" w14:paraId="4B27D45B"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BD9A7C"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3FC2CB"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79ABB410" w14:textId="332099D3"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A7CF38D"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0A7B5A"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2B12CB" w14:textId="77777777" w:rsidR="00625EA6" w:rsidRPr="0039736F" w:rsidRDefault="00625EA6" w:rsidP="00625EA6">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Alta</w:t>
            </w:r>
          </w:p>
        </w:tc>
      </w:tr>
    </w:tbl>
    <w:p w14:paraId="3698412A" w14:textId="77777777" w:rsidR="00625EA6" w:rsidRPr="0039736F" w:rsidRDefault="00625EA6" w:rsidP="00625EA6">
      <w:pPr>
        <w:rPr>
          <w:rFonts w:asciiTheme="minorHAnsi" w:hAnsiTheme="minorHAnsi" w:cstheme="minorHAnsi"/>
        </w:rPr>
      </w:pPr>
    </w:p>
    <w:p w14:paraId="0A08B30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FAC9554"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C944C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5F437A" w14:textId="03FFC208"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8</w:t>
            </w:r>
          </w:p>
        </w:tc>
      </w:tr>
      <w:tr w:rsidR="00625EA6" w:rsidRPr="0039736F" w14:paraId="641A2D61"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E9BAF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57A1C"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Seguridad del sistema</w:t>
            </w:r>
          </w:p>
        </w:tc>
      </w:tr>
      <w:tr w:rsidR="00625EA6" w:rsidRPr="0039736F" w14:paraId="28251611"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4BDEB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AB2131" w14:textId="77777777" w:rsidR="00625EA6" w:rsidRPr="0039736F" w:rsidRDefault="00625EA6" w:rsidP="001405A9">
            <w:pPr>
              <w:rPr>
                <w:rFonts w:asciiTheme="minorHAnsi" w:hAnsiTheme="minorHAnsi" w:cstheme="minorHAnsi"/>
              </w:rPr>
            </w:pPr>
            <w:r w:rsidRPr="0039736F">
              <w:rPr>
                <w:rFonts w:asciiTheme="minorHAnsi" w:hAnsiTheme="minorHAnsi" w:cstheme="minorHAnsi"/>
              </w:rPr>
              <w:t>El sistema debe proteger la información de los vehículos contra el acceso no autorizado.</w:t>
            </w:r>
          </w:p>
        </w:tc>
      </w:tr>
      <w:tr w:rsidR="00625EA6" w:rsidRPr="0039736F" w14:paraId="12BC824D"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CC45AC"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99938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05F7A39A"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DF6D8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AD985" w14:textId="77777777" w:rsidR="00625EA6" w:rsidRPr="0039736F" w:rsidRDefault="00625EA6" w:rsidP="001405A9">
            <w:pPr>
              <w:jc w:val="both"/>
              <w:textAlignment w:val="baseline"/>
              <w:rPr>
                <w:rFonts w:asciiTheme="minorHAnsi" w:hAnsiTheme="minorHAnsi" w:cstheme="minorHAnsi"/>
              </w:rPr>
            </w:pPr>
            <w:r w:rsidRPr="0039736F">
              <w:rPr>
                <w:rFonts w:asciiTheme="minorHAnsi" w:hAnsiTheme="minorHAnsi" w:cstheme="minorHAnsi"/>
              </w:rPr>
              <w:t>El sistema tendrá la capacidad para protegerse a sí mismo y a la información que almacena y procesa. Donde se implementar medidas de seguridad adecuadas, como la autenticación de usuarios y el cifrado de datos.</w:t>
            </w:r>
          </w:p>
        </w:tc>
      </w:tr>
      <w:tr w:rsidR="00625EA6" w:rsidRPr="0039736F" w14:paraId="52BF0E16"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4C0E16"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463EC0" w14:textId="77777777"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6A657ED1" w14:textId="5DE24356"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74038112"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8C4CF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726E6F"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color w:val="000000" w:themeColor="text1"/>
              </w:rPr>
            </w:pPr>
            <w:r w:rsidRPr="0039736F">
              <w:rPr>
                <w:rFonts w:asciiTheme="minorHAnsi" w:hAnsiTheme="minorHAnsi" w:cstheme="minorHAnsi"/>
                <w:color w:val="000000" w:themeColor="text1"/>
                <w:kern w:val="24"/>
              </w:rPr>
              <w:t>Alta</w:t>
            </w:r>
          </w:p>
        </w:tc>
      </w:tr>
    </w:tbl>
    <w:p w14:paraId="72FBBCC8" w14:textId="77777777" w:rsidR="00625EA6" w:rsidRPr="0039736F" w:rsidRDefault="00625EA6" w:rsidP="00625EA6">
      <w:pPr>
        <w:ind w:left="426"/>
        <w:jc w:val="both"/>
        <w:rPr>
          <w:rFonts w:ascii="Calibri" w:hAnsi="Calibri" w:cs="Book Antiqua"/>
          <w:i/>
          <w:color w:val="595959"/>
        </w:rPr>
      </w:pPr>
    </w:p>
    <w:p w14:paraId="66196FAE" w14:textId="7F86623B" w:rsidR="00564123" w:rsidRPr="0039736F" w:rsidRDefault="00564123" w:rsidP="00A4566E">
      <w:pPr>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34F7F46B"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B1BD88"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Número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C0F806" w14:textId="0EF681AE" w:rsidR="00A4566E" w:rsidRPr="00A4566E" w:rsidRDefault="00A4566E" w:rsidP="001405A9">
            <w:pPr>
              <w:rPr>
                <w:rFonts w:ascii="Calibri" w:hAnsi="Calibri" w:cs="Calibri"/>
              </w:rPr>
            </w:pPr>
            <w:r w:rsidRPr="00A4566E">
              <w:rPr>
                <w:rFonts w:ascii="Calibri" w:hAnsi="Calibri" w:cs="Calibri"/>
                <w:lang w:val="en-US"/>
              </w:rPr>
              <w:t>RN-</w:t>
            </w:r>
            <w:r>
              <w:rPr>
                <w:rFonts w:ascii="Calibri" w:hAnsi="Calibri" w:cs="Calibri"/>
                <w:lang w:val="en-US"/>
              </w:rPr>
              <w:t>9</w:t>
            </w:r>
          </w:p>
        </w:tc>
      </w:tr>
      <w:tr w:rsidR="00A4566E" w:rsidRPr="00A4566E" w14:paraId="066EEC55"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6878A0"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Título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E85E1A"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Tiempo de repuesta de ingreso de datos</w:t>
            </w:r>
          </w:p>
        </w:tc>
      </w:tr>
      <w:tr w:rsidR="00A4566E" w:rsidRPr="00A4566E" w14:paraId="24EF9AFB"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6D271C"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Texto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8239C9"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Book Antiqua"/>
              </w:rPr>
              <w:t>El sistema debe tener un tiempo de respuesta de menos de 2 segundos cuando se realiza una venta</w:t>
            </w:r>
          </w:p>
        </w:tc>
      </w:tr>
      <w:tr w:rsidR="00A4566E" w:rsidRPr="00A4566E" w14:paraId="2BE48DCD"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194330"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333E29"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7F5C9BF4"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20C251" w14:textId="77777777" w:rsidR="00A4566E" w:rsidRPr="00A4566E" w:rsidRDefault="00A4566E" w:rsidP="001405A9">
            <w:pPr>
              <w:rPr>
                <w:rFonts w:ascii="Calibri" w:hAnsi="Calibri" w:cs="Calibri"/>
                <w:b/>
                <w:bCs/>
              </w:rPr>
            </w:pPr>
            <w:r w:rsidRPr="00A4566E">
              <w:rPr>
                <w:rFonts w:ascii="Calibri" w:hAnsi="Calibri" w:cs="Calibri"/>
                <w:b/>
                <w:bCs/>
              </w:rPr>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CB9D41" w14:textId="77777777" w:rsidR="00A4566E" w:rsidRPr="00A4566E" w:rsidRDefault="00A4566E" w:rsidP="001405A9">
            <w:pPr>
              <w:textAlignment w:val="baseline"/>
              <w:rPr>
                <w:rFonts w:ascii="Calibri" w:hAnsi="Calibri" w:cs="Calibri"/>
              </w:rPr>
            </w:pPr>
            <w:r w:rsidRPr="00A4566E">
              <w:rPr>
                <w:rFonts w:ascii="Calibri" w:hAnsi="Calibri" w:cs="Book Antiqua"/>
              </w:rPr>
              <w:t>Se deberá establecer un límite máximo de 2 segundos para que el proceso sea considerado aceptable.</w:t>
            </w:r>
          </w:p>
        </w:tc>
      </w:tr>
      <w:tr w:rsidR="00A4566E" w:rsidRPr="00A4566E" w14:paraId="56DC530B"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D7DB93"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8FEA47" w14:textId="7777777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1A15F172" w14:textId="6A1B7717"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292D215A"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6AA26A"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Prioridad</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E5990B"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436531D1" w14:textId="77777777" w:rsidR="00A4566E" w:rsidRPr="00A4566E" w:rsidRDefault="00A4566E" w:rsidP="00A4566E">
      <w:pPr>
        <w:rPr>
          <w:lang w:val="es-ES"/>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A4566E" w:rsidRPr="00A4566E" w14:paraId="4A30EA08" w14:textId="77777777" w:rsidTr="00A4566E">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34FAA4"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Número</w:t>
            </w:r>
            <w:proofErr w:type="spellEnd"/>
            <w:r w:rsidRPr="00A4566E">
              <w:rPr>
                <w:rFonts w:ascii="Calibri" w:hAnsi="Calibri" w:cs="Calibri"/>
                <w:b/>
                <w:bCs/>
                <w:lang w:val="en-US"/>
              </w:rPr>
              <w:t>:</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8025A5" w14:textId="4D2983CA" w:rsidR="00A4566E" w:rsidRPr="00A4566E" w:rsidRDefault="00A4566E" w:rsidP="001405A9">
            <w:pPr>
              <w:rPr>
                <w:rFonts w:ascii="Calibri" w:hAnsi="Calibri" w:cs="Calibri"/>
              </w:rPr>
            </w:pPr>
            <w:r w:rsidRPr="00A4566E">
              <w:rPr>
                <w:rFonts w:ascii="Calibri" w:hAnsi="Calibri" w:cs="Calibri"/>
                <w:lang w:val="en-US"/>
              </w:rPr>
              <w:t>RN-</w:t>
            </w:r>
            <w:r>
              <w:rPr>
                <w:rFonts w:ascii="Calibri" w:hAnsi="Calibri" w:cs="Calibri"/>
                <w:lang w:val="en-US"/>
              </w:rPr>
              <w:t>10</w:t>
            </w:r>
          </w:p>
        </w:tc>
      </w:tr>
      <w:tr w:rsidR="00A4566E" w:rsidRPr="00A4566E" w14:paraId="4C4ABB1E" w14:textId="77777777" w:rsidTr="00A4566E">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8F0C7F"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Título</w:t>
            </w:r>
            <w:proofErr w:type="spellEnd"/>
            <w:r w:rsidRPr="00A4566E">
              <w:rPr>
                <w:rFonts w:ascii="Calibri" w:hAnsi="Calibri" w:cs="Calibri"/>
                <w:b/>
                <w:bCs/>
                <w:lang w:val="en-US"/>
              </w:rPr>
              <w:t>:</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DF4AEF"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Carga de pedidos por minutos</w:t>
            </w:r>
          </w:p>
        </w:tc>
      </w:tr>
      <w:tr w:rsidR="00A4566E" w:rsidRPr="00A4566E" w14:paraId="64BD7286" w14:textId="77777777" w:rsidTr="00A4566E">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F95752"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Texto</w:t>
            </w:r>
            <w:proofErr w:type="spellEnd"/>
            <w:r w:rsidRPr="00A4566E">
              <w:rPr>
                <w:rFonts w:ascii="Calibri" w:hAnsi="Calibri" w:cs="Calibri"/>
                <w:b/>
                <w:bCs/>
                <w:lang w:val="en-US"/>
              </w:rPr>
              <w:t>:</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97D46F"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Book Antiqua"/>
              </w:rPr>
              <w:t>El sistema debe soportar una carga máxima de al menos 100 ventas por minuto</w:t>
            </w:r>
          </w:p>
        </w:tc>
      </w:tr>
      <w:tr w:rsidR="00A4566E" w:rsidRPr="00A4566E" w14:paraId="1C5E8785" w14:textId="77777777" w:rsidTr="00A4566E">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DF7477"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83E7BF"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0788103D" w14:textId="77777777" w:rsidTr="00A4566E">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81B9D4" w14:textId="77777777" w:rsidR="00A4566E" w:rsidRPr="00A4566E" w:rsidRDefault="00A4566E" w:rsidP="001405A9">
            <w:pPr>
              <w:rPr>
                <w:rFonts w:ascii="Calibri" w:hAnsi="Calibri" w:cs="Calibri"/>
                <w:b/>
                <w:bCs/>
              </w:rPr>
            </w:pPr>
            <w:r w:rsidRPr="00A4566E">
              <w:rPr>
                <w:rFonts w:ascii="Calibri" w:hAnsi="Calibri" w:cs="Calibri"/>
                <w:b/>
                <w:bCs/>
              </w:rPr>
              <w:lastRenderedPageBreak/>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C2E2EB" w14:textId="77777777" w:rsidR="00A4566E" w:rsidRPr="00A4566E" w:rsidRDefault="00A4566E" w:rsidP="001405A9">
            <w:pPr>
              <w:textAlignment w:val="baseline"/>
              <w:rPr>
                <w:rFonts w:ascii="Calibri" w:hAnsi="Calibri" w:cs="Calibri"/>
              </w:rPr>
            </w:pPr>
            <w:r w:rsidRPr="00A4566E">
              <w:rPr>
                <w:rFonts w:ascii="Calibri" w:hAnsi="Calibri" w:cs="Book Antiqua"/>
              </w:rPr>
              <w:t>Este requisito se refiere a la cantidad máxima de ventas que el sistema puede procesar en un período de tiempo determinado, en este caso, por minuto. Se establece un límite mínimo de 100 ventas por minuto para que el sistema cumpla con este requisito.</w:t>
            </w:r>
          </w:p>
        </w:tc>
      </w:tr>
      <w:tr w:rsidR="00A4566E" w:rsidRPr="00A4566E" w14:paraId="4F7372F2" w14:textId="77777777" w:rsidTr="00A4566E">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E3B6DA"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A5437D" w14:textId="7777777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5FC97AA8" w14:textId="111AEB47"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30663685" w14:textId="77777777" w:rsidTr="00A4566E">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B0D87AE"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Prioridad</w:t>
            </w:r>
            <w:proofErr w:type="spellEnd"/>
            <w:r w:rsidRPr="00A4566E">
              <w:rPr>
                <w:rFonts w:ascii="Calibri" w:hAnsi="Calibri" w:cs="Calibri"/>
                <w:b/>
                <w:bCs/>
                <w:lang w:val="en-US"/>
              </w:rPr>
              <w:t>:</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1AE8E9"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5C465A2A" w14:textId="77777777" w:rsidR="00A4566E" w:rsidRPr="00A4566E" w:rsidRDefault="00A4566E" w:rsidP="00A4566E">
      <w:pPr>
        <w:rPr>
          <w:lang w:val="es-ES"/>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26A259F1"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FDF2E6"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Número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5C1BC6" w14:textId="4225C637" w:rsidR="00A4566E" w:rsidRPr="00A4566E" w:rsidRDefault="00A4566E" w:rsidP="001405A9">
            <w:pPr>
              <w:rPr>
                <w:rFonts w:ascii="Calibri" w:hAnsi="Calibri" w:cs="Calibri"/>
              </w:rPr>
            </w:pPr>
            <w:r w:rsidRPr="00A4566E">
              <w:rPr>
                <w:rFonts w:ascii="Calibri" w:hAnsi="Calibri" w:cs="Calibri"/>
                <w:lang w:val="en-US"/>
              </w:rPr>
              <w:t>RN-</w:t>
            </w:r>
            <w:r>
              <w:rPr>
                <w:rFonts w:ascii="Calibri" w:hAnsi="Calibri" w:cs="Calibri"/>
                <w:lang w:val="en-US"/>
              </w:rPr>
              <w:t>11</w:t>
            </w:r>
          </w:p>
        </w:tc>
      </w:tr>
      <w:tr w:rsidR="00A4566E" w:rsidRPr="00A4566E" w14:paraId="67836970"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613251"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Título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D41701"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Privacidad de datos de los pedidos</w:t>
            </w:r>
          </w:p>
        </w:tc>
      </w:tr>
      <w:tr w:rsidR="00A4566E" w:rsidRPr="00A4566E" w14:paraId="097E2A25"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70D2FE"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Texto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5B23ED"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Book Antiqua"/>
              </w:rPr>
              <w:t>El sistema debe cumplir con los estándares de seguridad de datos apropiados para garantizar la privacidad y protección de la información de los clientes y las ventas</w:t>
            </w:r>
          </w:p>
        </w:tc>
      </w:tr>
      <w:tr w:rsidR="00A4566E" w:rsidRPr="00A4566E" w14:paraId="09B8A175"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238869"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4FC1D"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4B930535"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16AC78" w14:textId="77777777" w:rsidR="00A4566E" w:rsidRPr="00A4566E" w:rsidRDefault="00A4566E" w:rsidP="001405A9">
            <w:pPr>
              <w:rPr>
                <w:rFonts w:ascii="Calibri" w:hAnsi="Calibri" w:cs="Calibri"/>
                <w:b/>
                <w:bCs/>
              </w:rPr>
            </w:pPr>
            <w:r w:rsidRPr="00A4566E">
              <w:rPr>
                <w:rFonts w:ascii="Calibri" w:hAnsi="Calibri" w:cs="Calibri"/>
                <w:b/>
                <w:bCs/>
              </w:rPr>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E33C73" w14:textId="77777777" w:rsidR="00A4566E" w:rsidRPr="00A4566E" w:rsidRDefault="00A4566E" w:rsidP="001405A9">
            <w:pPr>
              <w:textAlignment w:val="baseline"/>
              <w:rPr>
                <w:rFonts w:ascii="Calibri" w:hAnsi="Calibri" w:cs="Calibri"/>
              </w:rPr>
            </w:pPr>
            <w:r w:rsidRPr="00A4566E">
              <w:rPr>
                <w:rFonts w:ascii="Calibri" w:hAnsi="Calibri" w:cs="Book Antiqua"/>
              </w:rPr>
              <w:t>Este requisito se refiere a la necesidad de proteger la información confidencial de los clientes y las ventas realizadas. Se espera que el sistema cumpla con los estándares de seguridad de datos apropiados para garantizar la privacidad y protección de esta información.</w:t>
            </w:r>
          </w:p>
        </w:tc>
      </w:tr>
      <w:tr w:rsidR="00A4566E" w:rsidRPr="00A4566E" w14:paraId="11CD4F5F"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3B9ECA"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164679" w14:textId="7777777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10/01/2023</w:t>
            </w:r>
          </w:p>
          <w:p w14:paraId="68AEB7C7" w14:textId="349A587D"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39DBCC27"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6AAF94"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Prioridad</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DE7FDA"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61737D8D" w14:textId="74AC0258" w:rsidR="00564123" w:rsidRDefault="00564123" w:rsidP="001E687E">
      <w:pPr>
        <w:jc w:val="both"/>
        <w:rPr>
          <w:rFonts w:ascii="Calibri" w:hAnsi="Calibri" w:cs="Book Antiqua"/>
          <w:i/>
          <w:color w:val="595959"/>
        </w:rPr>
      </w:pPr>
    </w:p>
    <w:bookmarkEnd w:id="11"/>
    <w:p w14:paraId="50637986" w14:textId="77777777" w:rsidR="001E687E" w:rsidRPr="0039736F" w:rsidRDefault="001E687E" w:rsidP="001E687E">
      <w:pPr>
        <w:jc w:val="both"/>
        <w:rPr>
          <w:rFonts w:ascii="Calibri" w:hAnsi="Calibri" w:cs="Book Antiqua"/>
          <w:i/>
          <w:color w:val="595959"/>
        </w:rPr>
      </w:pPr>
    </w:p>
    <w:sectPr w:rsidR="001E687E" w:rsidRPr="0039736F">
      <w:headerReference w:type="default" r:id="rId10"/>
      <w:footerReference w:type="default" r:id="rId11"/>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5617" w14:textId="77777777" w:rsidR="00AD3AB1" w:rsidRDefault="00AD3AB1">
      <w:r>
        <w:separator/>
      </w:r>
    </w:p>
  </w:endnote>
  <w:endnote w:type="continuationSeparator" w:id="0">
    <w:p w14:paraId="011DB11F" w14:textId="77777777" w:rsidR="00AD3AB1" w:rsidRDefault="00AD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E498" w14:textId="77777777" w:rsidR="00AD3AB1" w:rsidRDefault="00AD3AB1">
      <w:r>
        <w:separator/>
      </w:r>
    </w:p>
  </w:footnote>
  <w:footnote w:type="continuationSeparator" w:id="0">
    <w:p w14:paraId="1D1D4370" w14:textId="77777777" w:rsidR="00AD3AB1" w:rsidRDefault="00AD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FDA9" w14:textId="175F3440"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r w:rsidR="00B709FB">
      <w:rPr>
        <w:rFonts w:ascii="Calibri" w:hAnsi="Calibri"/>
        <w:sz w:val="20"/>
        <w:szCs w:val="20"/>
      </w:rPr>
      <w:t>Camioncitos S.A</w:t>
    </w:r>
    <w:r w:rsidR="00A3332F">
      <w:rPr>
        <w:rFonts w:ascii="Calibri" w:hAnsi="Calibri"/>
        <w:sz w:val="20"/>
        <w:szCs w:val="20"/>
      </w:rPr>
      <w:t xml:space="preserve">     </w:t>
    </w:r>
  </w:p>
  <w:p w14:paraId="234819D5" w14:textId="1CBBD1D7"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B709FB">
      <w:rPr>
        <w:rFonts w:ascii="Calibri" w:hAnsi="Calibri"/>
        <w:sz w:val="20"/>
        <w:szCs w:val="20"/>
      </w:rPr>
      <w:t xml:space="preserve">Multinacional </w:t>
    </w:r>
    <w:r w:rsidR="000D4E97">
      <w:rPr>
        <w:rFonts w:ascii="Calibri" w:hAnsi="Calibri"/>
        <w:sz w:val="20"/>
        <w:szCs w:val="20"/>
      </w:rPr>
      <w:t xml:space="preserve">Full </w:t>
    </w:r>
    <w:r w:rsidR="00ED75C8">
      <w:rPr>
        <w:rFonts w:ascii="Calibri" w:hAnsi="Calibri"/>
        <w:sz w:val="20"/>
        <w:szCs w:val="20"/>
      </w:rPr>
      <w:t>Envíos</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A86CC7"/>
    <w:multiLevelType w:val="hybridMultilevel"/>
    <w:tmpl w:val="79E60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1AF350D"/>
    <w:multiLevelType w:val="hybridMultilevel"/>
    <w:tmpl w:val="BDB8EA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47817E6"/>
    <w:multiLevelType w:val="hybridMultilevel"/>
    <w:tmpl w:val="F29863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04C93345"/>
    <w:multiLevelType w:val="hybridMultilevel"/>
    <w:tmpl w:val="00C4CD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05847B04"/>
    <w:multiLevelType w:val="hybridMultilevel"/>
    <w:tmpl w:val="C90EA8A6"/>
    <w:lvl w:ilvl="0" w:tplc="878C9CCA">
      <w:start w:val="1"/>
      <w:numFmt w:val="bullet"/>
      <w:lvlText w:val=""/>
      <w:lvlJc w:val="left"/>
      <w:pPr>
        <w:ind w:left="360" w:hanging="360"/>
      </w:pPr>
      <w:rPr>
        <w:rFonts w:ascii="Symbol" w:hAnsi="Symbol" w:hint="default"/>
      </w:rPr>
    </w:lvl>
    <w:lvl w:ilvl="1" w:tplc="902C594C">
      <w:start w:val="1"/>
      <w:numFmt w:val="bullet"/>
      <w:lvlText w:val=""/>
      <w:lvlJc w:val="left"/>
      <w:pPr>
        <w:ind w:left="1080" w:hanging="360"/>
      </w:pPr>
      <w:rPr>
        <w:rFonts w:ascii="Symbol" w:hAnsi="Symbol" w:hint="default"/>
      </w:rPr>
    </w:lvl>
    <w:lvl w:ilvl="2" w:tplc="40B00BC2">
      <w:start w:val="1"/>
      <w:numFmt w:val="bullet"/>
      <w:lvlText w:val=""/>
      <w:lvlJc w:val="left"/>
      <w:pPr>
        <w:ind w:left="1800" w:hanging="360"/>
      </w:pPr>
      <w:rPr>
        <w:rFonts w:ascii="Wingdings" w:hAnsi="Wingdings" w:hint="default"/>
      </w:rPr>
    </w:lvl>
    <w:lvl w:ilvl="3" w:tplc="67129D54">
      <w:start w:val="1"/>
      <w:numFmt w:val="bullet"/>
      <w:lvlText w:val=""/>
      <w:lvlJc w:val="left"/>
      <w:pPr>
        <w:ind w:left="2520" w:hanging="360"/>
      </w:pPr>
      <w:rPr>
        <w:rFonts w:ascii="Symbol" w:hAnsi="Symbol" w:hint="default"/>
      </w:rPr>
    </w:lvl>
    <w:lvl w:ilvl="4" w:tplc="29785ADE">
      <w:start w:val="1"/>
      <w:numFmt w:val="bullet"/>
      <w:lvlText w:val="o"/>
      <w:lvlJc w:val="left"/>
      <w:pPr>
        <w:ind w:left="3240" w:hanging="360"/>
      </w:pPr>
      <w:rPr>
        <w:rFonts w:ascii="Courier New" w:hAnsi="Courier New" w:hint="default"/>
      </w:rPr>
    </w:lvl>
    <w:lvl w:ilvl="5" w:tplc="940C004E">
      <w:start w:val="1"/>
      <w:numFmt w:val="bullet"/>
      <w:lvlText w:val=""/>
      <w:lvlJc w:val="left"/>
      <w:pPr>
        <w:ind w:left="3960" w:hanging="360"/>
      </w:pPr>
      <w:rPr>
        <w:rFonts w:ascii="Wingdings" w:hAnsi="Wingdings" w:hint="default"/>
      </w:rPr>
    </w:lvl>
    <w:lvl w:ilvl="6" w:tplc="FF7CBD2A">
      <w:start w:val="1"/>
      <w:numFmt w:val="bullet"/>
      <w:lvlText w:val=""/>
      <w:lvlJc w:val="left"/>
      <w:pPr>
        <w:ind w:left="4680" w:hanging="360"/>
      </w:pPr>
      <w:rPr>
        <w:rFonts w:ascii="Symbol" w:hAnsi="Symbol" w:hint="default"/>
      </w:rPr>
    </w:lvl>
    <w:lvl w:ilvl="7" w:tplc="8410D79E">
      <w:start w:val="1"/>
      <w:numFmt w:val="bullet"/>
      <w:lvlText w:val="o"/>
      <w:lvlJc w:val="left"/>
      <w:pPr>
        <w:ind w:left="5400" w:hanging="360"/>
      </w:pPr>
      <w:rPr>
        <w:rFonts w:ascii="Courier New" w:hAnsi="Courier New" w:hint="default"/>
      </w:rPr>
    </w:lvl>
    <w:lvl w:ilvl="8" w:tplc="7AE63988">
      <w:start w:val="1"/>
      <w:numFmt w:val="bullet"/>
      <w:lvlText w:val=""/>
      <w:lvlJc w:val="left"/>
      <w:pPr>
        <w:ind w:left="6120" w:hanging="360"/>
      </w:pPr>
      <w:rPr>
        <w:rFonts w:ascii="Wingdings" w:hAnsi="Wingdings" w:hint="default"/>
      </w:rPr>
    </w:lvl>
  </w:abstractNum>
  <w:abstractNum w:abstractNumId="12" w15:restartNumberingAfterBreak="0">
    <w:nsid w:val="0A173941"/>
    <w:multiLevelType w:val="hybridMultilevel"/>
    <w:tmpl w:val="52BA2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0AE11BA3"/>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BCA03FE"/>
    <w:multiLevelType w:val="hybridMultilevel"/>
    <w:tmpl w:val="CDE0A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0D9A7484"/>
    <w:multiLevelType w:val="hybridMultilevel"/>
    <w:tmpl w:val="867E2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DAD612C"/>
    <w:multiLevelType w:val="hybridMultilevel"/>
    <w:tmpl w:val="248C9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0E0A3EF9"/>
    <w:multiLevelType w:val="hybridMultilevel"/>
    <w:tmpl w:val="AE965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0E80718A"/>
    <w:multiLevelType w:val="hybridMultilevel"/>
    <w:tmpl w:val="055C0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0F387A17"/>
    <w:multiLevelType w:val="hybridMultilevel"/>
    <w:tmpl w:val="4DC4D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11A10C51"/>
    <w:multiLevelType w:val="hybridMultilevel"/>
    <w:tmpl w:val="476EC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12795467"/>
    <w:multiLevelType w:val="hybridMultilevel"/>
    <w:tmpl w:val="6A06D7C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134D1AFA"/>
    <w:multiLevelType w:val="multilevel"/>
    <w:tmpl w:val="692C2780"/>
    <w:lvl w:ilvl="0">
      <w:start w:val="1"/>
      <w:numFmt w:val="bullet"/>
      <w:lvlText w:val=""/>
      <w:lvlJc w:val="left"/>
      <w:pPr>
        <w:ind w:left="1674" w:hanging="540"/>
      </w:pPr>
      <w:rPr>
        <w:rFonts w:ascii="Symbol" w:hAnsi="Symbol" w:hint="default"/>
        <w:sz w:val="24"/>
      </w:rPr>
    </w:lvl>
    <w:lvl w:ilvl="1">
      <w:start w:val="2"/>
      <w:numFmt w:val="decimal"/>
      <w:lvlText w:val="%1.%2."/>
      <w:lvlJc w:val="left"/>
      <w:pPr>
        <w:ind w:left="1854"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214" w:hanging="1080"/>
      </w:pPr>
      <w:rPr>
        <w:rFonts w:hint="default"/>
        <w:sz w:val="24"/>
      </w:rPr>
    </w:lvl>
    <w:lvl w:ilvl="4">
      <w:start w:val="1"/>
      <w:numFmt w:val="decimal"/>
      <w:lvlText w:val="%1.%2.%3.%4.%5."/>
      <w:lvlJc w:val="left"/>
      <w:pPr>
        <w:ind w:left="2574" w:hanging="1440"/>
      </w:pPr>
      <w:rPr>
        <w:rFonts w:hint="default"/>
        <w:sz w:val="24"/>
      </w:rPr>
    </w:lvl>
    <w:lvl w:ilvl="5">
      <w:start w:val="1"/>
      <w:numFmt w:val="decimal"/>
      <w:lvlText w:val="%1.%2.%3.%4.%5.%6."/>
      <w:lvlJc w:val="left"/>
      <w:pPr>
        <w:ind w:left="2574" w:hanging="1440"/>
      </w:pPr>
      <w:rPr>
        <w:rFonts w:hint="default"/>
        <w:sz w:val="24"/>
      </w:rPr>
    </w:lvl>
    <w:lvl w:ilvl="6">
      <w:start w:val="1"/>
      <w:numFmt w:val="decimal"/>
      <w:lvlText w:val="%1.%2.%3.%4.%5.%6.%7."/>
      <w:lvlJc w:val="left"/>
      <w:pPr>
        <w:ind w:left="2934" w:hanging="1800"/>
      </w:pPr>
      <w:rPr>
        <w:rFonts w:hint="default"/>
        <w:sz w:val="24"/>
      </w:rPr>
    </w:lvl>
    <w:lvl w:ilvl="7">
      <w:start w:val="1"/>
      <w:numFmt w:val="decimal"/>
      <w:lvlText w:val="%1.%2.%3.%4.%5.%6.%7.%8."/>
      <w:lvlJc w:val="left"/>
      <w:pPr>
        <w:ind w:left="2934" w:hanging="1800"/>
      </w:pPr>
      <w:rPr>
        <w:rFonts w:hint="default"/>
        <w:sz w:val="24"/>
      </w:rPr>
    </w:lvl>
    <w:lvl w:ilvl="8">
      <w:start w:val="1"/>
      <w:numFmt w:val="decimal"/>
      <w:lvlText w:val="%1.%2.%3.%4.%5.%6.%7.%8.%9."/>
      <w:lvlJc w:val="left"/>
      <w:pPr>
        <w:ind w:left="3294" w:hanging="2160"/>
      </w:pPr>
      <w:rPr>
        <w:rFonts w:hint="default"/>
        <w:sz w:val="24"/>
      </w:rPr>
    </w:lvl>
  </w:abstractNum>
  <w:abstractNum w:abstractNumId="23" w15:restartNumberingAfterBreak="0">
    <w:nsid w:val="16BD0EF1"/>
    <w:multiLevelType w:val="hybridMultilevel"/>
    <w:tmpl w:val="A74C9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16DE7598"/>
    <w:multiLevelType w:val="hybridMultilevel"/>
    <w:tmpl w:val="266ED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17137640"/>
    <w:multiLevelType w:val="hybridMultilevel"/>
    <w:tmpl w:val="8216EE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19266FA8"/>
    <w:multiLevelType w:val="hybridMultilevel"/>
    <w:tmpl w:val="ABA67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193F3BC8"/>
    <w:multiLevelType w:val="hybridMultilevel"/>
    <w:tmpl w:val="521689F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8"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30" w15:restartNumberingAfterBreak="0">
    <w:nsid w:val="1A7D5FF8"/>
    <w:multiLevelType w:val="hybridMultilevel"/>
    <w:tmpl w:val="E9285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1F652BE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209653E4"/>
    <w:multiLevelType w:val="hybridMultilevel"/>
    <w:tmpl w:val="20084E00"/>
    <w:lvl w:ilvl="0" w:tplc="FFFFFFFF">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225713C1"/>
    <w:multiLevelType w:val="hybridMultilevel"/>
    <w:tmpl w:val="EA94F1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4"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36" w15:restartNumberingAfterBreak="0">
    <w:nsid w:val="23D55E91"/>
    <w:multiLevelType w:val="hybridMultilevel"/>
    <w:tmpl w:val="3B78C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26767B73"/>
    <w:multiLevelType w:val="hybridMultilevel"/>
    <w:tmpl w:val="0CF2F868"/>
    <w:lvl w:ilvl="0" w:tplc="4E9C4D18">
      <w:start w:val="1"/>
      <w:numFmt w:val="bullet"/>
      <w:lvlText w:val=""/>
      <w:lvlJc w:val="left"/>
      <w:pPr>
        <w:ind w:left="720" w:hanging="360"/>
      </w:pPr>
      <w:rPr>
        <w:rFonts w:ascii="Symbol" w:hAnsi="Symbol" w:hint="default"/>
      </w:rPr>
    </w:lvl>
    <w:lvl w:ilvl="1" w:tplc="F7B69648">
      <w:start w:val="1"/>
      <w:numFmt w:val="bullet"/>
      <w:lvlText w:val="o"/>
      <w:lvlJc w:val="left"/>
      <w:pPr>
        <w:ind w:left="1440" w:hanging="360"/>
      </w:pPr>
      <w:rPr>
        <w:rFonts w:ascii="Courier New" w:hAnsi="Courier New" w:hint="default"/>
      </w:rPr>
    </w:lvl>
    <w:lvl w:ilvl="2" w:tplc="DDFE1958">
      <w:start w:val="1"/>
      <w:numFmt w:val="bullet"/>
      <w:lvlText w:val=""/>
      <w:lvlJc w:val="left"/>
      <w:pPr>
        <w:ind w:left="2160" w:hanging="360"/>
      </w:pPr>
      <w:rPr>
        <w:rFonts w:ascii="Wingdings" w:hAnsi="Wingdings" w:hint="default"/>
      </w:rPr>
    </w:lvl>
    <w:lvl w:ilvl="3" w:tplc="C1126C1E">
      <w:start w:val="1"/>
      <w:numFmt w:val="bullet"/>
      <w:lvlText w:val=""/>
      <w:lvlJc w:val="left"/>
      <w:pPr>
        <w:ind w:left="2880" w:hanging="360"/>
      </w:pPr>
      <w:rPr>
        <w:rFonts w:ascii="Symbol" w:hAnsi="Symbol" w:hint="default"/>
      </w:rPr>
    </w:lvl>
    <w:lvl w:ilvl="4" w:tplc="353EDA54">
      <w:start w:val="1"/>
      <w:numFmt w:val="bullet"/>
      <w:lvlText w:val="o"/>
      <w:lvlJc w:val="left"/>
      <w:pPr>
        <w:ind w:left="3600" w:hanging="360"/>
      </w:pPr>
      <w:rPr>
        <w:rFonts w:ascii="Courier New" w:hAnsi="Courier New" w:hint="default"/>
      </w:rPr>
    </w:lvl>
    <w:lvl w:ilvl="5" w:tplc="83F25564">
      <w:start w:val="1"/>
      <w:numFmt w:val="bullet"/>
      <w:lvlText w:val=""/>
      <w:lvlJc w:val="left"/>
      <w:pPr>
        <w:ind w:left="4320" w:hanging="360"/>
      </w:pPr>
      <w:rPr>
        <w:rFonts w:ascii="Wingdings" w:hAnsi="Wingdings" w:hint="default"/>
      </w:rPr>
    </w:lvl>
    <w:lvl w:ilvl="6" w:tplc="7278ED4E">
      <w:start w:val="1"/>
      <w:numFmt w:val="bullet"/>
      <w:lvlText w:val=""/>
      <w:lvlJc w:val="left"/>
      <w:pPr>
        <w:ind w:left="5040" w:hanging="360"/>
      </w:pPr>
      <w:rPr>
        <w:rFonts w:ascii="Symbol" w:hAnsi="Symbol" w:hint="default"/>
      </w:rPr>
    </w:lvl>
    <w:lvl w:ilvl="7" w:tplc="591C118C">
      <w:start w:val="1"/>
      <w:numFmt w:val="bullet"/>
      <w:lvlText w:val="o"/>
      <w:lvlJc w:val="left"/>
      <w:pPr>
        <w:ind w:left="5760" w:hanging="360"/>
      </w:pPr>
      <w:rPr>
        <w:rFonts w:ascii="Courier New" w:hAnsi="Courier New" w:hint="default"/>
      </w:rPr>
    </w:lvl>
    <w:lvl w:ilvl="8" w:tplc="8D5A4A8E">
      <w:start w:val="1"/>
      <w:numFmt w:val="bullet"/>
      <w:lvlText w:val=""/>
      <w:lvlJc w:val="left"/>
      <w:pPr>
        <w:ind w:left="6480" w:hanging="360"/>
      </w:pPr>
      <w:rPr>
        <w:rFonts w:ascii="Wingdings" w:hAnsi="Wingdings" w:hint="default"/>
      </w:rPr>
    </w:lvl>
  </w:abstractNum>
  <w:abstractNum w:abstractNumId="38" w15:restartNumberingAfterBreak="0">
    <w:nsid w:val="278377FC"/>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27A92D53"/>
    <w:multiLevelType w:val="hybridMultilevel"/>
    <w:tmpl w:val="BA7A6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28962A73"/>
    <w:multiLevelType w:val="hybridMultilevel"/>
    <w:tmpl w:val="75F2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292D5888"/>
    <w:multiLevelType w:val="hybridMultilevel"/>
    <w:tmpl w:val="3FE48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2AEB438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2B2279FD"/>
    <w:multiLevelType w:val="hybridMultilevel"/>
    <w:tmpl w:val="58287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2BAE74C9"/>
    <w:multiLevelType w:val="hybridMultilevel"/>
    <w:tmpl w:val="39E6B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2C5F60F9"/>
    <w:multiLevelType w:val="hybridMultilevel"/>
    <w:tmpl w:val="C1CA0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2CB0163B"/>
    <w:multiLevelType w:val="hybridMultilevel"/>
    <w:tmpl w:val="22CA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2CF445AF"/>
    <w:multiLevelType w:val="hybridMultilevel"/>
    <w:tmpl w:val="308E0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49" w15:restartNumberingAfterBreak="0">
    <w:nsid w:val="2D9C0155"/>
    <w:multiLevelType w:val="hybridMultilevel"/>
    <w:tmpl w:val="B2783AA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0" w15:restartNumberingAfterBreak="0">
    <w:nsid w:val="2DFF4D65"/>
    <w:multiLevelType w:val="hybridMultilevel"/>
    <w:tmpl w:val="A9A00B7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51" w15:restartNumberingAfterBreak="0">
    <w:nsid w:val="2EDE3397"/>
    <w:multiLevelType w:val="hybridMultilevel"/>
    <w:tmpl w:val="EF8C70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322C0FD0"/>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32563B58"/>
    <w:multiLevelType w:val="hybridMultilevel"/>
    <w:tmpl w:val="9EE06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15:restartNumberingAfterBreak="0">
    <w:nsid w:val="334F14DE"/>
    <w:multiLevelType w:val="hybridMultilevel"/>
    <w:tmpl w:val="7AC2E6C4"/>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3951D23"/>
    <w:multiLevelType w:val="hybridMultilevel"/>
    <w:tmpl w:val="9A6EE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366D2D99"/>
    <w:multiLevelType w:val="hybridMultilevel"/>
    <w:tmpl w:val="41B2D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58" w15:restartNumberingAfterBreak="0">
    <w:nsid w:val="3B8A5275"/>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3E5F00C7"/>
    <w:multiLevelType w:val="hybridMultilevel"/>
    <w:tmpl w:val="170A26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3E923AE1"/>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3F9903C5"/>
    <w:multiLevelType w:val="hybridMultilevel"/>
    <w:tmpl w:val="988CD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3FAF6E07"/>
    <w:multiLevelType w:val="hybridMultilevel"/>
    <w:tmpl w:val="9B0A5C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15:restartNumberingAfterBreak="0">
    <w:nsid w:val="40C21144"/>
    <w:multiLevelType w:val="hybridMultilevel"/>
    <w:tmpl w:val="32902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5" w15:restartNumberingAfterBreak="0">
    <w:nsid w:val="40FF42B9"/>
    <w:multiLevelType w:val="hybridMultilevel"/>
    <w:tmpl w:val="DBA4D72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6" w15:restartNumberingAfterBreak="0">
    <w:nsid w:val="43B712A8"/>
    <w:multiLevelType w:val="hybridMultilevel"/>
    <w:tmpl w:val="B3041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7"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68" w15:restartNumberingAfterBreak="0">
    <w:nsid w:val="45023030"/>
    <w:multiLevelType w:val="hybridMultilevel"/>
    <w:tmpl w:val="D5E40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9" w15:restartNumberingAfterBreak="0">
    <w:nsid w:val="464176D8"/>
    <w:multiLevelType w:val="hybridMultilevel"/>
    <w:tmpl w:val="383E2D0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70" w15:restartNumberingAfterBreak="0">
    <w:nsid w:val="479C6A8F"/>
    <w:multiLevelType w:val="hybridMultilevel"/>
    <w:tmpl w:val="86DC4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1" w15:restartNumberingAfterBreak="0">
    <w:nsid w:val="479E3857"/>
    <w:multiLevelType w:val="hybridMultilevel"/>
    <w:tmpl w:val="62408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49494B86"/>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74" w15:restartNumberingAfterBreak="0">
    <w:nsid w:val="49A509CC"/>
    <w:multiLevelType w:val="hybridMultilevel"/>
    <w:tmpl w:val="03401A8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5" w15:restartNumberingAfterBreak="0">
    <w:nsid w:val="4B2C26A1"/>
    <w:multiLevelType w:val="hybridMultilevel"/>
    <w:tmpl w:val="37D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CAE0405"/>
    <w:multiLevelType w:val="hybridMultilevel"/>
    <w:tmpl w:val="E9AC08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7" w15:restartNumberingAfterBreak="0">
    <w:nsid w:val="4CF33C12"/>
    <w:multiLevelType w:val="hybridMultilevel"/>
    <w:tmpl w:val="37CA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15:restartNumberingAfterBreak="0">
    <w:nsid w:val="4DF74ED1"/>
    <w:multiLevelType w:val="hybridMultilevel"/>
    <w:tmpl w:val="D0FAC3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9" w15:restartNumberingAfterBreak="0">
    <w:nsid w:val="4F954189"/>
    <w:multiLevelType w:val="hybridMultilevel"/>
    <w:tmpl w:val="B5F2AA6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0" w15:restartNumberingAfterBreak="0">
    <w:nsid w:val="506ED69A"/>
    <w:multiLevelType w:val="hybridMultilevel"/>
    <w:tmpl w:val="DC3C7554"/>
    <w:lvl w:ilvl="0" w:tplc="B254B444">
      <w:start w:val="1"/>
      <w:numFmt w:val="bullet"/>
      <w:lvlText w:val=""/>
      <w:lvlJc w:val="left"/>
      <w:pPr>
        <w:ind w:left="720" w:hanging="360"/>
      </w:pPr>
      <w:rPr>
        <w:rFonts w:ascii="Symbol" w:hAnsi="Symbol" w:hint="default"/>
      </w:rPr>
    </w:lvl>
    <w:lvl w:ilvl="1" w:tplc="24961BFA">
      <w:start w:val="1"/>
      <w:numFmt w:val="bullet"/>
      <w:lvlText w:val="o"/>
      <w:lvlJc w:val="left"/>
      <w:pPr>
        <w:ind w:left="1440" w:hanging="360"/>
      </w:pPr>
      <w:rPr>
        <w:rFonts w:ascii="Courier New" w:hAnsi="Courier New" w:hint="default"/>
      </w:rPr>
    </w:lvl>
    <w:lvl w:ilvl="2" w:tplc="C950BD96">
      <w:start w:val="1"/>
      <w:numFmt w:val="bullet"/>
      <w:lvlText w:val=""/>
      <w:lvlJc w:val="left"/>
      <w:pPr>
        <w:ind w:left="2160" w:hanging="360"/>
      </w:pPr>
      <w:rPr>
        <w:rFonts w:ascii="Wingdings" w:hAnsi="Wingdings" w:hint="default"/>
      </w:rPr>
    </w:lvl>
    <w:lvl w:ilvl="3" w:tplc="B1F45CC8">
      <w:start w:val="1"/>
      <w:numFmt w:val="bullet"/>
      <w:lvlText w:val=""/>
      <w:lvlJc w:val="left"/>
      <w:pPr>
        <w:ind w:left="2880" w:hanging="360"/>
      </w:pPr>
      <w:rPr>
        <w:rFonts w:ascii="Symbol" w:hAnsi="Symbol" w:hint="default"/>
      </w:rPr>
    </w:lvl>
    <w:lvl w:ilvl="4" w:tplc="E49CCA60">
      <w:start w:val="1"/>
      <w:numFmt w:val="bullet"/>
      <w:lvlText w:val="o"/>
      <w:lvlJc w:val="left"/>
      <w:pPr>
        <w:ind w:left="3600" w:hanging="360"/>
      </w:pPr>
      <w:rPr>
        <w:rFonts w:ascii="Courier New" w:hAnsi="Courier New" w:hint="default"/>
      </w:rPr>
    </w:lvl>
    <w:lvl w:ilvl="5" w:tplc="64BA9806">
      <w:start w:val="1"/>
      <w:numFmt w:val="bullet"/>
      <w:lvlText w:val=""/>
      <w:lvlJc w:val="left"/>
      <w:pPr>
        <w:ind w:left="4320" w:hanging="360"/>
      </w:pPr>
      <w:rPr>
        <w:rFonts w:ascii="Wingdings" w:hAnsi="Wingdings" w:hint="default"/>
      </w:rPr>
    </w:lvl>
    <w:lvl w:ilvl="6" w:tplc="A0CE6994">
      <w:start w:val="1"/>
      <w:numFmt w:val="bullet"/>
      <w:lvlText w:val=""/>
      <w:lvlJc w:val="left"/>
      <w:pPr>
        <w:ind w:left="5040" w:hanging="360"/>
      </w:pPr>
      <w:rPr>
        <w:rFonts w:ascii="Symbol" w:hAnsi="Symbol" w:hint="default"/>
      </w:rPr>
    </w:lvl>
    <w:lvl w:ilvl="7" w:tplc="B3680E4C">
      <w:start w:val="1"/>
      <w:numFmt w:val="bullet"/>
      <w:lvlText w:val="o"/>
      <w:lvlJc w:val="left"/>
      <w:pPr>
        <w:ind w:left="5760" w:hanging="360"/>
      </w:pPr>
      <w:rPr>
        <w:rFonts w:ascii="Courier New" w:hAnsi="Courier New" w:hint="default"/>
      </w:rPr>
    </w:lvl>
    <w:lvl w:ilvl="8" w:tplc="C17C663C">
      <w:start w:val="1"/>
      <w:numFmt w:val="bullet"/>
      <w:lvlText w:val=""/>
      <w:lvlJc w:val="left"/>
      <w:pPr>
        <w:ind w:left="6480" w:hanging="360"/>
      </w:pPr>
      <w:rPr>
        <w:rFonts w:ascii="Wingdings" w:hAnsi="Wingdings" w:hint="default"/>
      </w:rPr>
    </w:lvl>
  </w:abstractNum>
  <w:abstractNum w:abstractNumId="81" w15:restartNumberingAfterBreak="0">
    <w:nsid w:val="50BC7B15"/>
    <w:multiLevelType w:val="hybridMultilevel"/>
    <w:tmpl w:val="697AF7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2" w15:restartNumberingAfterBreak="0">
    <w:nsid w:val="5123BC2D"/>
    <w:multiLevelType w:val="hybridMultilevel"/>
    <w:tmpl w:val="499C5000"/>
    <w:lvl w:ilvl="0" w:tplc="669E4FAE">
      <w:start w:val="1"/>
      <w:numFmt w:val="bullet"/>
      <w:lvlText w:val=""/>
      <w:lvlJc w:val="left"/>
      <w:pPr>
        <w:ind w:left="720" w:hanging="360"/>
      </w:pPr>
      <w:rPr>
        <w:rFonts w:ascii="Symbol" w:hAnsi="Symbol" w:hint="default"/>
      </w:rPr>
    </w:lvl>
    <w:lvl w:ilvl="1" w:tplc="2E4EE85A">
      <w:start w:val="1"/>
      <w:numFmt w:val="bullet"/>
      <w:lvlText w:val="o"/>
      <w:lvlJc w:val="left"/>
      <w:pPr>
        <w:ind w:left="1440" w:hanging="360"/>
      </w:pPr>
      <w:rPr>
        <w:rFonts w:ascii="Courier New" w:hAnsi="Courier New" w:hint="default"/>
      </w:rPr>
    </w:lvl>
    <w:lvl w:ilvl="2" w:tplc="81E49A2A">
      <w:start w:val="1"/>
      <w:numFmt w:val="bullet"/>
      <w:lvlText w:val=""/>
      <w:lvlJc w:val="left"/>
      <w:pPr>
        <w:ind w:left="2160" w:hanging="360"/>
      </w:pPr>
      <w:rPr>
        <w:rFonts w:ascii="Wingdings" w:hAnsi="Wingdings" w:hint="default"/>
      </w:rPr>
    </w:lvl>
    <w:lvl w:ilvl="3" w:tplc="B6A8BA88">
      <w:start w:val="1"/>
      <w:numFmt w:val="bullet"/>
      <w:lvlText w:val=""/>
      <w:lvlJc w:val="left"/>
      <w:pPr>
        <w:ind w:left="2880" w:hanging="360"/>
      </w:pPr>
      <w:rPr>
        <w:rFonts w:ascii="Symbol" w:hAnsi="Symbol" w:hint="default"/>
      </w:rPr>
    </w:lvl>
    <w:lvl w:ilvl="4" w:tplc="742635CE">
      <w:start w:val="1"/>
      <w:numFmt w:val="bullet"/>
      <w:lvlText w:val="o"/>
      <w:lvlJc w:val="left"/>
      <w:pPr>
        <w:ind w:left="3600" w:hanging="360"/>
      </w:pPr>
      <w:rPr>
        <w:rFonts w:ascii="Courier New" w:hAnsi="Courier New" w:hint="default"/>
      </w:rPr>
    </w:lvl>
    <w:lvl w:ilvl="5" w:tplc="86BA23C0">
      <w:start w:val="1"/>
      <w:numFmt w:val="bullet"/>
      <w:lvlText w:val=""/>
      <w:lvlJc w:val="left"/>
      <w:pPr>
        <w:ind w:left="4320" w:hanging="360"/>
      </w:pPr>
      <w:rPr>
        <w:rFonts w:ascii="Wingdings" w:hAnsi="Wingdings" w:hint="default"/>
      </w:rPr>
    </w:lvl>
    <w:lvl w:ilvl="6" w:tplc="D81C5224">
      <w:start w:val="1"/>
      <w:numFmt w:val="bullet"/>
      <w:lvlText w:val=""/>
      <w:lvlJc w:val="left"/>
      <w:pPr>
        <w:ind w:left="5040" w:hanging="360"/>
      </w:pPr>
      <w:rPr>
        <w:rFonts w:ascii="Symbol" w:hAnsi="Symbol" w:hint="default"/>
      </w:rPr>
    </w:lvl>
    <w:lvl w:ilvl="7" w:tplc="8438F0E0">
      <w:start w:val="1"/>
      <w:numFmt w:val="bullet"/>
      <w:lvlText w:val="o"/>
      <w:lvlJc w:val="left"/>
      <w:pPr>
        <w:ind w:left="5760" w:hanging="360"/>
      </w:pPr>
      <w:rPr>
        <w:rFonts w:ascii="Courier New" w:hAnsi="Courier New" w:hint="default"/>
      </w:rPr>
    </w:lvl>
    <w:lvl w:ilvl="8" w:tplc="58D8B196">
      <w:start w:val="1"/>
      <w:numFmt w:val="bullet"/>
      <w:lvlText w:val=""/>
      <w:lvlJc w:val="left"/>
      <w:pPr>
        <w:ind w:left="6480" w:hanging="360"/>
      </w:pPr>
      <w:rPr>
        <w:rFonts w:ascii="Wingdings" w:hAnsi="Wingdings" w:hint="default"/>
      </w:rPr>
    </w:lvl>
  </w:abstractNum>
  <w:abstractNum w:abstractNumId="83" w15:restartNumberingAfterBreak="0">
    <w:nsid w:val="51EB67F8"/>
    <w:multiLevelType w:val="hybridMultilevel"/>
    <w:tmpl w:val="E4CC132A"/>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4" w15:restartNumberingAfterBreak="0">
    <w:nsid w:val="54435122"/>
    <w:multiLevelType w:val="hybridMultilevel"/>
    <w:tmpl w:val="469890C0"/>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5" w15:restartNumberingAfterBreak="0">
    <w:nsid w:val="547F6015"/>
    <w:multiLevelType w:val="hybridMultilevel"/>
    <w:tmpl w:val="88E41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03556C"/>
    <w:multiLevelType w:val="hybridMultilevel"/>
    <w:tmpl w:val="3800BA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8" w15:restartNumberingAfterBreak="0">
    <w:nsid w:val="584A5EE1"/>
    <w:multiLevelType w:val="hybridMultilevel"/>
    <w:tmpl w:val="5F4AF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9" w15:restartNumberingAfterBreak="0">
    <w:nsid w:val="58557F5D"/>
    <w:multiLevelType w:val="hybridMultilevel"/>
    <w:tmpl w:val="12268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0" w15:restartNumberingAfterBreak="0">
    <w:nsid w:val="5BF63A08"/>
    <w:multiLevelType w:val="hybridMultilevel"/>
    <w:tmpl w:val="279849A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1" w15:restartNumberingAfterBreak="0">
    <w:nsid w:val="5CD3904A"/>
    <w:multiLevelType w:val="hybridMultilevel"/>
    <w:tmpl w:val="779AE23A"/>
    <w:lvl w:ilvl="0" w:tplc="4B70809C">
      <w:start w:val="1"/>
      <w:numFmt w:val="bullet"/>
      <w:lvlText w:val=""/>
      <w:lvlJc w:val="left"/>
      <w:pPr>
        <w:ind w:left="720" w:hanging="360"/>
      </w:pPr>
      <w:rPr>
        <w:rFonts w:ascii="Symbol" w:hAnsi="Symbol" w:hint="default"/>
      </w:rPr>
    </w:lvl>
    <w:lvl w:ilvl="1" w:tplc="540603C8">
      <w:start w:val="1"/>
      <w:numFmt w:val="bullet"/>
      <w:lvlText w:val="o"/>
      <w:lvlJc w:val="left"/>
      <w:pPr>
        <w:ind w:left="1440" w:hanging="360"/>
      </w:pPr>
      <w:rPr>
        <w:rFonts w:ascii="Courier New" w:hAnsi="Courier New" w:hint="default"/>
      </w:rPr>
    </w:lvl>
    <w:lvl w:ilvl="2" w:tplc="7B2A9A9C">
      <w:start w:val="1"/>
      <w:numFmt w:val="bullet"/>
      <w:lvlText w:val=""/>
      <w:lvlJc w:val="left"/>
      <w:pPr>
        <w:ind w:left="2160" w:hanging="360"/>
      </w:pPr>
      <w:rPr>
        <w:rFonts w:ascii="Wingdings" w:hAnsi="Wingdings" w:hint="default"/>
      </w:rPr>
    </w:lvl>
    <w:lvl w:ilvl="3" w:tplc="E4588EF4">
      <w:start w:val="1"/>
      <w:numFmt w:val="bullet"/>
      <w:lvlText w:val=""/>
      <w:lvlJc w:val="left"/>
      <w:pPr>
        <w:ind w:left="2880" w:hanging="360"/>
      </w:pPr>
      <w:rPr>
        <w:rFonts w:ascii="Symbol" w:hAnsi="Symbol" w:hint="default"/>
      </w:rPr>
    </w:lvl>
    <w:lvl w:ilvl="4" w:tplc="87E0FED8">
      <w:start w:val="1"/>
      <w:numFmt w:val="bullet"/>
      <w:lvlText w:val="o"/>
      <w:lvlJc w:val="left"/>
      <w:pPr>
        <w:ind w:left="3600" w:hanging="360"/>
      </w:pPr>
      <w:rPr>
        <w:rFonts w:ascii="Courier New" w:hAnsi="Courier New" w:hint="default"/>
      </w:rPr>
    </w:lvl>
    <w:lvl w:ilvl="5" w:tplc="458ED404">
      <w:start w:val="1"/>
      <w:numFmt w:val="bullet"/>
      <w:lvlText w:val=""/>
      <w:lvlJc w:val="left"/>
      <w:pPr>
        <w:ind w:left="4320" w:hanging="360"/>
      </w:pPr>
      <w:rPr>
        <w:rFonts w:ascii="Wingdings" w:hAnsi="Wingdings" w:hint="default"/>
      </w:rPr>
    </w:lvl>
    <w:lvl w:ilvl="6" w:tplc="22160B2E">
      <w:start w:val="1"/>
      <w:numFmt w:val="bullet"/>
      <w:lvlText w:val=""/>
      <w:lvlJc w:val="left"/>
      <w:pPr>
        <w:ind w:left="5040" w:hanging="360"/>
      </w:pPr>
      <w:rPr>
        <w:rFonts w:ascii="Symbol" w:hAnsi="Symbol" w:hint="default"/>
      </w:rPr>
    </w:lvl>
    <w:lvl w:ilvl="7" w:tplc="5154763C">
      <w:start w:val="1"/>
      <w:numFmt w:val="bullet"/>
      <w:lvlText w:val="o"/>
      <w:lvlJc w:val="left"/>
      <w:pPr>
        <w:ind w:left="5760" w:hanging="360"/>
      </w:pPr>
      <w:rPr>
        <w:rFonts w:ascii="Courier New" w:hAnsi="Courier New" w:hint="default"/>
      </w:rPr>
    </w:lvl>
    <w:lvl w:ilvl="8" w:tplc="5AE44A68">
      <w:start w:val="1"/>
      <w:numFmt w:val="bullet"/>
      <w:lvlText w:val=""/>
      <w:lvlJc w:val="left"/>
      <w:pPr>
        <w:ind w:left="6480" w:hanging="360"/>
      </w:pPr>
      <w:rPr>
        <w:rFonts w:ascii="Wingdings" w:hAnsi="Wingdings" w:hint="default"/>
      </w:rPr>
    </w:lvl>
  </w:abstractNum>
  <w:abstractNum w:abstractNumId="92" w15:restartNumberingAfterBreak="0">
    <w:nsid w:val="5FF20EF6"/>
    <w:multiLevelType w:val="hybridMultilevel"/>
    <w:tmpl w:val="649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15:restartNumberingAfterBreak="0">
    <w:nsid w:val="5FF21ECC"/>
    <w:multiLevelType w:val="hybridMultilevel"/>
    <w:tmpl w:val="640A2A4A"/>
    <w:lvl w:ilvl="0" w:tplc="300A0001">
      <w:start w:val="1"/>
      <w:numFmt w:val="bullet"/>
      <w:lvlText w:val=""/>
      <w:lvlJc w:val="left"/>
      <w:pPr>
        <w:ind w:left="458" w:hanging="360"/>
      </w:pPr>
      <w:rPr>
        <w:rFonts w:ascii="Symbol" w:hAnsi="Symbol" w:hint="default"/>
      </w:rPr>
    </w:lvl>
    <w:lvl w:ilvl="1" w:tplc="300A0003" w:tentative="1">
      <w:start w:val="1"/>
      <w:numFmt w:val="bullet"/>
      <w:lvlText w:val="o"/>
      <w:lvlJc w:val="left"/>
      <w:pPr>
        <w:ind w:left="1178" w:hanging="360"/>
      </w:pPr>
      <w:rPr>
        <w:rFonts w:ascii="Courier New" w:hAnsi="Courier New" w:cs="Courier New" w:hint="default"/>
      </w:rPr>
    </w:lvl>
    <w:lvl w:ilvl="2" w:tplc="300A0005" w:tentative="1">
      <w:start w:val="1"/>
      <w:numFmt w:val="bullet"/>
      <w:lvlText w:val=""/>
      <w:lvlJc w:val="left"/>
      <w:pPr>
        <w:ind w:left="1898" w:hanging="360"/>
      </w:pPr>
      <w:rPr>
        <w:rFonts w:ascii="Wingdings" w:hAnsi="Wingdings" w:hint="default"/>
      </w:rPr>
    </w:lvl>
    <w:lvl w:ilvl="3" w:tplc="300A0001" w:tentative="1">
      <w:start w:val="1"/>
      <w:numFmt w:val="bullet"/>
      <w:lvlText w:val=""/>
      <w:lvlJc w:val="left"/>
      <w:pPr>
        <w:ind w:left="2618" w:hanging="360"/>
      </w:pPr>
      <w:rPr>
        <w:rFonts w:ascii="Symbol" w:hAnsi="Symbol" w:hint="default"/>
      </w:rPr>
    </w:lvl>
    <w:lvl w:ilvl="4" w:tplc="300A0003" w:tentative="1">
      <w:start w:val="1"/>
      <w:numFmt w:val="bullet"/>
      <w:lvlText w:val="o"/>
      <w:lvlJc w:val="left"/>
      <w:pPr>
        <w:ind w:left="3338" w:hanging="360"/>
      </w:pPr>
      <w:rPr>
        <w:rFonts w:ascii="Courier New" w:hAnsi="Courier New" w:cs="Courier New" w:hint="default"/>
      </w:rPr>
    </w:lvl>
    <w:lvl w:ilvl="5" w:tplc="300A0005" w:tentative="1">
      <w:start w:val="1"/>
      <w:numFmt w:val="bullet"/>
      <w:lvlText w:val=""/>
      <w:lvlJc w:val="left"/>
      <w:pPr>
        <w:ind w:left="4058" w:hanging="360"/>
      </w:pPr>
      <w:rPr>
        <w:rFonts w:ascii="Wingdings" w:hAnsi="Wingdings" w:hint="default"/>
      </w:rPr>
    </w:lvl>
    <w:lvl w:ilvl="6" w:tplc="300A0001" w:tentative="1">
      <w:start w:val="1"/>
      <w:numFmt w:val="bullet"/>
      <w:lvlText w:val=""/>
      <w:lvlJc w:val="left"/>
      <w:pPr>
        <w:ind w:left="4778" w:hanging="360"/>
      </w:pPr>
      <w:rPr>
        <w:rFonts w:ascii="Symbol" w:hAnsi="Symbol" w:hint="default"/>
      </w:rPr>
    </w:lvl>
    <w:lvl w:ilvl="7" w:tplc="300A0003" w:tentative="1">
      <w:start w:val="1"/>
      <w:numFmt w:val="bullet"/>
      <w:lvlText w:val="o"/>
      <w:lvlJc w:val="left"/>
      <w:pPr>
        <w:ind w:left="5498" w:hanging="360"/>
      </w:pPr>
      <w:rPr>
        <w:rFonts w:ascii="Courier New" w:hAnsi="Courier New" w:cs="Courier New" w:hint="default"/>
      </w:rPr>
    </w:lvl>
    <w:lvl w:ilvl="8" w:tplc="300A0005" w:tentative="1">
      <w:start w:val="1"/>
      <w:numFmt w:val="bullet"/>
      <w:lvlText w:val=""/>
      <w:lvlJc w:val="left"/>
      <w:pPr>
        <w:ind w:left="6218" w:hanging="360"/>
      </w:pPr>
      <w:rPr>
        <w:rFonts w:ascii="Wingdings" w:hAnsi="Wingdings" w:hint="default"/>
      </w:rPr>
    </w:lvl>
  </w:abstractNum>
  <w:abstractNum w:abstractNumId="94" w15:restartNumberingAfterBreak="0">
    <w:nsid w:val="67C257B7"/>
    <w:multiLevelType w:val="hybridMultilevel"/>
    <w:tmpl w:val="8E7A6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15:restartNumberingAfterBreak="0">
    <w:nsid w:val="6A7B4E3C"/>
    <w:multiLevelType w:val="hybridMultilevel"/>
    <w:tmpl w:val="1C265F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6" w15:restartNumberingAfterBreak="0">
    <w:nsid w:val="6ABD1EBB"/>
    <w:multiLevelType w:val="hybridMultilevel"/>
    <w:tmpl w:val="62F25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7" w15:restartNumberingAfterBreak="0">
    <w:nsid w:val="6B5564ED"/>
    <w:multiLevelType w:val="hybridMultilevel"/>
    <w:tmpl w:val="2B1C5B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8"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D2732AE"/>
    <w:multiLevelType w:val="hybridMultilevel"/>
    <w:tmpl w:val="F42AB0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0" w15:restartNumberingAfterBreak="0">
    <w:nsid w:val="6D331B68"/>
    <w:multiLevelType w:val="hybridMultilevel"/>
    <w:tmpl w:val="557624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1" w15:restartNumberingAfterBreak="0">
    <w:nsid w:val="6D7F7030"/>
    <w:multiLevelType w:val="hybridMultilevel"/>
    <w:tmpl w:val="BEC626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2" w15:restartNumberingAfterBreak="0">
    <w:nsid w:val="6F444527"/>
    <w:multiLevelType w:val="multilevel"/>
    <w:tmpl w:val="5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4F077A"/>
    <w:multiLevelType w:val="hybridMultilevel"/>
    <w:tmpl w:val="7F183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4" w15:restartNumberingAfterBreak="0">
    <w:nsid w:val="709A0D10"/>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5" w15:restartNumberingAfterBreak="0">
    <w:nsid w:val="71DE33E4"/>
    <w:multiLevelType w:val="hybridMultilevel"/>
    <w:tmpl w:val="242AD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6" w15:restartNumberingAfterBreak="0">
    <w:nsid w:val="71F9317D"/>
    <w:multiLevelType w:val="hybridMultilevel"/>
    <w:tmpl w:val="7BE0D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7" w15:restartNumberingAfterBreak="0">
    <w:nsid w:val="73CB0E1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8" w15:restartNumberingAfterBreak="0">
    <w:nsid w:val="740B18F2"/>
    <w:multiLevelType w:val="hybridMultilevel"/>
    <w:tmpl w:val="69601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48264EE"/>
    <w:multiLevelType w:val="hybridMultilevel"/>
    <w:tmpl w:val="A33E1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0" w15:restartNumberingAfterBreak="0">
    <w:nsid w:val="76DB001D"/>
    <w:multiLevelType w:val="hybridMultilevel"/>
    <w:tmpl w:val="EB78E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1" w15:restartNumberingAfterBreak="0">
    <w:nsid w:val="770A1751"/>
    <w:multiLevelType w:val="hybridMultilevel"/>
    <w:tmpl w:val="55587A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2"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78547F9E"/>
    <w:multiLevelType w:val="hybridMultilevel"/>
    <w:tmpl w:val="D5C46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15:restartNumberingAfterBreak="0">
    <w:nsid w:val="791B5586"/>
    <w:multiLevelType w:val="multilevel"/>
    <w:tmpl w:val="6F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0C4120"/>
    <w:multiLevelType w:val="hybridMultilevel"/>
    <w:tmpl w:val="75221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6" w15:restartNumberingAfterBreak="0">
    <w:nsid w:val="7C59435E"/>
    <w:multiLevelType w:val="hybridMultilevel"/>
    <w:tmpl w:val="66089FCE"/>
    <w:lvl w:ilvl="0" w:tplc="2C7AA2F4">
      <w:start w:val="1"/>
      <w:numFmt w:val="bullet"/>
      <w:lvlText w:val=""/>
      <w:lvlJc w:val="left"/>
      <w:pPr>
        <w:tabs>
          <w:tab w:val="num" w:pos="360"/>
        </w:tabs>
        <w:ind w:left="360" w:hanging="360"/>
      </w:pPr>
      <w:rPr>
        <w:rFonts w:ascii="Symbol" w:hAnsi="Symbol" w:hint="default"/>
        <w:color w:val="auto"/>
      </w:rPr>
    </w:lvl>
    <w:lvl w:ilvl="1" w:tplc="F0662242" w:tentative="1">
      <w:start w:val="1"/>
      <w:numFmt w:val="bullet"/>
      <w:lvlText w:val="o"/>
      <w:lvlJc w:val="left"/>
      <w:pPr>
        <w:tabs>
          <w:tab w:val="num" w:pos="-360"/>
        </w:tabs>
        <w:ind w:left="-360" w:hanging="360"/>
      </w:pPr>
      <w:rPr>
        <w:rFonts w:ascii="Courier New" w:hAnsi="Courier New" w:cs="Courier New" w:hint="default"/>
      </w:rPr>
    </w:lvl>
    <w:lvl w:ilvl="2" w:tplc="BE7C38BC" w:tentative="1">
      <w:start w:val="1"/>
      <w:numFmt w:val="bullet"/>
      <w:lvlText w:val=""/>
      <w:lvlJc w:val="left"/>
      <w:pPr>
        <w:tabs>
          <w:tab w:val="num" w:pos="360"/>
        </w:tabs>
        <w:ind w:left="360" w:hanging="360"/>
      </w:pPr>
      <w:rPr>
        <w:rFonts w:ascii="Wingdings" w:hAnsi="Wingdings" w:hint="default"/>
      </w:rPr>
    </w:lvl>
    <w:lvl w:ilvl="3" w:tplc="FFAE6F4A" w:tentative="1">
      <w:start w:val="1"/>
      <w:numFmt w:val="bullet"/>
      <w:lvlText w:val=""/>
      <w:lvlJc w:val="left"/>
      <w:pPr>
        <w:tabs>
          <w:tab w:val="num" w:pos="1080"/>
        </w:tabs>
        <w:ind w:left="1080" w:hanging="360"/>
      </w:pPr>
      <w:rPr>
        <w:rFonts w:ascii="Symbol" w:hAnsi="Symbol" w:hint="default"/>
      </w:rPr>
    </w:lvl>
    <w:lvl w:ilvl="4" w:tplc="02F2568C" w:tentative="1">
      <w:start w:val="1"/>
      <w:numFmt w:val="bullet"/>
      <w:lvlText w:val="o"/>
      <w:lvlJc w:val="left"/>
      <w:pPr>
        <w:tabs>
          <w:tab w:val="num" w:pos="1800"/>
        </w:tabs>
        <w:ind w:left="1800" w:hanging="360"/>
      </w:pPr>
      <w:rPr>
        <w:rFonts w:ascii="Courier New" w:hAnsi="Courier New" w:cs="Courier New" w:hint="default"/>
      </w:rPr>
    </w:lvl>
    <w:lvl w:ilvl="5" w:tplc="C7708ADC" w:tentative="1">
      <w:start w:val="1"/>
      <w:numFmt w:val="bullet"/>
      <w:lvlText w:val=""/>
      <w:lvlJc w:val="left"/>
      <w:pPr>
        <w:tabs>
          <w:tab w:val="num" w:pos="2520"/>
        </w:tabs>
        <w:ind w:left="2520" w:hanging="360"/>
      </w:pPr>
      <w:rPr>
        <w:rFonts w:ascii="Wingdings" w:hAnsi="Wingdings" w:hint="default"/>
      </w:rPr>
    </w:lvl>
    <w:lvl w:ilvl="6" w:tplc="79FC3E86" w:tentative="1">
      <w:start w:val="1"/>
      <w:numFmt w:val="bullet"/>
      <w:lvlText w:val=""/>
      <w:lvlJc w:val="left"/>
      <w:pPr>
        <w:tabs>
          <w:tab w:val="num" w:pos="3240"/>
        </w:tabs>
        <w:ind w:left="3240" w:hanging="360"/>
      </w:pPr>
      <w:rPr>
        <w:rFonts w:ascii="Symbol" w:hAnsi="Symbol" w:hint="default"/>
      </w:rPr>
    </w:lvl>
    <w:lvl w:ilvl="7" w:tplc="26B68BB4" w:tentative="1">
      <w:start w:val="1"/>
      <w:numFmt w:val="bullet"/>
      <w:lvlText w:val="o"/>
      <w:lvlJc w:val="left"/>
      <w:pPr>
        <w:tabs>
          <w:tab w:val="num" w:pos="3960"/>
        </w:tabs>
        <w:ind w:left="3960" w:hanging="360"/>
      </w:pPr>
      <w:rPr>
        <w:rFonts w:ascii="Courier New" w:hAnsi="Courier New" w:cs="Courier New" w:hint="default"/>
      </w:rPr>
    </w:lvl>
    <w:lvl w:ilvl="8" w:tplc="11A08A7E" w:tentative="1">
      <w:start w:val="1"/>
      <w:numFmt w:val="bullet"/>
      <w:lvlText w:val=""/>
      <w:lvlJc w:val="left"/>
      <w:pPr>
        <w:tabs>
          <w:tab w:val="num" w:pos="4680"/>
        </w:tabs>
        <w:ind w:left="4680" w:hanging="360"/>
      </w:pPr>
      <w:rPr>
        <w:rFonts w:ascii="Wingdings" w:hAnsi="Wingdings" w:hint="default"/>
      </w:rPr>
    </w:lvl>
  </w:abstractNum>
  <w:abstractNum w:abstractNumId="117" w15:restartNumberingAfterBreak="0">
    <w:nsid w:val="7F40079A"/>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14856601">
    <w:abstractNumId w:val="0"/>
  </w:num>
  <w:num w:numId="2" w16cid:durableId="1931231597">
    <w:abstractNumId w:val="35"/>
  </w:num>
  <w:num w:numId="3" w16cid:durableId="919605616">
    <w:abstractNumId w:val="48"/>
  </w:num>
  <w:num w:numId="4" w16cid:durableId="1969623171">
    <w:abstractNumId w:val="54"/>
  </w:num>
  <w:num w:numId="5" w16cid:durableId="447819522">
    <w:abstractNumId w:val="28"/>
  </w:num>
  <w:num w:numId="6" w16cid:durableId="192233850">
    <w:abstractNumId w:val="11"/>
  </w:num>
  <w:num w:numId="7" w16cid:durableId="929890318">
    <w:abstractNumId w:val="37"/>
  </w:num>
  <w:num w:numId="8" w16cid:durableId="885488613">
    <w:abstractNumId w:val="102"/>
  </w:num>
  <w:num w:numId="9" w16cid:durableId="1670208110">
    <w:abstractNumId w:val="114"/>
  </w:num>
  <w:num w:numId="10" w16cid:durableId="832525826">
    <w:abstractNumId w:val="57"/>
  </w:num>
  <w:num w:numId="11" w16cid:durableId="1689018627">
    <w:abstractNumId w:val="73"/>
  </w:num>
  <w:num w:numId="12" w16cid:durableId="18090458">
    <w:abstractNumId w:val="80"/>
  </w:num>
  <w:num w:numId="13" w16cid:durableId="822963102">
    <w:abstractNumId w:val="91"/>
  </w:num>
  <w:num w:numId="14" w16cid:durableId="1445154736">
    <w:abstractNumId w:val="82"/>
  </w:num>
  <w:num w:numId="15" w16cid:durableId="1565414199">
    <w:abstractNumId w:val="68"/>
  </w:num>
  <w:num w:numId="16" w16cid:durableId="484395839">
    <w:abstractNumId w:val="97"/>
  </w:num>
  <w:num w:numId="17" w16cid:durableId="2113939200">
    <w:abstractNumId w:val="56"/>
  </w:num>
  <w:num w:numId="18" w16cid:durableId="1741518337">
    <w:abstractNumId w:val="63"/>
  </w:num>
  <w:num w:numId="19" w16cid:durableId="1664236399">
    <w:abstractNumId w:val="51"/>
  </w:num>
  <w:num w:numId="20" w16cid:durableId="1515345279">
    <w:abstractNumId w:val="44"/>
  </w:num>
  <w:num w:numId="21" w16cid:durableId="560599276">
    <w:abstractNumId w:val="7"/>
  </w:num>
  <w:num w:numId="22" w16cid:durableId="1597400778">
    <w:abstractNumId w:val="103"/>
  </w:num>
  <w:num w:numId="23" w16cid:durableId="405886150">
    <w:abstractNumId w:val="36"/>
  </w:num>
  <w:num w:numId="24" w16cid:durableId="2037733238">
    <w:abstractNumId w:val="14"/>
  </w:num>
  <w:num w:numId="25" w16cid:durableId="199053954">
    <w:abstractNumId w:val="105"/>
  </w:num>
  <w:num w:numId="26" w16cid:durableId="119105515">
    <w:abstractNumId w:val="70"/>
  </w:num>
  <w:num w:numId="27" w16cid:durableId="1703629398">
    <w:abstractNumId w:val="9"/>
  </w:num>
  <w:num w:numId="28" w16cid:durableId="1808010560">
    <w:abstractNumId w:val="89"/>
  </w:num>
  <w:num w:numId="29" w16cid:durableId="2128353198">
    <w:abstractNumId w:val="17"/>
  </w:num>
  <w:num w:numId="30" w16cid:durableId="308631753">
    <w:abstractNumId w:val="84"/>
  </w:num>
  <w:num w:numId="31" w16cid:durableId="1612781843">
    <w:abstractNumId w:val="27"/>
  </w:num>
  <w:num w:numId="32" w16cid:durableId="386998532">
    <w:abstractNumId w:val="83"/>
  </w:num>
  <w:num w:numId="33" w16cid:durableId="1063721644">
    <w:abstractNumId w:val="16"/>
  </w:num>
  <w:num w:numId="34" w16cid:durableId="1371950258">
    <w:abstractNumId w:val="21"/>
  </w:num>
  <w:num w:numId="35" w16cid:durableId="362637636">
    <w:abstractNumId w:val="24"/>
  </w:num>
  <w:num w:numId="36" w16cid:durableId="1608930268">
    <w:abstractNumId w:val="109"/>
  </w:num>
  <w:num w:numId="37" w16cid:durableId="1513762069">
    <w:abstractNumId w:val="23"/>
  </w:num>
  <w:num w:numId="38" w16cid:durableId="966012473">
    <w:abstractNumId w:val="30"/>
  </w:num>
  <w:num w:numId="39" w16cid:durableId="1914050308">
    <w:abstractNumId w:val="113"/>
  </w:num>
  <w:num w:numId="40" w16cid:durableId="936131868">
    <w:abstractNumId w:val="55"/>
  </w:num>
  <w:num w:numId="41" w16cid:durableId="737676742">
    <w:abstractNumId w:val="77"/>
  </w:num>
  <w:num w:numId="42" w16cid:durableId="574516315">
    <w:abstractNumId w:val="40"/>
  </w:num>
  <w:num w:numId="43" w16cid:durableId="1448813357">
    <w:abstractNumId w:val="53"/>
  </w:num>
  <w:num w:numId="44" w16cid:durableId="1582257212">
    <w:abstractNumId w:val="59"/>
  </w:num>
  <w:num w:numId="45" w16cid:durableId="1658067373">
    <w:abstractNumId w:val="41"/>
  </w:num>
  <w:num w:numId="46" w16cid:durableId="393168307">
    <w:abstractNumId w:val="43"/>
  </w:num>
  <w:num w:numId="47" w16cid:durableId="1007948037">
    <w:abstractNumId w:val="20"/>
  </w:num>
  <w:num w:numId="48" w16cid:durableId="1631746846">
    <w:abstractNumId w:val="12"/>
  </w:num>
  <w:num w:numId="49" w16cid:durableId="706178856">
    <w:abstractNumId w:val="50"/>
  </w:num>
  <w:num w:numId="50" w16cid:durableId="1651902447">
    <w:abstractNumId w:val="69"/>
  </w:num>
  <w:num w:numId="51" w16cid:durableId="1504394072">
    <w:abstractNumId w:val="79"/>
  </w:num>
  <w:num w:numId="52" w16cid:durableId="114255484">
    <w:abstractNumId w:val="29"/>
  </w:num>
  <w:num w:numId="53" w16cid:durableId="93870384">
    <w:abstractNumId w:val="32"/>
  </w:num>
  <w:num w:numId="54" w16cid:durableId="1192644515">
    <w:abstractNumId w:val="93"/>
  </w:num>
  <w:num w:numId="55" w16cid:durableId="1736971936">
    <w:abstractNumId w:val="111"/>
  </w:num>
  <w:num w:numId="56" w16cid:durableId="1501459501">
    <w:abstractNumId w:val="96"/>
  </w:num>
  <w:num w:numId="57" w16cid:durableId="1511217970">
    <w:abstractNumId w:val="10"/>
  </w:num>
  <w:num w:numId="58" w16cid:durableId="823201137">
    <w:abstractNumId w:val="90"/>
  </w:num>
  <w:num w:numId="59" w16cid:durableId="522784747">
    <w:abstractNumId w:val="76"/>
  </w:num>
  <w:num w:numId="60" w16cid:durableId="766772204">
    <w:abstractNumId w:val="33"/>
  </w:num>
  <w:num w:numId="61" w16cid:durableId="2067799582">
    <w:abstractNumId w:val="49"/>
  </w:num>
  <w:num w:numId="62" w16cid:durableId="58525625">
    <w:abstractNumId w:val="101"/>
  </w:num>
  <w:num w:numId="63" w16cid:durableId="310451993">
    <w:abstractNumId w:val="22"/>
  </w:num>
  <w:num w:numId="64" w16cid:durableId="1590501587">
    <w:abstractNumId w:val="81"/>
  </w:num>
  <w:num w:numId="65" w16cid:durableId="2026054791">
    <w:abstractNumId w:val="74"/>
  </w:num>
  <w:num w:numId="66" w16cid:durableId="147939204">
    <w:abstractNumId w:val="65"/>
  </w:num>
  <w:num w:numId="67" w16cid:durableId="165903613">
    <w:abstractNumId w:val="99"/>
  </w:num>
  <w:num w:numId="68" w16cid:durableId="940182125">
    <w:abstractNumId w:val="78"/>
  </w:num>
  <w:num w:numId="69" w16cid:durableId="401759710">
    <w:abstractNumId w:val="116"/>
  </w:num>
  <w:num w:numId="70" w16cid:durableId="177668483">
    <w:abstractNumId w:val="38"/>
  </w:num>
  <w:num w:numId="71" w16cid:durableId="1235705481">
    <w:abstractNumId w:val="104"/>
  </w:num>
  <w:num w:numId="72" w16cid:durableId="587538037">
    <w:abstractNumId w:val="42"/>
  </w:num>
  <w:num w:numId="73" w16cid:durableId="1007756888">
    <w:abstractNumId w:val="58"/>
  </w:num>
  <w:num w:numId="74" w16cid:durableId="649747694">
    <w:abstractNumId w:val="31"/>
  </w:num>
  <w:num w:numId="75" w16cid:durableId="1533884716">
    <w:abstractNumId w:val="117"/>
  </w:num>
  <w:num w:numId="76" w16cid:durableId="90711003">
    <w:abstractNumId w:val="60"/>
  </w:num>
  <w:num w:numId="77" w16cid:durableId="652490155">
    <w:abstractNumId w:val="52"/>
  </w:num>
  <w:num w:numId="78" w16cid:durableId="2023892665">
    <w:abstractNumId w:val="72"/>
  </w:num>
  <w:num w:numId="79" w16cid:durableId="1560483948">
    <w:abstractNumId w:val="39"/>
  </w:num>
  <w:num w:numId="80" w16cid:durableId="762411426">
    <w:abstractNumId w:val="19"/>
  </w:num>
  <w:num w:numId="81" w16cid:durableId="1520894307">
    <w:abstractNumId w:val="107"/>
  </w:num>
  <w:num w:numId="82" w16cid:durableId="1860699966">
    <w:abstractNumId w:val="13"/>
  </w:num>
  <w:num w:numId="83" w16cid:durableId="320231882">
    <w:abstractNumId w:val="108"/>
  </w:num>
  <w:num w:numId="84" w16cid:durableId="1727530415">
    <w:abstractNumId w:val="75"/>
  </w:num>
  <w:num w:numId="85" w16cid:durableId="2013026803">
    <w:abstractNumId w:val="18"/>
  </w:num>
  <w:num w:numId="86" w16cid:durableId="2051033309">
    <w:abstractNumId w:val="15"/>
  </w:num>
  <w:num w:numId="87" w16cid:durableId="1225750159">
    <w:abstractNumId w:val="25"/>
  </w:num>
  <w:num w:numId="88" w16cid:durableId="741299550">
    <w:abstractNumId w:val="46"/>
  </w:num>
  <w:num w:numId="89" w16cid:durableId="867527625">
    <w:abstractNumId w:val="71"/>
  </w:num>
  <w:num w:numId="90" w16cid:durableId="717096702">
    <w:abstractNumId w:val="110"/>
  </w:num>
  <w:num w:numId="91" w16cid:durableId="1260525443">
    <w:abstractNumId w:val="45"/>
  </w:num>
  <w:num w:numId="92" w16cid:durableId="1987204728">
    <w:abstractNumId w:val="115"/>
  </w:num>
  <w:num w:numId="93" w16cid:durableId="1187909595">
    <w:abstractNumId w:val="100"/>
  </w:num>
  <w:num w:numId="94" w16cid:durableId="1588491187">
    <w:abstractNumId w:val="94"/>
  </w:num>
  <w:num w:numId="95" w16cid:durableId="1680422039">
    <w:abstractNumId w:val="66"/>
  </w:num>
  <w:num w:numId="96" w16cid:durableId="1477869204">
    <w:abstractNumId w:val="87"/>
  </w:num>
  <w:num w:numId="97" w16cid:durableId="1638031666">
    <w:abstractNumId w:val="26"/>
  </w:num>
  <w:num w:numId="98" w16cid:durableId="1057704295">
    <w:abstractNumId w:val="61"/>
  </w:num>
  <w:num w:numId="99" w16cid:durableId="1558516726">
    <w:abstractNumId w:val="47"/>
  </w:num>
  <w:num w:numId="100" w16cid:durableId="1787962184">
    <w:abstractNumId w:val="95"/>
  </w:num>
  <w:num w:numId="101" w16cid:durableId="1260213787">
    <w:abstractNumId w:val="88"/>
  </w:num>
  <w:num w:numId="102" w16cid:durableId="196551641">
    <w:abstractNumId w:val="106"/>
  </w:num>
  <w:num w:numId="103" w16cid:durableId="1662543844">
    <w:abstractNumId w:val="85"/>
  </w:num>
  <w:num w:numId="104" w16cid:durableId="1882857999">
    <w:abstractNumId w:val="92"/>
  </w:num>
  <w:num w:numId="105" w16cid:durableId="301690696">
    <w:abstractNumId w:val="67"/>
  </w:num>
  <w:num w:numId="106" w16cid:durableId="165237179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79127408">
    <w:abstractNumId w:val="62"/>
  </w:num>
  <w:num w:numId="108" w16cid:durableId="1237010852">
    <w:abstractNumId w:val="64"/>
  </w:num>
  <w:num w:numId="109" w16cid:durableId="2030330858">
    <w:abstractNumId w:val="98"/>
  </w:num>
  <w:num w:numId="110" w16cid:durableId="2019386887">
    <w:abstractNumId w:val="86"/>
  </w:num>
  <w:num w:numId="111" w16cid:durableId="1801072806">
    <w:abstractNumId w:val="34"/>
  </w:num>
  <w:num w:numId="112" w16cid:durableId="1024478329">
    <w:abstractNumId w:val="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53DD"/>
    <w:rsid w:val="00030173"/>
    <w:rsid w:val="00034F4F"/>
    <w:rsid w:val="00044498"/>
    <w:rsid w:val="00050239"/>
    <w:rsid w:val="0005518A"/>
    <w:rsid w:val="00056F13"/>
    <w:rsid w:val="00065C0B"/>
    <w:rsid w:val="00083C1B"/>
    <w:rsid w:val="000948B5"/>
    <w:rsid w:val="000A2611"/>
    <w:rsid w:val="000A3930"/>
    <w:rsid w:val="000A3FAC"/>
    <w:rsid w:val="000A702B"/>
    <w:rsid w:val="000B68D5"/>
    <w:rsid w:val="000B69A4"/>
    <w:rsid w:val="000C1570"/>
    <w:rsid w:val="000D0B34"/>
    <w:rsid w:val="000D4E97"/>
    <w:rsid w:val="000E47A0"/>
    <w:rsid w:val="000E7B36"/>
    <w:rsid w:val="000F2051"/>
    <w:rsid w:val="000F5D74"/>
    <w:rsid w:val="001049FD"/>
    <w:rsid w:val="00114578"/>
    <w:rsid w:val="00121053"/>
    <w:rsid w:val="00124F27"/>
    <w:rsid w:val="00125D5B"/>
    <w:rsid w:val="00134726"/>
    <w:rsid w:val="00175AD8"/>
    <w:rsid w:val="001905F6"/>
    <w:rsid w:val="00190649"/>
    <w:rsid w:val="001909AC"/>
    <w:rsid w:val="00193D75"/>
    <w:rsid w:val="00194FF2"/>
    <w:rsid w:val="00195EFA"/>
    <w:rsid w:val="00197749"/>
    <w:rsid w:val="001A76E4"/>
    <w:rsid w:val="001A785C"/>
    <w:rsid w:val="001B17F5"/>
    <w:rsid w:val="001B6865"/>
    <w:rsid w:val="001C3482"/>
    <w:rsid w:val="001D4D2D"/>
    <w:rsid w:val="001E2593"/>
    <w:rsid w:val="001E2C92"/>
    <w:rsid w:val="001E64B0"/>
    <w:rsid w:val="001E687E"/>
    <w:rsid w:val="001F0307"/>
    <w:rsid w:val="001F5FAC"/>
    <w:rsid w:val="0020452E"/>
    <w:rsid w:val="002127D8"/>
    <w:rsid w:val="002170A2"/>
    <w:rsid w:val="002433EF"/>
    <w:rsid w:val="002463F9"/>
    <w:rsid w:val="0026246C"/>
    <w:rsid w:val="00263FB0"/>
    <w:rsid w:val="0027290C"/>
    <w:rsid w:val="0027667A"/>
    <w:rsid w:val="00285943"/>
    <w:rsid w:val="002A15D9"/>
    <w:rsid w:val="002A76D8"/>
    <w:rsid w:val="002B27F7"/>
    <w:rsid w:val="002B57FD"/>
    <w:rsid w:val="002B5A0D"/>
    <w:rsid w:val="002B5F41"/>
    <w:rsid w:val="002D2000"/>
    <w:rsid w:val="002D24C2"/>
    <w:rsid w:val="002D331E"/>
    <w:rsid w:val="002D4328"/>
    <w:rsid w:val="002D5D0C"/>
    <w:rsid w:val="002E1B54"/>
    <w:rsid w:val="002E42BE"/>
    <w:rsid w:val="0030023B"/>
    <w:rsid w:val="0030737E"/>
    <w:rsid w:val="003100C1"/>
    <w:rsid w:val="00313315"/>
    <w:rsid w:val="003148CA"/>
    <w:rsid w:val="00325137"/>
    <w:rsid w:val="00331FF3"/>
    <w:rsid w:val="003568E9"/>
    <w:rsid w:val="00367B03"/>
    <w:rsid w:val="00370B1F"/>
    <w:rsid w:val="00375BFE"/>
    <w:rsid w:val="0037640B"/>
    <w:rsid w:val="003859FA"/>
    <w:rsid w:val="00394113"/>
    <w:rsid w:val="0039736F"/>
    <w:rsid w:val="003A680B"/>
    <w:rsid w:val="003C1D2A"/>
    <w:rsid w:val="003C470A"/>
    <w:rsid w:val="003C67BD"/>
    <w:rsid w:val="003D373E"/>
    <w:rsid w:val="003E1F66"/>
    <w:rsid w:val="003F3B18"/>
    <w:rsid w:val="0041079E"/>
    <w:rsid w:val="0043682C"/>
    <w:rsid w:val="00442AED"/>
    <w:rsid w:val="004462F0"/>
    <w:rsid w:val="00446771"/>
    <w:rsid w:val="00453783"/>
    <w:rsid w:val="0046318A"/>
    <w:rsid w:val="00472C32"/>
    <w:rsid w:val="00472D78"/>
    <w:rsid w:val="00472F8F"/>
    <w:rsid w:val="0048180C"/>
    <w:rsid w:val="00481B4B"/>
    <w:rsid w:val="0048219B"/>
    <w:rsid w:val="004920F9"/>
    <w:rsid w:val="00492D5D"/>
    <w:rsid w:val="00492E20"/>
    <w:rsid w:val="004A0265"/>
    <w:rsid w:val="004A6234"/>
    <w:rsid w:val="004B6E42"/>
    <w:rsid w:val="004D4FB5"/>
    <w:rsid w:val="004D6588"/>
    <w:rsid w:val="004E4133"/>
    <w:rsid w:val="004E696B"/>
    <w:rsid w:val="004F103B"/>
    <w:rsid w:val="005072CF"/>
    <w:rsid w:val="005109F6"/>
    <w:rsid w:val="005167DF"/>
    <w:rsid w:val="00521ED9"/>
    <w:rsid w:val="00524AD6"/>
    <w:rsid w:val="0053466E"/>
    <w:rsid w:val="00547DD9"/>
    <w:rsid w:val="00550C11"/>
    <w:rsid w:val="005521FC"/>
    <w:rsid w:val="0055490C"/>
    <w:rsid w:val="00555887"/>
    <w:rsid w:val="00564123"/>
    <w:rsid w:val="005752FD"/>
    <w:rsid w:val="00597881"/>
    <w:rsid w:val="005A41F0"/>
    <w:rsid w:val="005A5998"/>
    <w:rsid w:val="005B10F9"/>
    <w:rsid w:val="005B1D30"/>
    <w:rsid w:val="005D0AF2"/>
    <w:rsid w:val="005D237E"/>
    <w:rsid w:val="005D654B"/>
    <w:rsid w:val="005F247E"/>
    <w:rsid w:val="0060186C"/>
    <w:rsid w:val="00605082"/>
    <w:rsid w:val="00607DE9"/>
    <w:rsid w:val="00615203"/>
    <w:rsid w:val="00615CAE"/>
    <w:rsid w:val="00623B1F"/>
    <w:rsid w:val="00625EA6"/>
    <w:rsid w:val="0063352F"/>
    <w:rsid w:val="00633C05"/>
    <w:rsid w:val="00634A05"/>
    <w:rsid w:val="00641AE6"/>
    <w:rsid w:val="006600CB"/>
    <w:rsid w:val="00663A4B"/>
    <w:rsid w:val="00665BE7"/>
    <w:rsid w:val="00670299"/>
    <w:rsid w:val="006733FB"/>
    <w:rsid w:val="00675ACA"/>
    <w:rsid w:val="0068191E"/>
    <w:rsid w:val="00681C7B"/>
    <w:rsid w:val="00684184"/>
    <w:rsid w:val="00690CF7"/>
    <w:rsid w:val="00692386"/>
    <w:rsid w:val="006A1C9B"/>
    <w:rsid w:val="006C50A0"/>
    <w:rsid w:val="006D7FCE"/>
    <w:rsid w:val="006E0D3B"/>
    <w:rsid w:val="006E24AA"/>
    <w:rsid w:val="006E75C9"/>
    <w:rsid w:val="006F0EF3"/>
    <w:rsid w:val="006F1534"/>
    <w:rsid w:val="006F647B"/>
    <w:rsid w:val="00700CAE"/>
    <w:rsid w:val="00706E30"/>
    <w:rsid w:val="007074F8"/>
    <w:rsid w:val="0071297A"/>
    <w:rsid w:val="007137E1"/>
    <w:rsid w:val="00716272"/>
    <w:rsid w:val="00744B5A"/>
    <w:rsid w:val="00752BF6"/>
    <w:rsid w:val="00762058"/>
    <w:rsid w:val="00772D0A"/>
    <w:rsid w:val="00776B07"/>
    <w:rsid w:val="00777F22"/>
    <w:rsid w:val="007836D3"/>
    <w:rsid w:val="007949FF"/>
    <w:rsid w:val="007A3999"/>
    <w:rsid w:val="007B6759"/>
    <w:rsid w:val="007C35BB"/>
    <w:rsid w:val="007D045F"/>
    <w:rsid w:val="007D0A46"/>
    <w:rsid w:val="007D4218"/>
    <w:rsid w:val="007D67C1"/>
    <w:rsid w:val="007E2F16"/>
    <w:rsid w:val="007E7869"/>
    <w:rsid w:val="007F1FAD"/>
    <w:rsid w:val="0080174D"/>
    <w:rsid w:val="00806C7C"/>
    <w:rsid w:val="00811044"/>
    <w:rsid w:val="008126AE"/>
    <w:rsid w:val="00815224"/>
    <w:rsid w:val="0081798B"/>
    <w:rsid w:val="00820B5B"/>
    <w:rsid w:val="00823BF5"/>
    <w:rsid w:val="00837034"/>
    <w:rsid w:val="00850796"/>
    <w:rsid w:val="008549D5"/>
    <w:rsid w:val="00857C2C"/>
    <w:rsid w:val="008678F7"/>
    <w:rsid w:val="00871FC2"/>
    <w:rsid w:val="0087458B"/>
    <w:rsid w:val="008810D6"/>
    <w:rsid w:val="0088178D"/>
    <w:rsid w:val="0089244E"/>
    <w:rsid w:val="008A3A31"/>
    <w:rsid w:val="008A7789"/>
    <w:rsid w:val="008B21FC"/>
    <w:rsid w:val="008B2B05"/>
    <w:rsid w:val="008B5472"/>
    <w:rsid w:val="008C664F"/>
    <w:rsid w:val="008D3802"/>
    <w:rsid w:val="008D47FC"/>
    <w:rsid w:val="008D7F92"/>
    <w:rsid w:val="008E0310"/>
    <w:rsid w:val="008F23AD"/>
    <w:rsid w:val="008F295B"/>
    <w:rsid w:val="00907E18"/>
    <w:rsid w:val="0091042B"/>
    <w:rsid w:val="00911366"/>
    <w:rsid w:val="00921653"/>
    <w:rsid w:val="009239D4"/>
    <w:rsid w:val="00933421"/>
    <w:rsid w:val="00941300"/>
    <w:rsid w:val="00943E22"/>
    <w:rsid w:val="00944810"/>
    <w:rsid w:val="00960BA3"/>
    <w:rsid w:val="009805DE"/>
    <w:rsid w:val="00997C75"/>
    <w:rsid w:val="009A41D4"/>
    <w:rsid w:val="009B43E9"/>
    <w:rsid w:val="009B5943"/>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765A"/>
    <w:rsid w:val="00A4566E"/>
    <w:rsid w:val="00A7395E"/>
    <w:rsid w:val="00A90AED"/>
    <w:rsid w:val="00A951E7"/>
    <w:rsid w:val="00A95468"/>
    <w:rsid w:val="00A96743"/>
    <w:rsid w:val="00AA1927"/>
    <w:rsid w:val="00AA3823"/>
    <w:rsid w:val="00AA6D93"/>
    <w:rsid w:val="00AA7836"/>
    <w:rsid w:val="00AD0217"/>
    <w:rsid w:val="00AD3AB1"/>
    <w:rsid w:val="00AF0EA6"/>
    <w:rsid w:val="00AF54F7"/>
    <w:rsid w:val="00B02D89"/>
    <w:rsid w:val="00B04F64"/>
    <w:rsid w:val="00B10BAB"/>
    <w:rsid w:val="00B10EF3"/>
    <w:rsid w:val="00B11347"/>
    <w:rsid w:val="00B23E8F"/>
    <w:rsid w:val="00B31CF7"/>
    <w:rsid w:val="00B32584"/>
    <w:rsid w:val="00B338E6"/>
    <w:rsid w:val="00B475DC"/>
    <w:rsid w:val="00B62C8A"/>
    <w:rsid w:val="00B64DC4"/>
    <w:rsid w:val="00B67D50"/>
    <w:rsid w:val="00B709FB"/>
    <w:rsid w:val="00B73828"/>
    <w:rsid w:val="00B75EFE"/>
    <w:rsid w:val="00B819E5"/>
    <w:rsid w:val="00B8229F"/>
    <w:rsid w:val="00BA5089"/>
    <w:rsid w:val="00BC3D7B"/>
    <w:rsid w:val="00BC51EF"/>
    <w:rsid w:val="00BE1F6F"/>
    <w:rsid w:val="00BF0D7A"/>
    <w:rsid w:val="00BF7808"/>
    <w:rsid w:val="00C03C50"/>
    <w:rsid w:val="00C0671A"/>
    <w:rsid w:val="00C072E1"/>
    <w:rsid w:val="00C07B8A"/>
    <w:rsid w:val="00C157DE"/>
    <w:rsid w:val="00C15EA2"/>
    <w:rsid w:val="00C25D31"/>
    <w:rsid w:val="00C27EC0"/>
    <w:rsid w:val="00C33FA8"/>
    <w:rsid w:val="00C3580C"/>
    <w:rsid w:val="00C46282"/>
    <w:rsid w:val="00C46BA2"/>
    <w:rsid w:val="00C514B7"/>
    <w:rsid w:val="00C53970"/>
    <w:rsid w:val="00C67250"/>
    <w:rsid w:val="00C75EB7"/>
    <w:rsid w:val="00C76B7C"/>
    <w:rsid w:val="00C87596"/>
    <w:rsid w:val="00C92599"/>
    <w:rsid w:val="00CA0EDD"/>
    <w:rsid w:val="00CA1E1F"/>
    <w:rsid w:val="00CB2710"/>
    <w:rsid w:val="00CB4966"/>
    <w:rsid w:val="00CC0373"/>
    <w:rsid w:val="00CC2018"/>
    <w:rsid w:val="00CD2220"/>
    <w:rsid w:val="00CD6147"/>
    <w:rsid w:val="00CE4F68"/>
    <w:rsid w:val="00CF2B71"/>
    <w:rsid w:val="00CF4A45"/>
    <w:rsid w:val="00CF6119"/>
    <w:rsid w:val="00D01F3D"/>
    <w:rsid w:val="00D0571F"/>
    <w:rsid w:val="00D10D17"/>
    <w:rsid w:val="00D2075A"/>
    <w:rsid w:val="00D3046E"/>
    <w:rsid w:val="00D30931"/>
    <w:rsid w:val="00D378D4"/>
    <w:rsid w:val="00D43CE9"/>
    <w:rsid w:val="00D4453C"/>
    <w:rsid w:val="00D66BF6"/>
    <w:rsid w:val="00D76415"/>
    <w:rsid w:val="00D91181"/>
    <w:rsid w:val="00D94B12"/>
    <w:rsid w:val="00DA27CB"/>
    <w:rsid w:val="00DC21BF"/>
    <w:rsid w:val="00DC49BE"/>
    <w:rsid w:val="00DC5EC8"/>
    <w:rsid w:val="00DD78AA"/>
    <w:rsid w:val="00DE2472"/>
    <w:rsid w:val="00DE2736"/>
    <w:rsid w:val="00DE5EB2"/>
    <w:rsid w:val="00DE6738"/>
    <w:rsid w:val="00DF0083"/>
    <w:rsid w:val="00DF0F79"/>
    <w:rsid w:val="00DF6BA1"/>
    <w:rsid w:val="00DF70E5"/>
    <w:rsid w:val="00E043C5"/>
    <w:rsid w:val="00E07736"/>
    <w:rsid w:val="00E16C37"/>
    <w:rsid w:val="00E328FA"/>
    <w:rsid w:val="00E3446B"/>
    <w:rsid w:val="00E35C5C"/>
    <w:rsid w:val="00E4055B"/>
    <w:rsid w:val="00E41218"/>
    <w:rsid w:val="00E41F22"/>
    <w:rsid w:val="00E449D7"/>
    <w:rsid w:val="00E624D5"/>
    <w:rsid w:val="00E63BA5"/>
    <w:rsid w:val="00E65304"/>
    <w:rsid w:val="00E70CBC"/>
    <w:rsid w:val="00E76C76"/>
    <w:rsid w:val="00E93922"/>
    <w:rsid w:val="00E9547F"/>
    <w:rsid w:val="00EA3C5E"/>
    <w:rsid w:val="00EB4DAA"/>
    <w:rsid w:val="00EC0D75"/>
    <w:rsid w:val="00EC4201"/>
    <w:rsid w:val="00ED75C8"/>
    <w:rsid w:val="00EE09D3"/>
    <w:rsid w:val="00EF2F91"/>
    <w:rsid w:val="00EF35A7"/>
    <w:rsid w:val="00F114F9"/>
    <w:rsid w:val="00F115BE"/>
    <w:rsid w:val="00F1278F"/>
    <w:rsid w:val="00F20B03"/>
    <w:rsid w:val="00F305B8"/>
    <w:rsid w:val="00F3137F"/>
    <w:rsid w:val="00F3192A"/>
    <w:rsid w:val="00F34BAF"/>
    <w:rsid w:val="00F516C2"/>
    <w:rsid w:val="00F53AEA"/>
    <w:rsid w:val="00F62930"/>
    <w:rsid w:val="00F739B5"/>
    <w:rsid w:val="00F8107B"/>
    <w:rsid w:val="00F92B64"/>
    <w:rsid w:val="00F945FF"/>
    <w:rsid w:val="00F94833"/>
    <w:rsid w:val="00FA059A"/>
    <w:rsid w:val="00FB432E"/>
    <w:rsid w:val="00FC257A"/>
    <w:rsid w:val="00FE1DE1"/>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713</TotalTime>
  <Pages>27</Pages>
  <Words>4778</Words>
  <Characters>26282</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30999</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Kevin Saúl Tomalá Magallanes</cp:lastModifiedBy>
  <cp:revision>36</cp:revision>
  <cp:lastPrinted>1900-01-01T05:00:00Z</cp:lastPrinted>
  <dcterms:created xsi:type="dcterms:W3CDTF">2023-01-10T08:22:00Z</dcterms:created>
  <dcterms:modified xsi:type="dcterms:W3CDTF">2023-05-28T22:13:00Z</dcterms:modified>
</cp:coreProperties>
</file>