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75C238" w14:textId="77777777" w:rsidR="00547DD9" w:rsidRPr="0039736F" w:rsidRDefault="00547DD9">
      <w:pPr>
        <w:rPr>
          <w:rFonts w:ascii="Calibri" w:hAnsi="Calibri"/>
        </w:rPr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Pr="0039736F" w:rsidRDefault="00547DD9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440ECF4F" w14:textId="70927A1F" w:rsidR="00547DD9" w:rsidRPr="0039736F" w:rsidRDefault="00521ED9" w:rsidP="00405FC7">
      <w:pPr>
        <w:pStyle w:val="Ttulo7"/>
        <w:rPr>
          <w:rFonts w:ascii="Calibri" w:hAnsi="Calibri"/>
        </w:rPr>
      </w:pPr>
      <w:r w:rsidRPr="0039736F">
        <w:rPr>
          <w:rFonts w:ascii="Calibri" w:hAnsi="Calibri"/>
        </w:rPr>
        <w:t xml:space="preserve">DOCUMENTO DE </w:t>
      </w:r>
      <w:r w:rsidR="00405FC7">
        <w:rPr>
          <w:rFonts w:ascii="Calibri" w:hAnsi="Calibri"/>
        </w:rPr>
        <w:t>ALCANCE</w:t>
      </w:r>
      <w:r w:rsidR="000A702B" w:rsidRPr="0039736F">
        <w:rPr>
          <w:rFonts w:ascii="Calibri" w:hAnsi="Calibri"/>
        </w:rPr>
        <w:t xml:space="preserve"> DE</w:t>
      </w:r>
      <w:r w:rsidR="00030173" w:rsidRPr="0039736F">
        <w:rPr>
          <w:rFonts w:ascii="Calibri" w:hAnsi="Calibri"/>
        </w:rPr>
        <w:t xml:space="preserve"> SOFTWAR</w:t>
      </w:r>
      <w:r w:rsidR="0087458B" w:rsidRPr="0039736F">
        <w:rPr>
          <w:rFonts w:ascii="Calibri" w:hAnsi="Calibri"/>
        </w:rPr>
        <w:t xml:space="preserve">E </w:t>
      </w:r>
      <w:r w:rsidR="00CA1E1F" w:rsidRPr="0039736F">
        <w:rPr>
          <w:rFonts w:ascii="Calibri" w:hAnsi="Calibri"/>
        </w:rPr>
        <w:t xml:space="preserve">EMPRESA </w:t>
      </w:r>
      <w:r w:rsidR="0087458B" w:rsidRPr="0039736F">
        <w:rPr>
          <w:rFonts w:ascii="Calibri" w:hAnsi="Calibri"/>
        </w:rPr>
        <w:t>CAMIONCITOS S.A</w:t>
      </w:r>
    </w:p>
    <w:p w14:paraId="0733E87D" w14:textId="379337D0" w:rsidR="002B27F7" w:rsidRPr="0039736F" w:rsidRDefault="0087458B" w:rsidP="00405FC7">
      <w:pPr>
        <w:numPr>
          <w:ilvl w:val="0"/>
          <w:numId w:val="1"/>
        </w:numPr>
        <w:jc w:val="center"/>
      </w:pPr>
      <w:r w:rsidRPr="0039736F">
        <w:t>C</w:t>
      </w:r>
      <w:r w:rsidR="002B27F7" w:rsidRPr="0039736F">
        <w:t xml:space="preserve">urso de </w:t>
      </w:r>
      <w:r w:rsidR="00042C5F">
        <w:t>Construcción</w:t>
      </w:r>
      <w:r w:rsidR="002B27F7" w:rsidRPr="0039736F">
        <w:t xml:space="preserve"> de Software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3E8D8050" w14:textId="77777777" w:rsidR="00A86C22" w:rsidRDefault="001905F6" w:rsidP="00D2075A">
      <w:pPr>
        <w:jc w:val="center"/>
      </w:pPr>
      <w:r w:rsidRPr="0039736F">
        <w:t>(</w:t>
      </w:r>
      <w:r w:rsidR="00A86C22">
        <w:t xml:space="preserve">Bonifaz </w:t>
      </w:r>
      <w:proofErr w:type="spellStart"/>
      <w:r w:rsidR="00A86C22">
        <w:t>Chacon</w:t>
      </w:r>
      <w:proofErr w:type="spellEnd"/>
      <w:r w:rsidR="00A86C22">
        <w:t xml:space="preserve"> </w:t>
      </w:r>
      <w:proofErr w:type="spellStart"/>
      <w:r w:rsidR="00A86C22">
        <w:t>Jose</w:t>
      </w:r>
      <w:proofErr w:type="spellEnd"/>
      <w:r w:rsidR="00A86C22">
        <w:t xml:space="preserve"> Xavier, </w:t>
      </w:r>
      <w:proofErr w:type="spellStart"/>
      <w:r w:rsidR="00A86C22">
        <w:t>Calderon</w:t>
      </w:r>
      <w:proofErr w:type="spellEnd"/>
      <w:r w:rsidR="00A86C22">
        <w:t xml:space="preserve"> Serrano </w:t>
      </w:r>
      <w:proofErr w:type="spellStart"/>
      <w:r w:rsidR="00A86C22">
        <w:t>Kleidy</w:t>
      </w:r>
      <w:proofErr w:type="spellEnd"/>
      <w:r w:rsidR="00A86C22">
        <w:t xml:space="preserve"> </w:t>
      </w:r>
      <w:proofErr w:type="spellStart"/>
      <w:r w:rsidR="00A86C22">
        <w:t>Anallely</w:t>
      </w:r>
      <w:proofErr w:type="spellEnd"/>
      <w:r w:rsidR="00A86C22">
        <w:t xml:space="preserve">, </w:t>
      </w:r>
    </w:p>
    <w:p w14:paraId="6D6AAE44" w14:textId="4EAC2ED5" w:rsidR="001905F6" w:rsidRPr="0039736F" w:rsidRDefault="00CA1E1F" w:rsidP="00D2075A">
      <w:pPr>
        <w:jc w:val="center"/>
      </w:pPr>
      <w:r w:rsidRPr="0039736F">
        <w:t>Cedeño Plúa Isaac Alexander,</w:t>
      </w:r>
      <w:r w:rsidR="00D2075A" w:rsidRPr="0039736F">
        <w:t xml:space="preserve"> </w:t>
      </w:r>
      <w:r w:rsidRPr="0039736F">
        <w:t>Coloma Guzmán John Steven,</w:t>
      </w:r>
      <w:r w:rsidR="00D2075A" w:rsidRPr="0039736F">
        <w:t xml:space="preserve"> </w:t>
      </w:r>
      <w:r w:rsidRPr="0039736F">
        <w:t>Molina Aguilera Katherine Daniela,</w:t>
      </w:r>
      <w:r w:rsidR="00D2075A" w:rsidRPr="0039736F">
        <w:t xml:space="preserve"> </w:t>
      </w:r>
      <w:r w:rsidRPr="0039736F">
        <w:t>Tomalá Magallanes Kevin Saúl)</w:t>
      </w:r>
    </w:p>
    <w:p w14:paraId="30AC6303" w14:textId="77777777" w:rsidR="00547DD9" w:rsidRPr="0039736F" w:rsidRDefault="00547DD9">
      <w:pPr>
        <w:rPr>
          <w:rFonts w:ascii="Calibri" w:hAnsi="Calibri"/>
        </w:rPr>
      </w:pPr>
    </w:p>
    <w:p w14:paraId="605F2AC0" w14:textId="77777777" w:rsidR="00547DD9" w:rsidRPr="0039736F" w:rsidRDefault="00547DD9">
      <w:pPr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E26D7BE" w14:textId="77777777" w:rsidR="00547DD9" w:rsidRPr="0039736F" w:rsidRDefault="00547DD9">
      <w:pPr>
        <w:rPr>
          <w:rFonts w:ascii="Calibri" w:hAnsi="Calibri"/>
        </w:rPr>
      </w:pPr>
    </w:p>
    <w:p w14:paraId="632F98B8" w14:textId="77777777" w:rsidR="00A1079C" w:rsidRPr="0039736F" w:rsidRDefault="00A1079C">
      <w:pPr>
        <w:rPr>
          <w:rFonts w:ascii="Calibri" w:hAnsi="Calibri"/>
        </w:rPr>
      </w:pPr>
    </w:p>
    <w:p w14:paraId="3402BF0F" w14:textId="77777777" w:rsidR="00A1079C" w:rsidRPr="0039736F" w:rsidRDefault="00A1079C">
      <w:pPr>
        <w:rPr>
          <w:rFonts w:ascii="Calibri" w:hAnsi="Calibri"/>
        </w:rPr>
      </w:pP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09DFA6CB" w14:textId="77777777" w:rsidR="007F1FAD" w:rsidRPr="0039736F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39736F">
        <w:rPr>
          <w:rFonts w:ascii="Calibri" w:hAnsi="Calibri"/>
          <w:color w:val="auto"/>
          <w:sz w:val="40"/>
          <w:szCs w:val="40"/>
        </w:rPr>
        <w:t>Tabla de contenido</w:t>
      </w:r>
    </w:p>
    <w:p w14:paraId="3B44D3E8" w14:textId="1DB952A5" w:rsidR="008B3853" w:rsidRDefault="007F1FAD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C"/>
          <w14:ligatures w14:val="standardContextual"/>
        </w:rPr>
      </w:pPr>
      <w:r w:rsidRPr="0039736F">
        <w:rPr>
          <w:b w:val="0"/>
          <w:bCs w:val="0"/>
          <w:caps w:val="0"/>
        </w:rPr>
        <w:fldChar w:fldCharType="begin"/>
      </w:r>
      <w:r w:rsidRPr="0039736F">
        <w:rPr>
          <w:b w:val="0"/>
          <w:bCs w:val="0"/>
          <w:caps w:val="0"/>
        </w:rPr>
        <w:instrText xml:space="preserve"> TOC \o "1-3" \h \z \u </w:instrText>
      </w:r>
      <w:r w:rsidRPr="0039736F">
        <w:rPr>
          <w:b w:val="0"/>
          <w:bCs w:val="0"/>
          <w:caps w:val="0"/>
        </w:rPr>
        <w:fldChar w:fldCharType="separate"/>
      </w:r>
      <w:hyperlink w:anchor="_Toc136183450" w:history="1">
        <w:r w:rsidR="008B3853" w:rsidRPr="00602F3A">
          <w:rPr>
            <w:rStyle w:val="Hipervnculo"/>
            <w:rFonts w:cs="Book Antiqua"/>
            <w:noProof/>
          </w:rPr>
          <w:t>1.</w:t>
        </w:r>
        <w:r w:rsidR="008B3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eastAsia="es-EC"/>
            <w14:ligatures w14:val="standardContextual"/>
          </w:rPr>
          <w:tab/>
        </w:r>
        <w:r w:rsidR="008B3853" w:rsidRPr="00602F3A">
          <w:rPr>
            <w:rStyle w:val="Hipervnculo"/>
            <w:rFonts w:cs="Book Antiqua"/>
            <w:noProof/>
          </w:rPr>
          <w:t>Alcance</w:t>
        </w:r>
        <w:r w:rsidR="008B3853">
          <w:rPr>
            <w:noProof/>
            <w:webHidden/>
          </w:rPr>
          <w:tab/>
        </w:r>
        <w:r w:rsidR="008B3853">
          <w:rPr>
            <w:noProof/>
            <w:webHidden/>
          </w:rPr>
          <w:fldChar w:fldCharType="begin"/>
        </w:r>
        <w:r w:rsidR="008B3853">
          <w:rPr>
            <w:noProof/>
            <w:webHidden/>
          </w:rPr>
          <w:instrText xml:space="preserve"> PAGEREF _Toc136183450 \h </w:instrText>
        </w:r>
        <w:r w:rsidR="008B3853">
          <w:rPr>
            <w:noProof/>
            <w:webHidden/>
          </w:rPr>
        </w:r>
        <w:r w:rsidR="008B3853">
          <w:rPr>
            <w:noProof/>
            <w:webHidden/>
          </w:rPr>
          <w:fldChar w:fldCharType="separate"/>
        </w:r>
        <w:r w:rsidR="008B3853">
          <w:rPr>
            <w:noProof/>
            <w:webHidden/>
          </w:rPr>
          <w:t>3</w:t>
        </w:r>
        <w:r w:rsidR="008B3853">
          <w:rPr>
            <w:noProof/>
            <w:webHidden/>
          </w:rPr>
          <w:fldChar w:fldCharType="end"/>
        </w:r>
      </w:hyperlink>
    </w:p>
    <w:p w14:paraId="5A824977" w14:textId="5C985828" w:rsidR="008B3853" w:rsidRDefault="00000000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C"/>
          <w14:ligatures w14:val="standardContextual"/>
        </w:rPr>
      </w:pPr>
      <w:hyperlink w:anchor="_Toc136183451" w:history="1">
        <w:r w:rsidR="008B3853" w:rsidRPr="00602F3A">
          <w:rPr>
            <w:rStyle w:val="Hipervnculo"/>
            <w:rFonts w:cs="Book Antiqua"/>
            <w:noProof/>
          </w:rPr>
          <w:t>2.</w:t>
        </w:r>
        <w:r w:rsidR="008B38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eastAsia="es-EC"/>
            <w14:ligatures w14:val="standardContextual"/>
          </w:rPr>
          <w:tab/>
        </w:r>
        <w:r w:rsidR="008B3853" w:rsidRPr="00602F3A">
          <w:rPr>
            <w:rStyle w:val="Hipervnculo"/>
            <w:rFonts w:cs="Book Antiqua"/>
            <w:noProof/>
          </w:rPr>
          <w:t>Tecnologías usadas</w:t>
        </w:r>
        <w:r w:rsidR="008B3853">
          <w:rPr>
            <w:noProof/>
            <w:webHidden/>
          </w:rPr>
          <w:tab/>
        </w:r>
        <w:r w:rsidR="008B3853">
          <w:rPr>
            <w:noProof/>
            <w:webHidden/>
          </w:rPr>
          <w:fldChar w:fldCharType="begin"/>
        </w:r>
        <w:r w:rsidR="008B3853">
          <w:rPr>
            <w:noProof/>
            <w:webHidden/>
          </w:rPr>
          <w:instrText xml:space="preserve"> PAGEREF _Toc136183451 \h </w:instrText>
        </w:r>
        <w:r w:rsidR="008B3853">
          <w:rPr>
            <w:noProof/>
            <w:webHidden/>
          </w:rPr>
        </w:r>
        <w:r w:rsidR="008B3853">
          <w:rPr>
            <w:noProof/>
            <w:webHidden/>
          </w:rPr>
          <w:fldChar w:fldCharType="separate"/>
        </w:r>
        <w:r w:rsidR="008B3853">
          <w:rPr>
            <w:noProof/>
            <w:webHidden/>
          </w:rPr>
          <w:t>3</w:t>
        </w:r>
        <w:r w:rsidR="008B3853">
          <w:rPr>
            <w:noProof/>
            <w:webHidden/>
          </w:rPr>
          <w:fldChar w:fldCharType="end"/>
        </w:r>
      </w:hyperlink>
    </w:p>
    <w:p w14:paraId="3A4AD029" w14:textId="5349406F" w:rsidR="007F1FAD" w:rsidRPr="0039736F" w:rsidRDefault="007F1FAD">
      <w:r w:rsidRPr="0039736F"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6320794D" w14:textId="55AF550C" w:rsidR="00547DD9" w:rsidRDefault="00547DD9">
      <w:pPr>
        <w:rPr>
          <w:rFonts w:ascii="Calibri" w:hAnsi="Calibri" w:cs="Book Antiqua"/>
          <w:b/>
        </w:rPr>
      </w:pPr>
    </w:p>
    <w:p w14:paraId="425E8DCB" w14:textId="407275D2" w:rsidR="004E4133" w:rsidRPr="004E4133" w:rsidRDefault="004E4133" w:rsidP="004E4133">
      <w:pPr>
        <w:rPr>
          <w:rFonts w:ascii="Calibri" w:hAnsi="Calibri" w:cs="Book Antiqua"/>
        </w:rPr>
      </w:pPr>
    </w:p>
    <w:p w14:paraId="021EC14D" w14:textId="70EA4970" w:rsidR="004E4133" w:rsidRPr="004E4133" w:rsidRDefault="004E4133" w:rsidP="004E4133">
      <w:pPr>
        <w:rPr>
          <w:rFonts w:ascii="Calibri" w:hAnsi="Calibri" w:cs="Book Antiqua"/>
        </w:rPr>
      </w:pPr>
    </w:p>
    <w:p w14:paraId="3371C56D" w14:textId="2EAFA550" w:rsidR="004E4133" w:rsidRPr="004E4133" w:rsidRDefault="004E4133" w:rsidP="004E4133">
      <w:pPr>
        <w:tabs>
          <w:tab w:val="left" w:pos="5572"/>
        </w:tabs>
        <w:rPr>
          <w:rFonts w:ascii="Calibri" w:hAnsi="Calibri" w:cs="Book Antiqua"/>
        </w:rPr>
      </w:pPr>
      <w:r>
        <w:rPr>
          <w:rFonts w:ascii="Calibri" w:hAnsi="Calibri" w:cs="Book Antiqua"/>
        </w:rPr>
        <w:tab/>
      </w:r>
    </w:p>
    <w:p w14:paraId="6FDA78F4" w14:textId="77777777" w:rsidR="00547DD9" w:rsidRPr="0039736F" w:rsidRDefault="00547DD9">
      <w:pPr>
        <w:pStyle w:val="Textoindependiente"/>
        <w:pageBreakBefore/>
        <w:rPr>
          <w:rFonts w:ascii="Calibri" w:hAnsi="Calibri"/>
          <w:lang w:val="es-EC"/>
        </w:rPr>
      </w:pPr>
    </w:p>
    <w:p w14:paraId="10719C04" w14:textId="6A8B2D5A" w:rsidR="0089244E" w:rsidRPr="00405FC7" w:rsidRDefault="00405FC7" w:rsidP="00405FC7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1" w:name="_Toc136183450"/>
      <w:r>
        <w:rPr>
          <w:rFonts w:ascii="Calibri" w:hAnsi="Calibri" w:cs="Book Antiqua"/>
          <w:sz w:val="28"/>
        </w:rPr>
        <w:t>Alcance</w:t>
      </w:r>
      <w:bookmarkEnd w:id="1"/>
      <w:r w:rsidR="00547DD9" w:rsidRPr="0039736F">
        <w:rPr>
          <w:rFonts w:ascii="Calibri" w:hAnsi="Calibri" w:cs="Book Antiqua"/>
          <w:sz w:val="28"/>
        </w:rPr>
        <w:t xml:space="preserve">  </w:t>
      </w:r>
      <w:bookmarkStart w:id="2" w:name="_Toc384282999"/>
    </w:p>
    <w:p w14:paraId="17A22D91" w14:textId="77777777" w:rsidR="0089244E" w:rsidRPr="0039736F" w:rsidRDefault="0089244E" w:rsidP="0089244E">
      <w:pPr>
        <w:jc w:val="center"/>
        <w:rPr>
          <w:rFonts w:ascii="Calibri" w:hAnsi="Calibri" w:cs="Book Antiqua"/>
          <w:i/>
          <w:color w:val="595959"/>
        </w:rPr>
      </w:pPr>
    </w:p>
    <w:p w14:paraId="0A3BEDF9" w14:textId="030727E0" w:rsidR="00405FC7" w:rsidRPr="00625025" w:rsidRDefault="00405FC7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>Módulo de Choferes</w:t>
      </w:r>
    </w:p>
    <w:p w14:paraId="007829A9" w14:textId="77777777" w:rsidR="00405FC7" w:rsidRDefault="00405FC7" w:rsidP="00405FC7">
      <w:pPr>
        <w:jc w:val="both"/>
        <w:rPr>
          <w:rFonts w:asciiTheme="minorHAnsi" w:hAnsiTheme="minorHAnsi" w:cstheme="minorHAnsi"/>
        </w:rPr>
      </w:pPr>
    </w:p>
    <w:p w14:paraId="3CD7A71E" w14:textId="38250D33" w:rsidR="00405FC7" w:rsidRPr="00405FC7" w:rsidRDefault="00405FC7" w:rsidP="00625025">
      <w:pPr>
        <w:ind w:left="709" w:right="566"/>
        <w:jc w:val="both"/>
        <w:rPr>
          <w:rFonts w:asciiTheme="minorHAnsi" w:hAnsiTheme="minorHAnsi" w:cstheme="minorHAnsi"/>
        </w:rPr>
      </w:pPr>
      <w:r w:rsidRPr="00405FC7">
        <w:rPr>
          <w:rFonts w:asciiTheme="minorHAnsi" w:hAnsiTheme="minorHAnsi" w:cstheme="minorHAnsi"/>
        </w:rPr>
        <w:t>Este módulo permitirá gestionar la información de los choferes de la empresa. Incluirá funciones como la creación, edición y eliminación de choferes, así como la visualización de su información detallada, como nombre, datos de contacto y licencia de conducir.</w:t>
      </w:r>
    </w:p>
    <w:p w14:paraId="5627E741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2C7C2616" w14:textId="5F4AD039" w:rsidR="00405FC7" w:rsidRPr="00625025" w:rsidRDefault="00405FC7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 xml:space="preserve">Módulo de Vehículos </w:t>
      </w:r>
    </w:p>
    <w:p w14:paraId="45E4B9B0" w14:textId="77777777" w:rsidR="00405FC7" w:rsidRDefault="00405FC7" w:rsidP="00405FC7">
      <w:pPr>
        <w:jc w:val="both"/>
        <w:rPr>
          <w:rFonts w:asciiTheme="minorHAnsi" w:hAnsiTheme="minorHAnsi" w:cstheme="minorHAnsi"/>
        </w:rPr>
      </w:pPr>
    </w:p>
    <w:p w14:paraId="3832F713" w14:textId="5DC011EA" w:rsidR="00405FC7" w:rsidRPr="00405FC7" w:rsidRDefault="00405FC7" w:rsidP="00625025">
      <w:pPr>
        <w:ind w:left="709" w:right="566"/>
        <w:jc w:val="both"/>
        <w:rPr>
          <w:rFonts w:asciiTheme="minorHAnsi" w:hAnsiTheme="minorHAnsi" w:cstheme="minorHAnsi"/>
        </w:rPr>
      </w:pPr>
      <w:r w:rsidRPr="00405FC7">
        <w:rPr>
          <w:rFonts w:asciiTheme="minorHAnsi" w:hAnsiTheme="minorHAnsi" w:cstheme="minorHAnsi"/>
        </w:rPr>
        <w:t>Este módulo se encargará de la gestión de los vehículos de la empresa. Permitirá agregar nuevos vehículos, editar sus detalles como modelo, número de placa y capacidad de carga, y eliminar vehículos existentes. Además, se podrá visualizar información relacionada, como el historial de mantenimiento.</w:t>
      </w:r>
    </w:p>
    <w:p w14:paraId="412F0738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4B47B27E" w14:textId="71A3F396" w:rsidR="00405FC7" w:rsidRPr="00625025" w:rsidRDefault="00405FC7" w:rsidP="00625025">
      <w:pPr>
        <w:pStyle w:val="Prrafodelista"/>
        <w:numPr>
          <w:ilvl w:val="1"/>
          <w:numId w:val="2"/>
        </w:numPr>
        <w:ind w:left="1418"/>
        <w:jc w:val="both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>Módulo de Rutas</w:t>
      </w:r>
    </w:p>
    <w:p w14:paraId="0424BE12" w14:textId="77777777" w:rsidR="00405FC7" w:rsidRDefault="00405FC7" w:rsidP="00405FC7">
      <w:pPr>
        <w:jc w:val="both"/>
        <w:rPr>
          <w:rFonts w:asciiTheme="minorHAnsi" w:hAnsiTheme="minorHAnsi" w:cstheme="minorHAnsi"/>
        </w:rPr>
      </w:pPr>
    </w:p>
    <w:p w14:paraId="163D7131" w14:textId="109C784E" w:rsidR="00405FC7" w:rsidRPr="00405FC7" w:rsidRDefault="00405FC7" w:rsidP="00625025">
      <w:pPr>
        <w:ind w:left="709" w:right="566"/>
        <w:jc w:val="both"/>
        <w:rPr>
          <w:rFonts w:asciiTheme="minorHAnsi" w:hAnsiTheme="minorHAnsi" w:cstheme="minorHAnsi"/>
        </w:rPr>
      </w:pPr>
      <w:r w:rsidRPr="00405FC7">
        <w:rPr>
          <w:rFonts w:asciiTheme="minorHAnsi" w:hAnsiTheme="minorHAnsi" w:cstheme="minorHAnsi"/>
        </w:rPr>
        <w:t>Este módulo permitirá gestionar las rutas de entrega de la empresa. Incluirá funciones para crear nuevas rutas, asignar vehículos y choferes a cada ruta, y definir los puntos de origen y destino. Además, se podrá visualizar información detallada de cada ruta, como horarios y distancias.</w:t>
      </w:r>
    </w:p>
    <w:p w14:paraId="1AF806E2" w14:textId="77777777" w:rsidR="0089244E" w:rsidRDefault="0089244E" w:rsidP="00042C5F">
      <w:pPr>
        <w:tabs>
          <w:tab w:val="left" w:pos="1578"/>
        </w:tabs>
        <w:rPr>
          <w:rFonts w:ascii="Calibri" w:hAnsi="Calibri" w:cs="Calibri"/>
        </w:rPr>
      </w:pPr>
    </w:p>
    <w:p w14:paraId="2D9A6F38" w14:textId="7902A27D" w:rsidR="008B3853" w:rsidRPr="00405FC7" w:rsidRDefault="008B3853" w:rsidP="008B385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3" w:name="_Toc136183451"/>
      <w:r>
        <w:rPr>
          <w:rFonts w:ascii="Calibri" w:hAnsi="Calibri" w:cs="Book Antiqua"/>
          <w:sz w:val="28"/>
        </w:rPr>
        <w:t>Tecnologías usadas</w:t>
      </w:r>
      <w:bookmarkEnd w:id="3"/>
      <w:r w:rsidRPr="0039736F">
        <w:rPr>
          <w:rFonts w:ascii="Calibri" w:hAnsi="Calibri" w:cs="Book Antiqua"/>
          <w:sz w:val="28"/>
        </w:rPr>
        <w:t xml:space="preserve">  </w:t>
      </w:r>
    </w:p>
    <w:p w14:paraId="517291E2" w14:textId="77777777" w:rsidR="00903461" w:rsidRDefault="00903461" w:rsidP="00446771">
      <w:pPr>
        <w:tabs>
          <w:tab w:val="left" w:pos="1578"/>
        </w:tabs>
        <w:jc w:val="center"/>
        <w:rPr>
          <w:rFonts w:ascii="Calibri" w:hAnsi="Calibri" w:cs="Calibri"/>
        </w:rPr>
      </w:pPr>
    </w:p>
    <w:p w14:paraId="51FC9DCA" w14:textId="7CA46898" w:rsidR="00903461" w:rsidRPr="00625025" w:rsidRDefault="00903461" w:rsidP="00625025">
      <w:pPr>
        <w:pStyle w:val="Prrafodelista"/>
        <w:numPr>
          <w:ilvl w:val="1"/>
          <w:numId w:val="2"/>
        </w:numPr>
        <w:ind w:left="1560"/>
        <w:rPr>
          <w:rFonts w:asciiTheme="minorHAnsi" w:hAnsiTheme="minorHAnsi" w:cstheme="minorHAnsi"/>
          <w:b/>
          <w:bCs/>
        </w:rPr>
      </w:pPr>
      <w:r w:rsidRPr="00625025">
        <w:rPr>
          <w:rFonts w:asciiTheme="minorHAnsi" w:hAnsiTheme="minorHAnsi" w:cstheme="minorHAnsi"/>
          <w:b/>
          <w:bCs/>
        </w:rPr>
        <w:t>Visual Studio</w:t>
      </w:r>
    </w:p>
    <w:p w14:paraId="22AB1302" w14:textId="77777777" w:rsidR="00042C5F" w:rsidRPr="00625025" w:rsidRDefault="00042C5F" w:rsidP="00672845">
      <w:pPr>
        <w:rPr>
          <w:rFonts w:asciiTheme="minorHAnsi" w:hAnsiTheme="minorHAnsi" w:cstheme="minorHAnsi"/>
          <w:b/>
          <w:bCs/>
        </w:rPr>
      </w:pPr>
    </w:p>
    <w:p w14:paraId="633E1C88" w14:textId="77777777" w:rsidR="00903461" w:rsidRPr="00625025" w:rsidRDefault="00903461" w:rsidP="00E1283F">
      <w:pPr>
        <w:ind w:left="993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>Visual Studio es un entorno de desarrollo integrado (IDE) creado por Microsoft. Proporciona un conjunto completo de herramientas y servicios para el desarrollo de software, incluyendo la escritura de código, la depuración, el diseño de interfaces de usuario y la administración de proyectos.</w:t>
      </w:r>
    </w:p>
    <w:p w14:paraId="11E10824" w14:textId="77777777" w:rsidR="00042C5F" w:rsidRPr="00625025" w:rsidRDefault="00042C5F" w:rsidP="00E1283F">
      <w:pPr>
        <w:ind w:left="993" w:right="566"/>
        <w:rPr>
          <w:rFonts w:asciiTheme="minorHAnsi" w:hAnsiTheme="minorHAnsi" w:cstheme="minorHAnsi"/>
        </w:rPr>
      </w:pPr>
    </w:p>
    <w:p w14:paraId="60D9788D" w14:textId="77777777" w:rsidR="00903461" w:rsidRPr="00625025" w:rsidRDefault="00903461" w:rsidP="00E1283F">
      <w:pPr>
        <w:ind w:left="993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>Visual Studio admite múltiples lenguajes de programación, como C#, C++, Visual Basic, F# y otros. Al utilizar Visual Studio en el proyecto, hemos obtenido varios beneficios y ventajas que han contribuido al éxito y eficiencia del desarrollo:</w:t>
      </w:r>
    </w:p>
    <w:p w14:paraId="443280E3" w14:textId="77777777" w:rsidR="00042C5F" w:rsidRPr="00625025" w:rsidRDefault="00042C5F" w:rsidP="00E1283F">
      <w:pPr>
        <w:ind w:left="993" w:right="566"/>
        <w:rPr>
          <w:rFonts w:asciiTheme="minorHAnsi" w:hAnsiTheme="minorHAnsi" w:cstheme="minorHAnsi"/>
        </w:rPr>
      </w:pPr>
    </w:p>
    <w:p w14:paraId="11F2AFB0" w14:textId="77777777" w:rsidR="00903461" w:rsidRPr="00625025" w:rsidRDefault="00903461" w:rsidP="00E1283F">
      <w:pPr>
        <w:pStyle w:val="Prrafodelista"/>
        <w:numPr>
          <w:ilvl w:val="0"/>
          <w:numId w:val="117"/>
        </w:numPr>
        <w:ind w:left="1560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>Amplia compatibilidad de lenguajes: Visual Studio ofrece soporte para una amplia gama de lenguajes de programación, lo cual me permitió seleccionar el lenguaje más adecuado para el proyecto.</w:t>
      </w:r>
    </w:p>
    <w:p w14:paraId="4B4BD31F" w14:textId="77777777" w:rsidR="00625025" w:rsidRPr="00625025" w:rsidRDefault="00625025" w:rsidP="00E1283F">
      <w:pPr>
        <w:pStyle w:val="Prrafodelista"/>
        <w:ind w:left="993" w:right="566"/>
        <w:rPr>
          <w:rFonts w:asciiTheme="minorHAnsi" w:hAnsiTheme="minorHAnsi" w:cstheme="minorHAnsi"/>
        </w:rPr>
      </w:pPr>
    </w:p>
    <w:p w14:paraId="264AAD15" w14:textId="77777777" w:rsidR="00903461" w:rsidRPr="00625025" w:rsidRDefault="00903461" w:rsidP="00E1283F">
      <w:pPr>
        <w:pStyle w:val="Prrafodelista"/>
        <w:numPr>
          <w:ilvl w:val="0"/>
          <w:numId w:val="117"/>
        </w:numPr>
        <w:ind w:left="1560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>Entorno de desarrollo integrado completo: Visual Studio proporciona un conjunto completo de herramientas y características que agilizaron mi flujo de trabajo. El entorno integrado incluye un editor de código altamente funcional, herramientas de depuración avanzadas y capacidades de prueba integradas. Esto nos permitió realizar todas las tareas de desarrollo desde un único lugar, lo que mejoró la productividad y la eficiencia general.</w:t>
      </w:r>
    </w:p>
    <w:p w14:paraId="0F78C66A" w14:textId="77777777" w:rsidR="00625025" w:rsidRPr="00625025" w:rsidRDefault="00625025" w:rsidP="00E1283F">
      <w:pPr>
        <w:ind w:left="993" w:right="566"/>
        <w:rPr>
          <w:rFonts w:asciiTheme="minorHAnsi" w:hAnsiTheme="minorHAnsi" w:cstheme="minorHAnsi"/>
        </w:rPr>
      </w:pPr>
    </w:p>
    <w:p w14:paraId="19DED6AC" w14:textId="77777777" w:rsidR="00903461" w:rsidRPr="00625025" w:rsidRDefault="00903461" w:rsidP="00E1283F">
      <w:pPr>
        <w:pStyle w:val="Prrafodelista"/>
        <w:numPr>
          <w:ilvl w:val="0"/>
          <w:numId w:val="117"/>
        </w:numPr>
        <w:ind w:left="1560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lastRenderedPageBreak/>
        <w:t>Depuración y análisis avanzados: La funcionalidad de depuración y análisis de Visual Studio resultó invaluable durante el desarrollo del proyecto. Nos permitió identificar y solucionar rápidamente errores y problemas en el código, lo que aceleró el proceso de depuración y garantizó un software más estable y libre de errores.</w:t>
      </w:r>
    </w:p>
    <w:p w14:paraId="4F2EBC40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14DE485F" w14:textId="52767D4C" w:rsidR="00903461" w:rsidRPr="00E1283F" w:rsidRDefault="00625025" w:rsidP="00E1283F">
      <w:pPr>
        <w:pStyle w:val="Prrafodelista"/>
        <w:numPr>
          <w:ilvl w:val="1"/>
          <w:numId w:val="2"/>
        </w:numPr>
        <w:ind w:left="1560"/>
        <w:rPr>
          <w:rFonts w:asciiTheme="minorHAnsi" w:hAnsiTheme="minorHAnsi" w:cstheme="minorHAnsi"/>
          <w:b/>
          <w:bCs/>
        </w:rPr>
      </w:pPr>
      <w:r w:rsidRPr="00E1283F">
        <w:rPr>
          <w:rFonts w:asciiTheme="minorHAnsi" w:hAnsiTheme="minorHAnsi" w:cstheme="minorHAnsi"/>
          <w:b/>
          <w:bCs/>
        </w:rPr>
        <w:t xml:space="preserve">Leguaje de programación </w:t>
      </w:r>
      <w:r w:rsidR="00903461" w:rsidRPr="00E1283F">
        <w:rPr>
          <w:rFonts w:asciiTheme="minorHAnsi" w:hAnsiTheme="minorHAnsi" w:cstheme="minorHAnsi"/>
          <w:b/>
          <w:bCs/>
        </w:rPr>
        <w:t>C#</w:t>
      </w:r>
    </w:p>
    <w:p w14:paraId="6C25E66B" w14:textId="77777777" w:rsidR="00625025" w:rsidRPr="00625025" w:rsidRDefault="00625025" w:rsidP="00672845">
      <w:pPr>
        <w:rPr>
          <w:rFonts w:asciiTheme="minorHAnsi" w:hAnsiTheme="minorHAnsi" w:cstheme="minorHAnsi"/>
          <w:b/>
          <w:bCs/>
        </w:rPr>
      </w:pPr>
    </w:p>
    <w:p w14:paraId="2C65B114" w14:textId="46A64B93" w:rsidR="00903461" w:rsidRDefault="00903461" w:rsidP="00FC60E5">
      <w:pPr>
        <w:ind w:left="993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 xml:space="preserve">Como lenguaje de programación, escogimos C#, pues la sintaxis es clara, legible, y nos facilita la comprensión y escritura del código. Además, cuenta con un amplio conjunto de bibliotecas y </w:t>
      </w:r>
      <w:proofErr w:type="spellStart"/>
      <w:r w:rsidRPr="00625025">
        <w:rPr>
          <w:rFonts w:asciiTheme="minorHAnsi" w:hAnsiTheme="minorHAnsi" w:cstheme="minorHAnsi"/>
        </w:rPr>
        <w:t>frameworks</w:t>
      </w:r>
      <w:proofErr w:type="spellEnd"/>
      <w:r w:rsidRPr="00625025">
        <w:rPr>
          <w:rFonts w:asciiTheme="minorHAnsi" w:hAnsiTheme="minorHAnsi" w:cstheme="minorHAnsi"/>
        </w:rPr>
        <w:t>, un entorno de desarrollo integrado poderoso y una comunidad activa de desarrolladores que brindan soporte y recursos adicionales. Al utilizar una estructura de código bien definida y fácilmente comprensible, nos reduce la posibilidad de cometer errores.</w:t>
      </w:r>
      <w:r w:rsidR="00FC60E5">
        <w:rPr>
          <w:rFonts w:asciiTheme="minorHAnsi" w:hAnsiTheme="minorHAnsi" w:cstheme="minorHAnsi"/>
        </w:rPr>
        <w:t xml:space="preserve"> </w:t>
      </w:r>
      <w:r w:rsidRPr="00625025">
        <w:rPr>
          <w:rFonts w:asciiTheme="minorHAnsi" w:hAnsiTheme="minorHAnsi" w:cstheme="minorHAnsi"/>
        </w:rPr>
        <w:t>Además de su sintaxis, C# nos ofrece otras características:</w:t>
      </w:r>
    </w:p>
    <w:p w14:paraId="3E8FD562" w14:textId="77777777" w:rsidR="00FC60E5" w:rsidRPr="00625025" w:rsidRDefault="00FC60E5" w:rsidP="00FC60E5">
      <w:pPr>
        <w:ind w:left="1134"/>
        <w:rPr>
          <w:rFonts w:asciiTheme="minorHAnsi" w:hAnsiTheme="minorHAnsi" w:cstheme="minorHAnsi"/>
        </w:rPr>
      </w:pPr>
    </w:p>
    <w:p w14:paraId="54471FCF" w14:textId="77777777" w:rsidR="00903461" w:rsidRPr="00625025" w:rsidRDefault="00903461" w:rsidP="00FC60E5">
      <w:pPr>
        <w:pStyle w:val="Prrafodelista"/>
        <w:numPr>
          <w:ilvl w:val="0"/>
          <w:numId w:val="118"/>
        </w:numPr>
        <w:ind w:left="1560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 xml:space="preserve">Amplio conjunto de bibliotecas y </w:t>
      </w:r>
      <w:proofErr w:type="spellStart"/>
      <w:r w:rsidRPr="00625025">
        <w:rPr>
          <w:rFonts w:asciiTheme="minorHAnsi" w:hAnsiTheme="minorHAnsi" w:cstheme="minorHAnsi"/>
        </w:rPr>
        <w:t>frameworks</w:t>
      </w:r>
      <w:proofErr w:type="spellEnd"/>
      <w:r w:rsidRPr="00625025">
        <w:rPr>
          <w:rFonts w:asciiTheme="minorHAnsi" w:hAnsiTheme="minorHAnsi" w:cstheme="minorHAnsi"/>
        </w:rPr>
        <w:t xml:space="preserve">: C# cuenta con un vasto conjunto de bibliotecas y </w:t>
      </w:r>
      <w:proofErr w:type="spellStart"/>
      <w:r w:rsidRPr="00625025">
        <w:rPr>
          <w:rFonts w:asciiTheme="minorHAnsi" w:hAnsiTheme="minorHAnsi" w:cstheme="minorHAnsi"/>
        </w:rPr>
        <w:t>frameworks</w:t>
      </w:r>
      <w:proofErr w:type="spellEnd"/>
      <w:r w:rsidRPr="00625025">
        <w:rPr>
          <w:rFonts w:asciiTheme="minorHAnsi" w:hAnsiTheme="minorHAnsi" w:cstheme="minorHAnsi"/>
        </w:rPr>
        <w:t xml:space="preserve"> en la plataforma .NET, que proporcionan una funcionalidad predefinida y reutilizable para una amplia gama de tareas comunes en el desarrollo de software. Estas bibliotecas y </w:t>
      </w:r>
      <w:proofErr w:type="spellStart"/>
      <w:r w:rsidRPr="00625025">
        <w:rPr>
          <w:rFonts w:asciiTheme="minorHAnsi" w:hAnsiTheme="minorHAnsi" w:cstheme="minorHAnsi"/>
        </w:rPr>
        <w:t>frameworks</w:t>
      </w:r>
      <w:proofErr w:type="spellEnd"/>
      <w:r w:rsidRPr="00625025">
        <w:rPr>
          <w:rFonts w:asciiTheme="minorHAnsi" w:hAnsiTheme="minorHAnsi" w:cstheme="minorHAnsi"/>
        </w:rPr>
        <w:t xml:space="preserve"> permiten ahorrar tiempo y esfuerzo al aprovechar soluciones ya existentes en lugar de tener que desarrollar todo desde cero.</w:t>
      </w:r>
    </w:p>
    <w:p w14:paraId="4D87DA49" w14:textId="77777777" w:rsidR="00625025" w:rsidRPr="00625025" w:rsidRDefault="00625025" w:rsidP="00FC60E5">
      <w:pPr>
        <w:pStyle w:val="Prrafodelista"/>
        <w:ind w:left="1134"/>
        <w:rPr>
          <w:rFonts w:asciiTheme="minorHAnsi" w:hAnsiTheme="minorHAnsi" w:cstheme="minorHAnsi"/>
        </w:rPr>
      </w:pPr>
    </w:p>
    <w:p w14:paraId="6247BE61" w14:textId="3A2F6C5C" w:rsidR="00903461" w:rsidRPr="00FC60E5" w:rsidRDefault="00903461" w:rsidP="00FC60E5">
      <w:pPr>
        <w:pStyle w:val="Prrafodelista"/>
        <w:numPr>
          <w:ilvl w:val="0"/>
          <w:numId w:val="118"/>
        </w:numPr>
        <w:ind w:left="1560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>Entorno de desarrollo integrado (IDE): Visual Studio es el entorno de desarrollo integrado (IDE) principal para el desarrollo en C#. Proporciona herramientas poderosas que facilitan la escritura, depuración y prueba del código. La interfaz intuitiva de Visual Studio, junto con las numerosas características de productividad, como la finalización automática de código, la refactorización y la depuración visual, contribuyen a una experiencia de programación más eficiente y cómoda.</w:t>
      </w:r>
    </w:p>
    <w:p w14:paraId="097EBD1F" w14:textId="77777777" w:rsidR="00903461" w:rsidRPr="00625025" w:rsidRDefault="00903461" w:rsidP="00672845">
      <w:pPr>
        <w:rPr>
          <w:rFonts w:asciiTheme="minorHAnsi" w:hAnsiTheme="minorHAnsi" w:cstheme="minorHAnsi"/>
        </w:rPr>
      </w:pPr>
    </w:p>
    <w:p w14:paraId="0E59DA0F" w14:textId="07EF44B9" w:rsidR="00672845" w:rsidRPr="00E1283F" w:rsidRDefault="00903461" w:rsidP="00E1283F">
      <w:pPr>
        <w:pStyle w:val="Prrafodelista"/>
        <w:numPr>
          <w:ilvl w:val="1"/>
          <w:numId w:val="2"/>
        </w:numPr>
        <w:ind w:left="1701"/>
        <w:rPr>
          <w:rFonts w:asciiTheme="minorHAnsi" w:hAnsiTheme="minorHAnsi" w:cstheme="minorHAnsi"/>
          <w:b/>
          <w:bCs/>
        </w:rPr>
      </w:pPr>
      <w:r w:rsidRPr="00E1283F">
        <w:rPr>
          <w:rFonts w:asciiTheme="minorHAnsi" w:hAnsiTheme="minorHAnsi" w:cstheme="minorHAnsi"/>
          <w:b/>
          <w:bCs/>
        </w:rPr>
        <w:t>MySQL</w:t>
      </w:r>
    </w:p>
    <w:p w14:paraId="67FCEA49" w14:textId="77777777" w:rsidR="00672845" w:rsidRPr="00625025" w:rsidRDefault="00672845" w:rsidP="00672845">
      <w:pPr>
        <w:rPr>
          <w:rFonts w:asciiTheme="minorHAnsi" w:hAnsiTheme="minorHAnsi" w:cstheme="minorHAnsi"/>
        </w:rPr>
      </w:pPr>
    </w:p>
    <w:p w14:paraId="583FD46A" w14:textId="280F24A1" w:rsidR="00903461" w:rsidRDefault="00903461" w:rsidP="00FC60E5">
      <w:pPr>
        <w:ind w:left="993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>MySQL es un sistema de gestión de bases de datos relacional de código abierto ampliamente utilizado en el desarrollo de aplicaciones. Proporciona una plataforma confiable y escalable para almacenar y administrar grandes volúmenes de datos. Al utilizar MySQL en el proyecto, se podrán crear y gestionar las bases de datos necesarias para almacenar la información relacionada con los choferes, vehículos, rutas y ventas. MySQL ofrece una amplia gama de características, como soporte transaccional, alta disponibilidad, rendimiento optimizado y seguridad robusta, lo cual garantiza un almacenamiento seguro, eficiente y confiable de los datos del sistema. Además, MySQL es compatible con diversos lenguajes de programación y ofrece una amplia documentación y una comunidad activa de usuarios, lo que facilita su integración y uso en el desarrollo del proyecto.</w:t>
      </w:r>
    </w:p>
    <w:p w14:paraId="2485A50F" w14:textId="77777777" w:rsidR="00FC60E5" w:rsidRDefault="00FC60E5" w:rsidP="00FC60E5">
      <w:pPr>
        <w:ind w:left="993" w:right="566"/>
        <w:jc w:val="both"/>
        <w:rPr>
          <w:rFonts w:asciiTheme="minorHAnsi" w:hAnsiTheme="minorHAnsi" w:cstheme="minorHAnsi"/>
        </w:rPr>
      </w:pPr>
    </w:p>
    <w:p w14:paraId="1F37B3FF" w14:textId="77777777" w:rsidR="00FC60E5" w:rsidRPr="00625025" w:rsidRDefault="00FC60E5" w:rsidP="00FC60E5">
      <w:pPr>
        <w:ind w:left="993" w:right="566"/>
        <w:jc w:val="both"/>
        <w:rPr>
          <w:rFonts w:asciiTheme="minorHAnsi" w:hAnsiTheme="minorHAnsi" w:cstheme="minorHAnsi"/>
        </w:rPr>
      </w:pPr>
    </w:p>
    <w:p w14:paraId="01040E8E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0056173A" w14:textId="782896A4" w:rsidR="00672845" w:rsidRPr="00E1283F" w:rsidRDefault="00903461" w:rsidP="00E1283F">
      <w:pPr>
        <w:pStyle w:val="Prrafodelista"/>
        <w:numPr>
          <w:ilvl w:val="1"/>
          <w:numId w:val="2"/>
        </w:numPr>
        <w:ind w:left="1418"/>
        <w:rPr>
          <w:rFonts w:asciiTheme="minorHAnsi" w:hAnsiTheme="minorHAnsi" w:cstheme="minorHAnsi"/>
          <w:b/>
          <w:bCs/>
        </w:rPr>
      </w:pPr>
      <w:r w:rsidRPr="00E1283F">
        <w:rPr>
          <w:rFonts w:asciiTheme="minorHAnsi" w:hAnsiTheme="minorHAnsi" w:cstheme="minorHAnsi"/>
          <w:b/>
          <w:bCs/>
        </w:rPr>
        <w:lastRenderedPageBreak/>
        <w:t xml:space="preserve">SQL </w:t>
      </w:r>
      <w:proofErr w:type="spellStart"/>
      <w:r w:rsidRPr="00E1283F">
        <w:rPr>
          <w:rFonts w:asciiTheme="minorHAnsi" w:hAnsiTheme="minorHAnsi" w:cstheme="minorHAnsi"/>
          <w:b/>
          <w:bCs/>
        </w:rPr>
        <w:t>Developer</w:t>
      </w:r>
      <w:proofErr w:type="spellEnd"/>
    </w:p>
    <w:p w14:paraId="38249C1C" w14:textId="77777777" w:rsidR="00672845" w:rsidRPr="00625025" w:rsidRDefault="00672845" w:rsidP="00672845">
      <w:pPr>
        <w:rPr>
          <w:rFonts w:asciiTheme="minorHAnsi" w:hAnsiTheme="minorHAnsi" w:cstheme="minorHAnsi"/>
        </w:rPr>
      </w:pPr>
    </w:p>
    <w:p w14:paraId="23C4C359" w14:textId="64ED5801" w:rsidR="00903461" w:rsidRPr="00625025" w:rsidRDefault="00903461" w:rsidP="00FC60E5">
      <w:pPr>
        <w:ind w:left="993" w:right="566"/>
        <w:jc w:val="both"/>
        <w:rPr>
          <w:rFonts w:asciiTheme="minorHAnsi" w:hAnsiTheme="minorHAnsi" w:cstheme="minorHAnsi"/>
        </w:rPr>
      </w:pPr>
      <w:r w:rsidRPr="00625025">
        <w:rPr>
          <w:rFonts w:asciiTheme="minorHAnsi" w:hAnsiTheme="minorHAnsi" w:cstheme="minorHAnsi"/>
        </w:rPr>
        <w:t xml:space="preserve">SQL </w:t>
      </w:r>
      <w:proofErr w:type="spellStart"/>
      <w:r w:rsidRPr="00625025">
        <w:rPr>
          <w:rFonts w:asciiTheme="minorHAnsi" w:hAnsiTheme="minorHAnsi" w:cstheme="minorHAnsi"/>
        </w:rPr>
        <w:t>Developer</w:t>
      </w:r>
      <w:proofErr w:type="spellEnd"/>
      <w:r w:rsidRPr="00625025">
        <w:rPr>
          <w:rFonts w:asciiTheme="minorHAnsi" w:hAnsiTheme="minorHAnsi" w:cstheme="minorHAnsi"/>
        </w:rPr>
        <w:t xml:space="preserve"> es una herramienta de desarrollo de bases de datos proporcionada por Oracle. Está diseñada para interactuar con bases de datos Oracle y permite a los desarrolladores y administradores de bases de datos ejecutar consultas y scripts SQL, realizar tareas de desarrollo y administración de bases de datos, y optimizar el rendimiento de las consultas. En el proyecto, SQL </w:t>
      </w:r>
      <w:proofErr w:type="spellStart"/>
      <w:r w:rsidRPr="00625025">
        <w:rPr>
          <w:rFonts w:asciiTheme="minorHAnsi" w:hAnsiTheme="minorHAnsi" w:cstheme="minorHAnsi"/>
        </w:rPr>
        <w:t>Developer</w:t>
      </w:r>
      <w:proofErr w:type="spellEnd"/>
      <w:r w:rsidRPr="00625025">
        <w:rPr>
          <w:rFonts w:asciiTheme="minorHAnsi" w:hAnsiTheme="minorHAnsi" w:cstheme="minorHAnsi"/>
        </w:rPr>
        <w:t xml:space="preserve"> será útil para crear y modificar los procedimientos almacenados y consultas SQL necesarios para acceder y manipular los datos en la base de datos MySQL. Esta herramienta ofrece una interfaz gráfica intuitiva que permite explorar y administrar fácilmente la estructura de la base de datos, así como ejecutar y depurar consultas SQL de manera eficiente. Además, SQL </w:t>
      </w:r>
      <w:proofErr w:type="spellStart"/>
      <w:r w:rsidRPr="00625025">
        <w:rPr>
          <w:rFonts w:asciiTheme="minorHAnsi" w:hAnsiTheme="minorHAnsi" w:cstheme="minorHAnsi"/>
        </w:rPr>
        <w:t>Developer</w:t>
      </w:r>
      <w:proofErr w:type="spellEnd"/>
      <w:r w:rsidRPr="00625025">
        <w:rPr>
          <w:rFonts w:asciiTheme="minorHAnsi" w:hAnsiTheme="minorHAnsi" w:cstheme="minorHAnsi"/>
        </w:rPr>
        <w:t xml:space="preserve"> ofrece características avanzadas, como la depuración de PL/SQL, la generación de informes y el modelado de bases de datos, lo que facilita el desarrollo, la administración y el rendimiento de la base de datos en el proyecto.</w:t>
      </w:r>
    </w:p>
    <w:bookmarkEnd w:id="2"/>
    <w:p w14:paraId="09AC87DF" w14:textId="77777777" w:rsidR="00903461" w:rsidRPr="005752FD" w:rsidRDefault="00903461" w:rsidP="00446771">
      <w:pPr>
        <w:tabs>
          <w:tab w:val="left" w:pos="1578"/>
        </w:tabs>
        <w:jc w:val="center"/>
        <w:rPr>
          <w:rFonts w:ascii="Calibri" w:hAnsi="Calibri" w:cs="Calibri"/>
        </w:rPr>
      </w:pPr>
    </w:p>
    <w:sectPr w:rsidR="00903461" w:rsidRPr="005752FD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22499" w14:textId="77777777" w:rsidR="001B29B2" w:rsidRDefault="001B29B2">
      <w:r>
        <w:separator/>
      </w:r>
    </w:p>
  </w:endnote>
  <w:endnote w:type="continuationSeparator" w:id="0">
    <w:p w14:paraId="71570E8A" w14:textId="77777777" w:rsidR="001B29B2" w:rsidRDefault="001B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2F71" w14:textId="77777777" w:rsidR="001B29B2" w:rsidRDefault="001B29B2">
      <w:r>
        <w:separator/>
      </w:r>
    </w:p>
  </w:footnote>
  <w:footnote w:type="continuationSeparator" w:id="0">
    <w:p w14:paraId="069DF746" w14:textId="77777777" w:rsidR="001B29B2" w:rsidRDefault="001B2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FDA9" w14:textId="175F3440" w:rsidR="00A3332F" w:rsidRDefault="002127D8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16A7675" wp14:editId="5071EEA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A3332F">
      <w:rPr>
        <w:rFonts w:ascii="Calibri" w:hAnsi="Calibri"/>
        <w:sz w:val="20"/>
        <w:szCs w:val="20"/>
      </w:rPr>
      <w:t xml:space="preserve"> </w:t>
    </w:r>
    <w:r w:rsidR="00B709FB">
      <w:rPr>
        <w:rFonts w:ascii="Calibri" w:hAnsi="Calibri"/>
        <w:sz w:val="20"/>
        <w:szCs w:val="20"/>
      </w:rPr>
      <w:t>Camioncitos S.A</w:t>
    </w:r>
    <w:r w:rsidR="00A3332F">
      <w:rPr>
        <w:rFonts w:ascii="Calibri" w:hAnsi="Calibri"/>
        <w:sz w:val="20"/>
        <w:szCs w:val="20"/>
      </w:rPr>
      <w:t xml:space="preserve">     </w:t>
    </w:r>
  </w:p>
  <w:p w14:paraId="234819D5" w14:textId="1CBBD1D7" w:rsidR="00A3332F" w:rsidRPr="003C470A" w:rsidRDefault="00A3332F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B709FB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B709FB">
      <w:rPr>
        <w:rFonts w:ascii="Calibri" w:hAnsi="Calibri"/>
        <w:sz w:val="20"/>
        <w:szCs w:val="20"/>
      </w:rPr>
      <w:t xml:space="preserve">Multinacional </w:t>
    </w:r>
    <w:r w:rsidR="000D4E97">
      <w:rPr>
        <w:rFonts w:ascii="Calibri" w:hAnsi="Calibri"/>
        <w:sz w:val="20"/>
        <w:szCs w:val="20"/>
      </w:rPr>
      <w:t xml:space="preserve">Full </w:t>
    </w:r>
    <w:r w:rsidR="00ED75C8">
      <w:rPr>
        <w:rFonts w:ascii="Calibri" w:hAnsi="Calibri"/>
        <w:sz w:val="20"/>
        <w:szCs w:val="20"/>
      </w:rPr>
      <w:t>Envíos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A86CC7"/>
    <w:multiLevelType w:val="hybridMultilevel"/>
    <w:tmpl w:val="79E60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AF350D"/>
    <w:multiLevelType w:val="hybridMultilevel"/>
    <w:tmpl w:val="BDB8E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7817E6"/>
    <w:multiLevelType w:val="hybridMultilevel"/>
    <w:tmpl w:val="F29863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93345"/>
    <w:multiLevelType w:val="hybridMultilevel"/>
    <w:tmpl w:val="00C4CD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847B04"/>
    <w:multiLevelType w:val="hybridMultilevel"/>
    <w:tmpl w:val="C90EA8A6"/>
    <w:lvl w:ilvl="0" w:tplc="878C9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2C5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B00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29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78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CB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0D7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639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FC1C4C"/>
    <w:multiLevelType w:val="multilevel"/>
    <w:tmpl w:val="A40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173941"/>
    <w:multiLevelType w:val="hybridMultilevel"/>
    <w:tmpl w:val="52BA2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11BA3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CA03FE"/>
    <w:multiLevelType w:val="hybridMultilevel"/>
    <w:tmpl w:val="CDE0A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9A7484"/>
    <w:multiLevelType w:val="hybridMultilevel"/>
    <w:tmpl w:val="867E2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AD612C"/>
    <w:multiLevelType w:val="hybridMultilevel"/>
    <w:tmpl w:val="248C9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0A3EF9"/>
    <w:multiLevelType w:val="hybridMultilevel"/>
    <w:tmpl w:val="AE9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80718A"/>
    <w:multiLevelType w:val="hybridMultilevel"/>
    <w:tmpl w:val="055C0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387A17"/>
    <w:multiLevelType w:val="hybridMultilevel"/>
    <w:tmpl w:val="4DC4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C3FA9"/>
    <w:multiLevelType w:val="hybridMultilevel"/>
    <w:tmpl w:val="D298B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10C51"/>
    <w:multiLevelType w:val="hybridMultilevel"/>
    <w:tmpl w:val="476EC4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795467"/>
    <w:multiLevelType w:val="hybridMultilevel"/>
    <w:tmpl w:val="6A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34D1AFA"/>
    <w:multiLevelType w:val="multilevel"/>
    <w:tmpl w:val="692C2780"/>
    <w:lvl w:ilvl="0">
      <w:start w:val="1"/>
      <w:numFmt w:val="bullet"/>
      <w:lvlText w:val=""/>
      <w:lvlJc w:val="left"/>
      <w:pPr>
        <w:ind w:left="1674" w:hanging="540"/>
      </w:pPr>
      <w:rPr>
        <w:rFonts w:ascii="Symbol" w:hAnsi="Symbol" w:hint="default"/>
        <w:sz w:val="24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74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574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294" w:hanging="2160"/>
      </w:pPr>
      <w:rPr>
        <w:rFonts w:hint="default"/>
        <w:sz w:val="24"/>
      </w:rPr>
    </w:lvl>
  </w:abstractNum>
  <w:abstractNum w:abstractNumId="26" w15:restartNumberingAfterBreak="0">
    <w:nsid w:val="16BD0EF1"/>
    <w:multiLevelType w:val="hybridMultilevel"/>
    <w:tmpl w:val="A74C9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DE7598"/>
    <w:multiLevelType w:val="hybridMultilevel"/>
    <w:tmpl w:val="266ED0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137640"/>
    <w:multiLevelType w:val="hybridMultilevel"/>
    <w:tmpl w:val="8216E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266FA8"/>
    <w:multiLevelType w:val="hybridMultilevel"/>
    <w:tmpl w:val="ABA67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3F3BC8"/>
    <w:multiLevelType w:val="hybridMultilevel"/>
    <w:tmpl w:val="5216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7D5FF8"/>
    <w:multiLevelType w:val="hybridMultilevel"/>
    <w:tmpl w:val="E928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652BE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209653E4"/>
    <w:multiLevelType w:val="hybridMultilevel"/>
    <w:tmpl w:val="20084E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25713C1"/>
    <w:multiLevelType w:val="hybridMultilevel"/>
    <w:tmpl w:val="EA94F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39" w15:restartNumberingAfterBreak="0">
    <w:nsid w:val="23D55E91"/>
    <w:multiLevelType w:val="hybridMultilevel"/>
    <w:tmpl w:val="3B78C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030E14"/>
    <w:multiLevelType w:val="hybridMultilevel"/>
    <w:tmpl w:val="7166D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6767B73"/>
    <w:multiLevelType w:val="hybridMultilevel"/>
    <w:tmpl w:val="0CF2F868"/>
    <w:lvl w:ilvl="0" w:tplc="4E9C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1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27A92D53"/>
    <w:multiLevelType w:val="hybridMultilevel"/>
    <w:tmpl w:val="BA7A6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8962A73"/>
    <w:multiLevelType w:val="hybridMultilevel"/>
    <w:tmpl w:val="75F22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2D5888"/>
    <w:multiLevelType w:val="hybridMultilevel"/>
    <w:tmpl w:val="3FE48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904234"/>
    <w:multiLevelType w:val="multilevel"/>
    <w:tmpl w:val="0C9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EB438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2B2279FD"/>
    <w:multiLevelType w:val="hybridMultilevel"/>
    <w:tmpl w:val="58287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BAE74C9"/>
    <w:multiLevelType w:val="hybridMultilevel"/>
    <w:tmpl w:val="39E6B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5F60F9"/>
    <w:multiLevelType w:val="hybridMultilevel"/>
    <w:tmpl w:val="C1CA02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CB0163B"/>
    <w:multiLevelType w:val="hybridMultilevel"/>
    <w:tmpl w:val="22CAF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CF445AF"/>
    <w:multiLevelType w:val="hybridMultilevel"/>
    <w:tmpl w:val="308E0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54" w15:restartNumberingAfterBreak="0">
    <w:nsid w:val="2D9C0155"/>
    <w:multiLevelType w:val="hybridMultilevel"/>
    <w:tmpl w:val="B2783AA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5" w15:restartNumberingAfterBreak="0">
    <w:nsid w:val="2DFF4D65"/>
    <w:multiLevelType w:val="hybridMultilevel"/>
    <w:tmpl w:val="A9A00B7C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 w15:restartNumberingAfterBreak="0">
    <w:nsid w:val="2EDE3397"/>
    <w:multiLevelType w:val="hybridMultilevel"/>
    <w:tmpl w:val="EF8C7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22C0FD0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8" w15:restartNumberingAfterBreak="0">
    <w:nsid w:val="32563B58"/>
    <w:multiLevelType w:val="hybridMultilevel"/>
    <w:tmpl w:val="9EE06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4F14DE"/>
    <w:multiLevelType w:val="hybridMultilevel"/>
    <w:tmpl w:val="7AC2E6C4"/>
    <w:lvl w:ilvl="0" w:tplc="7636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A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E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33951D23"/>
    <w:multiLevelType w:val="hybridMultilevel"/>
    <w:tmpl w:val="9A6EE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66D2D99"/>
    <w:multiLevelType w:val="hybridMultilevel"/>
    <w:tmpl w:val="41B2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B8A5275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4" w15:restartNumberingAfterBreak="0">
    <w:nsid w:val="3E5F00C7"/>
    <w:multiLevelType w:val="hybridMultilevel"/>
    <w:tmpl w:val="170A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E923AE1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6" w15:restartNumberingAfterBreak="0">
    <w:nsid w:val="3F9903C5"/>
    <w:multiLevelType w:val="hybridMultilevel"/>
    <w:tmpl w:val="988CD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AF6E07"/>
    <w:multiLevelType w:val="hybridMultilevel"/>
    <w:tmpl w:val="9B0A5C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0C21144"/>
    <w:multiLevelType w:val="hybridMultilevel"/>
    <w:tmpl w:val="32902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0FF42B9"/>
    <w:multiLevelType w:val="hybridMultilevel"/>
    <w:tmpl w:val="DBA4D7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43B712A8"/>
    <w:multiLevelType w:val="hybridMultilevel"/>
    <w:tmpl w:val="B3041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3" w15:restartNumberingAfterBreak="0">
    <w:nsid w:val="45023030"/>
    <w:multiLevelType w:val="hybridMultilevel"/>
    <w:tmpl w:val="D5E4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64176D8"/>
    <w:multiLevelType w:val="hybridMultilevel"/>
    <w:tmpl w:val="383E2D06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5" w15:restartNumberingAfterBreak="0">
    <w:nsid w:val="479C6A8F"/>
    <w:multiLevelType w:val="hybridMultilevel"/>
    <w:tmpl w:val="86DC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79E3857"/>
    <w:multiLevelType w:val="hybridMultilevel"/>
    <w:tmpl w:val="62408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9494B86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8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9A509CC"/>
    <w:multiLevelType w:val="hybridMultilevel"/>
    <w:tmpl w:val="03401A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4B2C26A1"/>
    <w:multiLevelType w:val="hybridMultilevel"/>
    <w:tmpl w:val="37DE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AE0405"/>
    <w:multiLevelType w:val="hybridMultilevel"/>
    <w:tmpl w:val="E9AC08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2" w15:restartNumberingAfterBreak="0">
    <w:nsid w:val="4CF33C12"/>
    <w:multiLevelType w:val="hybridMultilevel"/>
    <w:tmpl w:val="37CA9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F74ED1"/>
    <w:multiLevelType w:val="hybridMultilevel"/>
    <w:tmpl w:val="D0FAC3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506ED69A"/>
    <w:multiLevelType w:val="hybridMultilevel"/>
    <w:tmpl w:val="DC3C7554"/>
    <w:lvl w:ilvl="0" w:tplc="B254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BC7B15"/>
    <w:multiLevelType w:val="hybridMultilevel"/>
    <w:tmpl w:val="697AF7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5123BC2D"/>
    <w:multiLevelType w:val="hybridMultilevel"/>
    <w:tmpl w:val="499C5000"/>
    <w:lvl w:ilvl="0" w:tplc="669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A2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F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8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1EB67F8"/>
    <w:multiLevelType w:val="hybridMultilevel"/>
    <w:tmpl w:val="E4C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54435122"/>
    <w:multiLevelType w:val="hybridMultilevel"/>
    <w:tmpl w:val="46989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547F6015"/>
    <w:multiLevelType w:val="hybridMultilevel"/>
    <w:tmpl w:val="88E41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703556C"/>
    <w:multiLevelType w:val="hybridMultilevel"/>
    <w:tmpl w:val="3800B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84A5EE1"/>
    <w:multiLevelType w:val="hybridMultilevel"/>
    <w:tmpl w:val="5F4AF6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8557F5D"/>
    <w:multiLevelType w:val="hybridMultilevel"/>
    <w:tmpl w:val="122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F63A08"/>
    <w:multiLevelType w:val="hybridMultilevel"/>
    <w:tmpl w:val="279849A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6" w15:restartNumberingAfterBreak="0">
    <w:nsid w:val="5CD3904A"/>
    <w:multiLevelType w:val="hybridMultilevel"/>
    <w:tmpl w:val="779AE23A"/>
    <w:lvl w:ilvl="0" w:tplc="4B708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F20EF6"/>
    <w:multiLevelType w:val="hybridMultilevel"/>
    <w:tmpl w:val="64963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F21ECC"/>
    <w:multiLevelType w:val="hybridMultilevel"/>
    <w:tmpl w:val="640A2A4A"/>
    <w:lvl w:ilvl="0" w:tplc="300A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99" w15:restartNumberingAfterBreak="0">
    <w:nsid w:val="67C257B7"/>
    <w:multiLevelType w:val="hybridMultilevel"/>
    <w:tmpl w:val="8E7A6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A7B4E3C"/>
    <w:multiLevelType w:val="hybridMultilevel"/>
    <w:tmpl w:val="1C265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ABD1EBB"/>
    <w:multiLevelType w:val="hybridMultilevel"/>
    <w:tmpl w:val="62F258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6B5564ED"/>
    <w:multiLevelType w:val="hybridMultilevel"/>
    <w:tmpl w:val="2B1C5B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D2732AE"/>
    <w:multiLevelType w:val="hybridMultilevel"/>
    <w:tmpl w:val="F42AB0B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D331B68"/>
    <w:multiLevelType w:val="hybridMultilevel"/>
    <w:tmpl w:val="5576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7F7030"/>
    <w:multiLevelType w:val="hybridMultilevel"/>
    <w:tmpl w:val="BEC626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7" w15:restartNumberingAfterBreak="0">
    <w:nsid w:val="6F444527"/>
    <w:multiLevelType w:val="multilevel"/>
    <w:tmpl w:val="51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4F077A"/>
    <w:multiLevelType w:val="hybridMultilevel"/>
    <w:tmpl w:val="7F183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09A0D10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0" w15:restartNumberingAfterBreak="0">
    <w:nsid w:val="71DE33E4"/>
    <w:multiLevelType w:val="hybridMultilevel"/>
    <w:tmpl w:val="242A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F9317D"/>
    <w:multiLevelType w:val="hybridMultilevel"/>
    <w:tmpl w:val="7BE0D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CB0E1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4" w15:restartNumberingAfterBreak="0">
    <w:nsid w:val="740B18F2"/>
    <w:multiLevelType w:val="hybridMultilevel"/>
    <w:tmpl w:val="69601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8264EE"/>
    <w:multiLevelType w:val="hybridMultilevel"/>
    <w:tmpl w:val="A33E1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6DB001D"/>
    <w:multiLevelType w:val="hybridMultilevel"/>
    <w:tmpl w:val="EB78E1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70A1751"/>
    <w:multiLevelType w:val="hybridMultilevel"/>
    <w:tmpl w:val="55587A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8547F9E"/>
    <w:multiLevelType w:val="hybridMultilevel"/>
    <w:tmpl w:val="D5C46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91B5586"/>
    <w:multiLevelType w:val="multilevel"/>
    <w:tmpl w:val="6F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0C4120"/>
    <w:multiLevelType w:val="hybridMultilevel"/>
    <w:tmpl w:val="75221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59435E"/>
    <w:multiLevelType w:val="hybridMultilevel"/>
    <w:tmpl w:val="66089FCE"/>
    <w:lvl w:ilvl="0" w:tplc="2C7AA2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662242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7C38B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AE6F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2F256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C7708A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9FC3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6B68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1A08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3" w15:restartNumberingAfterBreak="0">
    <w:nsid w:val="7F40079A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4856601">
    <w:abstractNumId w:val="0"/>
  </w:num>
  <w:num w:numId="2" w16cid:durableId="1931231597">
    <w:abstractNumId w:val="38"/>
  </w:num>
  <w:num w:numId="3" w16cid:durableId="919605616">
    <w:abstractNumId w:val="53"/>
  </w:num>
  <w:num w:numId="4" w16cid:durableId="1969623171">
    <w:abstractNumId w:val="59"/>
  </w:num>
  <w:num w:numId="5" w16cid:durableId="447819522">
    <w:abstractNumId w:val="31"/>
  </w:num>
  <w:num w:numId="6" w16cid:durableId="192233850">
    <w:abstractNumId w:val="11"/>
  </w:num>
  <w:num w:numId="7" w16cid:durableId="929890318">
    <w:abstractNumId w:val="41"/>
  </w:num>
  <w:num w:numId="8" w16cid:durableId="885488613">
    <w:abstractNumId w:val="107"/>
  </w:num>
  <w:num w:numId="9" w16cid:durableId="1670208110">
    <w:abstractNumId w:val="120"/>
  </w:num>
  <w:num w:numId="10" w16cid:durableId="832525826">
    <w:abstractNumId w:val="62"/>
  </w:num>
  <w:num w:numId="11" w16cid:durableId="1689018627">
    <w:abstractNumId w:val="78"/>
  </w:num>
  <w:num w:numId="12" w16cid:durableId="18090458">
    <w:abstractNumId w:val="85"/>
  </w:num>
  <w:num w:numId="13" w16cid:durableId="822963102">
    <w:abstractNumId w:val="96"/>
  </w:num>
  <w:num w:numId="14" w16cid:durableId="1445154736">
    <w:abstractNumId w:val="87"/>
  </w:num>
  <w:num w:numId="15" w16cid:durableId="1565414199">
    <w:abstractNumId w:val="73"/>
  </w:num>
  <w:num w:numId="16" w16cid:durableId="484395839">
    <w:abstractNumId w:val="102"/>
  </w:num>
  <w:num w:numId="17" w16cid:durableId="2113939200">
    <w:abstractNumId w:val="61"/>
  </w:num>
  <w:num w:numId="18" w16cid:durableId="1741518337">
    <w:abstractNumId w:val="68"/>
  </w:num>
  <w:num w:numId="19" w16cid:durableId="1664236399">
    <w:abstractNumId w:val="56"/>
  </w:num>
  <w:num w:numId="20" w16cid:durableId="1515345279">
    <w:abstractNumId w:val="49"/>
  </w:num>
  <w:num w:numId="21" w16cid:durableId="560599276">
    <w:abstractNumId w:val="7"/>
  </w:num>
  <w:num w:numId="22" w16cid:durableId="1597400778">
    <w:abstractNumId w:val="108"/>
  </w:num>
  <w:num w:numId="23" w16cid:durableId="405886150">
    <w:abstractNumId w:val="39"/>
  </w:num>
  <w:num w:numId="24" w16cid:durableId="2037733238">
    <w:abstractNumId w:val="16"/>
  </w:num>
  <w:num w:numId="25" w16cid:durableId="199053954">
    <w:abstractNumId w:val="110"/>
  </w:num>
  <w:num w:numId="26" w16cid:durableId="119105515">
    <w:abstractNumId w:val="75"/>
  </w:num>
  <w:num w:numId="27" w16cid:durableId="1703629398">
    <w:abstractNumId w:val="9"/>
  </w:num>
  <w:num w:numId="28" w16cid:durableId="1808010560">
    <w:abstractNumId w:val="94"/>
  </w:num>
  <w:num w:numId="29" w16cid:durableId="2128353198">
    <w:abstractNumId w:val="19"/>
  </w:num>
  <w:num w:numId="30" w16cid:durableId="308631753">
    <w:abstractNumId w:val="89"/>
  </w:num>
  <w:num w:numId="31" w16cid:durableId="1612781843">
    <w:abstractNumId w:val="30"/>
  </w:num>
  <w:num w:numId="32" w16cid:durableId="386998532">
    <w:abstractNumId w:val="88"/>
  </w:num>
  <w:num w:numId="33" w16cid:durableId="1063721644">
    <w:abstractNumId w:val="18"/>
  </w:num>
  <w:num w:numId="34" w16cid:durableId="1371950258">
    <w:abstractNumId w:val="24"/>
  </w:num>
  <w:num w:numId="35" w16cid:durableId="362637636">
    <w:abstractNumId w:val="27"/>
  </w:num>
  <w:num w:numId="36" w16cid:durableId="1608930268">
    <w:abstractNumId w:val="115"/>
  </w:num>
  <w:num w:numId="37" w16cid:durableId="1513762069">
    <w:abstractNumId w:val="26"/>
  </w:num>
  <w:num w:numId="38" w16cid:durableId="966012473">
    <w:abstractNumId w:val="33"/>
  </w:num>
  <w:num w:numId="39" w16cid:durableId="1914050308">
    <w:abstractNumId w:val="119"/>
  </w:num>
  <w:num w:numId="40" w16cid:durableId="936131868">
    <w:abstractNumId w:val="60"/>
  </w:num>
  <w:num w:numId="41" w16cid:durableId="737676742">
    <w:abstractNumId w:val="82"/>
  </w:num>
  <w:num w:numId="42" w16cid:durableId="574516315">
    <w:abstractNumId w:val="44"/>
  </w:num>
  <w:num w:numId="43" w16cid:durableId="1448813357">
    <w:abstractNumId w:val="58"/>
  </w:num>
  <w:num w:numId="44" w16cid:durableId="1582257212">
    <w:abstractNumId w:val="64"/>
  </w:num>
  <w:num w:numId="45" w16cid:durableId="1658067373">
    <w:abstractNumId w:val="45"/>
  </w:num>
  <w:num w:numId="46" w16cid:durableId="393168307">
    <w:abstractNumId w:val="48"/>
  </w:num>
  <w:num w:numId="47" w16cid:durableId="1007948037">
    <w:abstractNumId w:val="23"/>
  </w:num>
  <w:num w:numId="48" w16cid:durableId="1631746846">
    <w:abstractNumId w:val="13"/>
  </w:num>
  <w:num w:numId="49" w16cid:durableId="706178856">
    <w:abstractNumId w:val="55"/>
  </w:num>
  <w:num w:numId="50" w16cid:durableId="1651902447">
    <w:abstractNumId w:val="74"/>
  </w:num>
  <w:num w:numId="51" w16cid:durableId="1504394072">
    <w:abstractNumId w:val="84"/>
  </w:num>
  <w:num w:numId="52" w16cid:durableId="114255484">
    <w:abstractNumId w:val="32"/>
  </w:num>
  <w:num w:numId="53" w16cid:durableId="93870384">
    <w:abstractNumId w:val="35"/>
  </w:num>
  <w:num w:numId="54" w16cid:durableId="1192644515">
    <w:abstractNumId w:val="98"/>
  </w:num>
  <w:num w:numId="55" w16cid:durableId="1736971936">
    <w:abstractNumId w:val="117"/>
  </w:num>
  <w:num w:numId="56" w16cid:durableId="1501459501">
    <w:abstractNumId w:val="101"/>
  </w:num>
  <w:num w:numId="57" w16cid:durableId="1511217970">
    <w:abstractNumId w:val="10"/>
  </w:num>
  <w:num w:numId="58" w16cid:durableId="823201137">
    <w:abstractNumId w:val="95"/>
  </w:num>
  <w:num w:numId="59" w16cid:durableId="522784747">
    <w:abstractNumId w:val="81"/>
  </w:num>
  <w:num w:numId="60" w16cid:durableId="766772204">
    <w:abstractNumId w:val="36"/>
  </w:num>
  <w:num w:numId="61" w16cid:durableId="2067799582">
    <w:abstractNumId w:val="54"/>
  </w:num>
  <w:num w:numId="62" w16cid:durableId="58525625">
    <w:abstractNumId w:val="106"/>
  </w:num>
  <w:num w:numId="63" w16cid:durableId="310451993">
    <w:abstractNumId w:val="25"/>
  </w:num>
  <w:num w:numId="64" w16cid:durableId="1590501587">
    <w:abstractNumId w:val="86"/>
  </w:num>
  <w:num w:numId="65" w16cid:durableId="2026054791">
    <w:abstractNumId w:val="79"/>
  </w:num>
  <w:num w:numId="66" w16cid:durableId="147939204">
    <w:abstractNumId w:val="70"/>
  </w:num>
  <w:num w:numId="67" w16cid:durableId="165903613">
    <w:abstractNumId w:val="104"/>
  </w:num>
  <w:num w:numId="68" w16cid:durableId="940182125">
    <w:abstractNumId w:val="83"/>
  </w:num>
  <w:num w:numId="69" w16cid:durableId="401759710">
    <w:abstractNumId w:val="122"/>
  </w:num>
  <w:num w:numId="70" w16cid:durableId="177668483">
    <w:abstractNumId w:val="42"/>
  </w:num>
  <w:num w:numId="71" w16cid:durableId="1235705481">
    <w:abstractNumId w:val="109"/>
  </w:num>
  <w:num w:numId="72" w16cid:durableId="587538037">
    <w:abstractNumId w:val="47"/>
  </w:num>
  <w:num w:numId="73" w16cid:durableId="1007756888">
    <w:abstractNumId w:val="63"/>
  </w:num>
  <w:num w:numId="74" w16cid:durableId="649747694">
    <w:abstractNumId w:val="34"/>
  </w:num>
  <w:num w:numId="75" w16cid:durableId="1533884716">
    <w:abstractNumId w:val="123"/>
  </w:num>
  <w:num w:numId="76" w16cid:durableId="90711003">
    <w:abstractNumId w:val="65"/>
  </w:num>
  <w:num w:numId="77" w16cid:durableId="652490155">
    <w:abstractNumId w:val="57"/>
  </w:num>
  <w:num w:numId="78" w16cid:durableId="2023892665">
    <w:abstractNumId w:val="77"/>
  </w:num>
  <w:num w:numId="79" w16cid:durableId="1560483948">
    <w:abstractNumId w:val="43"/>
  </w:num>
  <w:num w:numId="80" w16cid:durableId="762411426">
    <w:abstractNumId w:val="21"/>
  </w:num>
  <w:num w:numId="81" w16cid:durableId="1520894307">
    <w:abstractNumId w:val="113"/>
  </w:num>
  <w:num w:numId="82" w16cid:durableId="1860699966">
    <w:abstractNumId w:val="14"/>
  </w:num>
  <w:num w:numId="83" w16cid:durableId="320231882">
    <w:abstractNumId w:val="114"/>
  </w:num>
  <w:num w:numId="84" w16cid:durableId="1727530415">
    <w:abstractNumId w:val="80"/>
  </w:num>
  <w:num w:numId="85" w16cid:durableId="2013026803">
    <w:abstractNumId w:val="20"/>
  </w:num>
  <w:num w:numId="86" w16cid:durableId="2051033309">
    <w:abstractNumId w:val="17"/>
  </w:num>
  <w:num w:numId="87" w16cid:durableId="1225750159">
    <w:abstractNumId w:val="28"/>
  </w:num>
  <w:num w:numId="88" w16cid:durableId="741299550">
    <w:abstractNumId w:val="51"/>
  </w:num>
  <w:num w:numId="89" w16cid:durableId="867527625">
    <w:abstractNumId w:val="76"/>
  </w:num>
  <w:num w:numId="90" w16cid:durableId="717096702">
    <w:abstractNumId w:val="116"/>
  </w:num>
  <w:num w:numId="91" w16cid:durableId="1260525443">
    <w:abstractNumId w:val="50"/>
  </w:num>
  <w:num w:numId="92" w16cid:durableId="1987204728">
    <w:abstractNumId w:val="121"/>
  </w:num>
  <w:num w:numId="93" w16cid:durableId="1187909595">
    <w:abstractNumId w:val="105"/>
  </w:num>
  <w:num w:numId="94" w16cid:durableId="1588491187">
    <w:abstractNumId w:val="99"/>
  </w:num>
  <w:num w:numId="95" w16cid:durableId="1680422039">
    <w:abstractNumId w:val="71"/>
  </w:num>
  <w:num w:numId="96" w16cid:durableId="1477869204">
    <w:abstractNumId w:val="92"/>
  </w:num>
  <w:num w:numId="97" w16cid:durableId="1638031666">
    <w:abstractNumId w:val="29"/>
  </w:num>
  <w:num w:numId="98" w16cid:durableId="1057704295">
    <w:abstractNumId w:val="66"/>
  </w:num>
  <w:num w:numId="99" w16cid:durableId="1558516726">
    <w:abstractNumId w:val="52"/>
  </w:num>
  <w:num w:numId="100" w16cid:durableId="1787962184">
    <w:abstractNumId w:val="100"/>
  </w:num>
  <w:num w:numId="101" w16cid:durableId="1260213787">
    <w:abstractNumId w:val="93"/>
  </w:num>
  <w:num w:numId="102" w16cid:durableId="196551641">
    <w:abstractNumId w:val="111"/>
  </w:num>
  <w:num w:numId="103" w16cid:durableId="1662543844">
    <w:abstractNumId w:val="90"/>
  </w:num>
  <w:num w:numId="104" w16cid:durableId="1882857999">
    <w:abstractNumId w:val="97"/>
  </w:num>
  <w:num w:numId="105" w16cid:durableId="301690696">
    <w:abstractNumId w:val="72"/>
  </w:num>
  <w:num w:numId="106" w16cid:durableId="1652371790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79127408">
    <w:abstractNumId w:val="67"/>
  </w:num>
  <w:num w:numId="108" w16cid:durableId="1237010852">
    <w:abstractNumId w:val="69"/>
  </w:num>
  <w:num w:numId="109" w16cid:durableId="2030330858">
    <w:abstractNumId w:val="103"/>
  </w:num>
  <w:num w:numId="110" w16cid:durableId="2019386887">
    <w:abstractNumId w:val="91"/>
  </w:num>
  <w:num w:numId="111" w16cid:durableId="1801072806">
    <w:abstractNumId w:val="37"/>
  </w:num>
  <w:num w:numId="112" w16cid:durableId="1024478329">
    <w:abstractNumId w:val="8"/>
  </w:num>
  <w:num w:numId="113" w16cid:durableId="2034109857">
    <w:abstractNumId w:val="46"/>
  </w:num>
  <w:num w:numId="114" w16cid:durableId="548344166">
    <w:abstractNumId w:val="12"/>
  </w:num>
  <w:num w:numId="115" w16cid:durableId="777987776">
    <w:abstractNumId w:val="112"/>
  </w:num>
  <w:num w:numId="116" w16cid:durableId="992102252">
    <w:abstractNumId w:val="15"/>
  </w:num>
  <w:num w:numId="117" w16cid:durableId="98961729">
    <w:abstractNumId w:val="40"/>
  </w:num>
  <w:num w:numId="118" w16cid:durableId="205071535">
    <w:abstractNumId w:val="22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53DD"/>
    <w:rsid w:val="00030173"/>
    <w:rsid w:val="00034F4F"/>
    <w:rsid w:val="00042C5F"/>
    <w:rsid w:val="00044498"/>
    <w:rsid w:val="00050239"/>
    <w:rsid w:val="0005518A"/>
    <w:rsid w:val="00056F13"/>
    <w:rsid w:val="00065C0B"/>
    <w:rsid w:val="00083C1B"/>
    <w:rsid w:val="000948B5"/>
    <w:rsid w:val="000A2611"/>
    <w:rsid w:val="000A3930"/>
    <w:rsid w:val="000A3FAC"/>
    <w:rsid w:val="000A702B"/>
    <w:rsid w:val="000B68D5"/>
    <w:rsid w:val="000C1570"/>
    <w:rsid w:val="000D0B34"/>
    <w:rsid w:val="000D4E97"/>
    <w:rsid w:val="000E47A0"/>
    <w:rsid w:val="000E7B36"/>
    <w:rsid w:val="000F2051"/>
    <w:rsid w:val="000F5D74"/>
    <w:rsid w:val="001049FD"/>
    <w:rsid w:val="00114578"/>
    <w:rsid w:val="00121053"/>
    <w:rsid w:val="00124F27"/>
    <w:rsid w:val="00125D5B"/>
    <w:rsid w:val="00134726"/>
    <w:rsid w:val="00175AD8"/>
    <w:rsid w:val="001905F6"/>
    <w:rsid w:val="00190649"/>
    <w:rsid w:val="001909AC"/>
    <w:rsid w:val="00193D75"/>
    <w:rsid w:val="00194FF2"/>
    <w:rsid w:val="00195EFA"/>
    <w:rsid w:val="00197749"/>
    <w:rsid w:val="001A76E4"/>
    <w:rsid w:val="001A785C"/>
    <w:rsid w:val="001B17F5"/>
    <w:rsid w:val="001B29B2"/>
    <w:rsid w:val="001B6865"/>
    <w:rsid w:val="001C3482"/>
    <w:rsid w:val="001E2593"/>
    <w:rsid w:val="001E2C92"/>
    <w:rsid w:val="001E64B0"/>
    <w:rsid w:val="001F0307"/>
    <w:rsid w:val="001F5FAC"/>
    <w:rsid w:val="0020452E"/>
    <w:rsid w:val="002127D8"/>
    <w:rsid w:val="002170A2"/>
    <w:rsid w:val="002433EF"/>
    <w:rsid w:val="002463F9"/>
    <w:rsid w:val="0026246C"/>
    <w:rsid w:val="00263FB0"/>
    <w:rsid w:val="0027290C"/>
    <w:rsid w:val="0027667A"/>
    <w:rsid w:val="00285943"/>
    <w:rsid w:val="002A15D9"/>
    <w:rsid w:val="002A76D8"/>
    <w:rsid w:val="002B27F7"/>
    <w:rsid w:val="002B57FD"/>
    <w:rsid w:val="002B5A0D"/>
    <w:rsid w:val="002B5F41"/>
    <w:rsid w:val="002D2000"/>
    <w:rsid w:val="002D24C2"/>
    <w:rsid w:val="002D331E"/>
    <w:rsid w:val="002D4328"/>
    <w:rsid w:val="002D5D0C"/>
    <w:rsid w:val="002E1B54"/>
    <w:rsid w:val="002E42BE"/>
    <w:rsid w:val="0030023B"/>
    <w:rsid w:val="0030737E"/>
    <w:rsid w:val="003100C1"/>
    <w:rsid w:val="00313315"/>
    <w:rsid w:val="003148CA"/>
    <w:rsid w:val="00325137"/>
    <w:rsid w:val="00331FF3"/>
    <w:rsid w:val="003568E9"/>
    <w:rsid w:val="00367B03"/>
    <w:rsid w:val="00370B1F"/>
    <w:rsid w:val="00375BFE"/>
    <w:rsid w:val="0037640B"/>
    <w:rsid w:val="003859FA"/>
    <w:rsid w:val="00394113"/>
    <w:rsid w:val="0039736F"/>
    <w:rsid w:val="003A680B"/>
    <w:rsid w:val="003C1D2A"/>
    <w:rsid w:val="003C470A"/>
    <w:rsid w:val="003C67BD"/>
    <w:rsid w:val="003D373E"/>
    <w:rsid w:val="003E1F66"/>
    <w:rsid w:val="003F3B18"/>
    <w:rsid w:val="00405FC7"/>
    <w:rsid w:val="0041079E"/>
    <w:rsid w:val="0043682C"/>
    <w:rsid w:val="00442AED"/>
    <w:rsid w:val="004462F0"/>
    <w:rsid w:val="00446771"/>
    <w:rsid w:val="00453783"/>
    <w:rsid w:val="0046318A"/>
    <w:rsid w:val="00472D78"/>
    <w:rsid w:val="00472F8F"/>
    <w:rsid w:val="0048180C"/>
    <w:rsid w:val="00481B4B"/>
    <w:rsid w:val="0048219B"/>
    <w:rsid w:val="004920F9"/>
    <w:rsid w:val="00492D5D"/>
    <w:rsid w:val="00492E20"/>
    <w:rsid w:val="004A0265"/>
    <w:rsid w:val="004A6234"/>
    <w:rsid w:val="004B6E42"/>
    <w:rsid w:val="004D4FB5"/>
    <w:rsid w:val="004D6588"/>
    <w:rsid w:val="004E4133"/>
    <w:rsid w:val="004E696B"/>
    <w:rsid w:val="004F103B"/>
    <w:rsid w:val="005109F6"/>
    <w:rsid w:val="005167DF"/>
    <w:rsid w:val="00521ED9"/>
    <w:rsid w:val="00524AD6"/>
    <w:rsid w:val="0053466E"/>
    <w:rsid w:val="00547DD9"/>
    <w:rsid w:val="00550C11"/>
    <w:rsid w:val="005521FC"/>
    <w:rsid w:val="0055490C"/>
    <w:rsid w:val="00555887"/>
    <w:rsid w:val="00564123"/>
    <w:rsid w:val="005752FD"/>
    <w:rsid w:val="00582F06"/>
    <w:rsid w:val="00597881"/>
    <w:rsid w:val="005A0350"/>
    <w:rsid w:val="005A41F0"/>
    <w:rsid w:val="005A5998"/>
    <w:rsid w:val="005B10F9"/>
    <w:rsid w:val="005B1D30"/>
    <w:rsid w:val="005D0AF2"/>
    <w:rsid w:val="005D237E"/>
    <w:rsid w:val="005D654B"/>
    <w:rsid w:val="005F247E"/>
    <w:rsid w:val="0060186C"/>
    <w:rsid w:val="00605082"/>
    <w:rsid w:val="00607DE9"/>
    <w:rsid w:val="00615203"/>
    <w:rsid w:val="00615CAE"/>
    <w:rsid w:val="00623B1F"/>
    <w:rsid w:val="00625025"/>
    <w:rsid w:val="00625EA6"/>
    <w:rsid w:val="0063352F"/>
    <w:rsid w:val="00633C05"/>
    <w:rsid w:val="00634A05"/>
    <w:rsid w:val="00641AE6"/>
    <w:rsid w:val="006600CB"/>
    <w:rsid w:val="00663A4B"/>
    <w:rsid w:val="00665BE7"/>
    <w:rsid w:val="00670299"/>
    <w:rsid w:val="00672845"/>
    <w:rsid w:val="006733FB"/>
    <w:rsid w:val="00675ACA"/>
    <w:rsid w:val="0068191E"/>
    <w:rsid w:val="00681C7B"/>
    <w:rsid w:val="00684184"/>
    <w:rsid w:val="00690CF7"/>
    <w:rsid w:val="00692386"/>
    <w:rsid w:val="006A1C9B"/>
    <w:rsid w:val="006C50A0"/>
    <w:rsid w:val="006D7FCE"/>
    <w:rsid w:val="006E0D3B"/>
    <w:rsid w:val="006E24AA"/>
    <w:rsid w:val="006E75C9"/>
    <w:rsid w:val="006F0EF3"/>
    <w:rsid w:val="006F1534"/>
    <w:rsid w:val="006F647B"/>
    <w:rsid w:val="00700CAE"/>
    <w:rsid w:val="00706E30"/>
    <w:rsid w:val="007074F8"/>
    <w:rsid w:val="0071297A"/>
    <w:rsid w:val="007137E1"/>
    <w:rsid w:val="00716272"/>
    <w:rsid w:val="00744B5A"/>
    <w:rsid w:val="00752BF6"/>
    <w:rsid w:val="00762058"/>
    <w:rsid w:val="00772D0A"/>
    <w:rsid w:val="00776B07"/>
    <w:rsid w:val="00777F22"/>
    <w:rsid w:val="007836D3"/>
    <w:rsid w:val="007949FF"/>
    <w:rsid w:val="007A3999"/>
    <w:rsid w:val="007B6759"/>
    <w:rsid w:val="007C35BB"/>
    <w:rsid w:val="007D045F"/>
    <w:rsid w:val="007D4218"/>
    <w:rsid w:val="007D67C1"/>
    <w:rsid w:val="007E2F16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50796"/>
    <w:rsid w:val="008549D5"/>
    <w:rsid w:val="00857C2C"/>
    <w:rsid w:val="008678F7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3853"/>
    <w:rsid w:val="008B5472"/>
    <w:rsid w:val="008C664F"/>
    <w:rsid w:val="008D3802"/>
    <w:rsid w:val="008D47FC"/>
    <w:rsid w:val="008D7F92"/>
    <w:rsid w:val="008E0310"/>
    <w:rsid w:val="008F23AD"/>
    <w:rsid w:val="008F295B"/>
    <w:rsid w:val="00903461"/>
    <w:rsid w:val="00907E18"/>
    <w:rsid w:val="0091042B"/>
    <w:rsid w:val="00911366"/>
    <w:rsid w:val="00921653"/>
    <w:rsid w:val="009239D4"/>
    <w:rsid w:val="00933421"/>
    <w:rsid w:val="00941300"/>
    <w:rsid w:val="00943E22"/>
    <w:rsid w:val="00944810"/>
    <w:rsid w:val="00960BA3"/>
    <w:rsid w:val="009805DE"/>
    <w:rsid w:val="00997C75"/>
    <w:rsid w:val="009A41D4"/>
    <w:rsid w:val="009B43E9"/>
    <w:rsid w:val="009B5943"/>
    <w:rsid w:val="009C5107"/>
    <w:rsid w:val="009D7A24"/>
    <w:rsid w:val="009E4279"/>
    <w:rsid w:val="009E7CEB"/>
    <w:rsid w:val="00A02D22"/>
    <w:rsid w:val="00A1079C"/>
    <w:rsid w:val="00A13B24"/>
    <w:rsid w:val="00A152D8"/>
    <w:rsid w:val="00A160EC"/>
    <w:rsid w:val="00A16319"/>
    <w:rsid w:val="00A2466D"/>
    <w:rsid w:val="00A30D94"/>
    <w:rsid w:val="00A31CBC"/>
    <w:rsid w:val="00A3332F"/>
    <w:rsid w:val="00A3765A"/>
    <w:rsid w:val="00A4566E"/>
    <w:rsid w:val="00A7395E"/>
    <w:rsid w:val="00A86C22"/>
    <w:rsid w:val="00A90AED"/>
    <w:rsid w:val="00A951E7"/>
    <w:rsid w:val="00A95468"/>
    <w:rsid w:val="00A96743"/>
    <w:rsid w:val="00AA1927"/>
    <w:rsid w:val="00AA3823"/>
    <w:rsid w:val="00AA6D93"/>
    <w:rsid w:val="00AA7836"/>
    <w:rsid w:val="00AD0217"/>
    <w:rsid w:val="00AF0EA6"/>
    <w:rsid w:val="00AF54F7"/>
    <w:rsid w:val="00B02D89"/>
    <w:rsid w:val="00B04F64"/>
    <w:rsid w:val="00B10BAB"/>
    <w:rsid w:val="00B10EF3"/>
    <w:rsid w:val="00B11347"/>
    <w:rsid w:val="00B2323A"/>
    <w:rsid w:val="00B23E8F"/>
    <w:rsid w:val="00B31CF7"/>
    <w:rsid w:val="00B32584"/>
    <w:rsid w:val="00B338E6"/>
    <w:rsid w:val="00B475DC"/>
    <w:rsid w:val="00B62C8A"/>
    <w:rsid w:val="00B64DC4"/>
    <w:rsid w:val="00B67D50"/>
    <w:rsid w:val="00B709FB"/>
    <w:rsid w:val="00B73828"/>
    <w:rsid w:val="00B75EFE"/>
    <w:rsid w:val="00B819E5"/>
    <w:rsid w:val="00B8229F"/>
    <w:rsid w:val="00BA5089"/>
    <w:rsid w:val="00BC3D7B"/>
    <w:rsid w:val="00BC51EF"/>
    <w:rsid w:val="00BE1F6F"/>
    <w:rsid w:val="00BF0D7A"/>
    <w:rsid w:val="00BF7808"/>
    <w:rsid w:val="00C03C50"/>
    <w:rsid w:val="00C0671A"/>
    <w:rsid w:val="00C072E1"/>
    <w:rsid w:val="00C07B8A"/>
    <w:rsid w:val="00C157DE"/>
    <w:rsid w:val="00C15EA2"/>
    <w:rsid w:val="00C25D31"/>
    <w:rsid w:val="00C27EC0"/>
    <w:rsid w:val="00C33FA8"/>
    <w:rsid w:val="00C3580C"/>
    <w:rsid w:val="00C46282"/>
    <w:rsid w:val="00C46BA2"/>
    <w:rsid w:val="00C514B7"/>
    <w:rsid w:val="00C53970"/>
    <w:rsid w:val="00C67250"/>
    <w:rsid w:val="00C75EB7"/>
    <w:rsid w:val="00C76B7C"/>
    <w:rsid w:val="00C87596"/>
    <w:rsid w:val="00C92599"/>
    <w:rsid w:val="00CA0EDD"/>
    <w:rsid w:val="00CA1E1F"/>
    <w:rsid w:val="00CB2710"/>
    <w:rsid w:val="00CB4966"/>
    <w:rsid w:val="00CC0373"/>
    <w:rsid w:val="00CC2018"/>
    <w:rsid w:val="00CD2220"/>
    <w:rsid w:val="00CD6147"/>
    <w:rsid w:val="00CE4F68"/>
    <w:rsid w:val="00CF2B71"/>
    <w:rsid w:val="00CF4A45"/>
    <w:rsid w:val="00CF6119"/>
    <w:rsid w:val="00D01F3D"/>
    <w:rsid w:val="00D0571F"/>
    <w:rsid w:val="00D10D17"/>
    <w:rsid w:val="00D2075A"/>
    <w:rsid w:val="00D3046E"/>
    <w:rsid w:val="00D30931"/>
    <w:rsid w:val="00D378D4"/>
    <w:rsid w:val="00D43CE9"/>
    <w:rsid w:val="00D4453C"/>
    <w:rsid w:val="00D6537E"/>
    <w:rsid w:val="00D66BF6"/>
    <w:rsid w:val="00D76415"/>
    <w:rsid w:val="00D91181"/>
    <w:rsid w:val="00D94B12"/>
    <w:rsid w:val="00DA27CB"/>
    <w:rsid w:val="00DC21BF"/>
    <w:rsid w:val="00DC49BE"/>
    <w:rsid w:val="00DC5EC8"/>
    <w:rsid w:val="00DE2472"/>
    <w:rsid w:val="00DE2736"/>
    <w:rsid w:val="00DE5EB2"/>
    <w:rsid w:val="00DE6738"/>
    <w:rsid w:val="00DF0083"/>
    <w:rsid w:val="00DF0F79"/>
    <w:rsid w:val="00DF6BA1"/>
    <w:rsid w:val="00DF70E5"/>
    <w:rsid w:val="00E043C5"/>
    <w:rsid w:val="00E07736"/>
    <w:rsid w:val="00E1283F"/>
    <w:rsid w:val="00E16C37"/>
    <w:rsid w:val="00E328FA"/>
    <w:rsid w:val="00E3446B"/>
    <w:rsid w:val="00E35C5C"/>
    <w:rsid w:val="00E4055B"/>
    <w:rsid w:val="00E41218"/>
    <w:rsid w:val="00E41F22"/>
    <w:rsid w:val="00E449D7"/>
    <w:rsid w:val="00E624D5"/>
    <w:rsid w:val="00E63BA5"/>
    <w:rsid w:val="00E65304"/>
    <w:rsid w:val="00E70CBC"/>
    <w:rsid w:val="00E76C76"/>
    <w:rsid w:val="00E93922"/>
    <w:rsid w:val="00E9547F"/>
    <w:rsid w:val="00EA3C5E"/>
    <w:rsid w:val="00EB4DAA"/>
    <w:rsid w:val="00EC0D75"/>
    <w:rsid w:val="00ED75C8"/>
    <w:rsid w:val="00EE09D3"/>
    <w:rsid w:val="00EF2F91"/>
    <w:rsid w:val="00EF35A7"/>
    <w:rsid w:val="00F114F9"/>
    <w:rsid w:val="00F115BE"/>
    <w:rsid w:val="00F1278F"/>
    <w:rsid w:val="00F20B03"/>
    <w:rsid w:val="00F305B8"/>
    <w:rsid w:val="00F3137F"/>
    <w:rsid w:val="00F3192A"/>
    <w:rsid w:val="00F34BAF"/>
    <w:rsid w:val="00F516C2"/>
    <w:rsid w:val="00F62930"/>
    <w:rsid w:val="00F739B5"/>
    <w:rsid w:val="00F8107B"/>
    <w:rsid w:val="00F92B64"/>
    <w:rsid w:val="00F945FF"/>
    <w:rsid w:val="00F94833"/>
    <w:rsid w:val="00FA059A"/>
    <w:rsid w:val="00FB432E"/>
    <w:rsid w:val="00FC257A"/>
    <w:rsid w:val="00FC60E5"/>
    <w:rsid w:val="00FE1DE1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0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698</TotalTime>
  <Pages>5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6291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Kevin Saúl Tomalá Magallanes</cp:lastModifiedBy>
  <cp:revision>37</cp:revision>
  <cp:lastPrinted>1900-01-01T05:00:00Z</cp:lastPrinted>
  <dcterms:created xsi:type="dcterms:W3CDTF">2023-01-10T08:22:00Z</dcterms:created>
  <dcterms:modified xsi:type="dcterms:W3CDTF">2023-05-28T22:13:00Z</dcterms:modified>
</cp:coreProperties>
</file>